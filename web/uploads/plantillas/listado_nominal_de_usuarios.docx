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49" w:rsidRDefault="00DB0849" w:rsidP="00DB0849">
      <w:pPr>
        <w:pStyle w:val="Estilo3"/>
        <w:numPr>
          <w:ilvl w:val="0"/>
          <w:numId w:val="0"/>
        </w:numPr>
        <w:spacing w:after="0" w:afterAutospacing="0" w:line="276" w:lineRule="auto"/>
        <w:outlineLvl w:val="1"/>
        <w:rPr>
          <w:rStyle w:val="nfasis"/>
          <w:b/>
          <w:i w:val="0"/>
        </w:rPr>
      </w:pPr>
    </w:p>
    <w:p w:rsidR="00DB79EB" w:rsidRPr="00DB0849" w:rsidRDefault="00DB79EB" w:rsidP="00BA768B">
      <w:pPr>
        <w:pStyle w:val="Estilo3"/>
        <w:numPr>
          <w:ilvl w:val="0"/>
          <w:numId w:val="0"/>
        </w:numPr>
        <w:spacing w:after="0" w:afterAutospacing="0" w:line="276" w:lineRule="auto"/>
        <w:ind w:left="1350" w:hanging="360"/>
        <w:jc w:val="center"/>
        <w:outlineLvl w:val="1"/>
        <w:rPr>
          <w:rStyle w:val="nfasis"/>
          <w:b/>
          <w:i w:val="0"/>
        </w:rPr>
      </w:pPr>
      <w:r w:rsidRPr="00DB0849">
        <w:rPr>
          <w:rStyle w:val="nfasis"/>
          <w:b/>
          <w:i w:val="0"/>
        </w:rPr>
        <w:t>Listado nominal de usuarios (Usuarios con acceso al correo electrónico y navegación)</w:t>
      </w:r>
    </w:p>
    <w:p w:rsidR="00DB79EB" w:rsidRPr="00A27E8B" w:rsidRDefault="00DB79EB" w:rsidP="00DB79EB">
      <w:pPr>
        <w:pStyle w:val="Estilo3"/>
        <w:numPr>
          <w:ilvl w:val="0"/>
          <w:numId w:val="0"/>
        </w:numPr>
        <w:spacing w:before="0" w:after="0" w:afterAutospacing="0" w:line="240" w:lineRule="auto"/>
        <w:ind w:left="1350" w:hanging="360"/>
        <w:outlineLvl w:val="1"/>
        <w:rPr>
          <w:rFonts w:ascii="Arial Narrow" w:hAnsi="Arial Narrow"/>
          <w:sz w:val="22"/>
          <w:szCs w:val="22"/>
        </w:rPr>
      </w:pPr>
    </w:p>
    <w:tbl>
      <w:tblPr>
        <w:tblStyle w:val="Tablabsica1"/>
        <w:tblpPr w:leftFromText="180" w:rightFromText="180" w:vertAnchor="text" w:horzAnchor="page" w:tblpX="521" w:tblpY="19"/>
        <w:tblW w:w="15125" w:type="dxa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2604"/>
        <w:gridCol w:w="2871"/>
        <w:gridCol w:w="1842"/>
        <w:gridCol w:w="1843"/>
        <w:gridCol w:w="1101"/>
        <w:gridCol w:w="1025"/>
        <w:gridCol w:w="851"/>
        <w:gridCol w:w="709"/>
        <w:gridCol w:w="708"/>
        <w:gridCol w:w="842"/>
      </w:tblGrid>
      <w:tr w:rsidR="006575BA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tblHeader/>
        </w:trPr>
        <w:tc>
          <w:tcPr>
            <w:tcW w:w="729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2604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Nombres y Apellidos</w:t>
            </w:r>
          </w:p>
        </w:tc>
        <w:tc>
          <w:tcPr>
            <w:tcW w:w="2871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1842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Desde la PC</w:t>
            </w:r>
          </w:p>
        </w:tc>
        <w:tc>
          <w:tcPr>
            <w:tcW w:w="7079" w:type="dxa"/>
            <w:gridSpan w:val="7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Identificador en:</w:t>
            </w:r>
          </w:p>
        </w:tc>
      </w:tr>
      <w:tr w:rsidR="006575BA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1"/>
          <w:tblHeader/>
        </w:trPr>
        <w:tc>
          <w:tcPr>
            <w:tcW w:w="729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604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871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Usuario de red</w:t>
            </w:r>
          </w:p>
        </w:tc>
        <w:tc>
          <w:tcPr>
            <w:tcW w:w="2126" w:type="dxa"/>
            <w:gridSpan w:val="2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Navegación</w:t>
            </w:r>
          </w:p>
        </w:tc>
        <w:tc>
          <w:tcPr>
            <w:tcW w:w="1560" w:type="dxa"/>
            <w:gridSpan w:val="2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Correo electrónico:</w:t>
            </w: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@</w:t>
            </w:r>
            <w:r>
              <w:rPr>
                <w:rFonts w:cs="Arial"/>
                <w:b/>
                <w:sz w:val="20"/>
              </w:rPr>
              <w:t>goldentulipaguasclaras</w:t>
            </w:r>
            <w:r w:rsidRPr="00DB79EB">
              <w:rPr>
                <w:rFonts w:cs="Arial"/>
                <w:b/>
                <w:sz w:val="20"/>
              </w:rPr>
              <w:t>.co.cu</w:t>
            </w:r>
          </w:p>
        </w:tc>
        <w:tc>
          <w:tcPr>
            <w:tcW w:w="708" w:type="dxa"/>
            <w:vAlign w:val="center"/>
          </w:tcPr>
          <w:p w:rsidR="006575BA" w:rsidRPr="00DB79EB" w:rsidRDefault="006575BA" w:rsidP="006E0FE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42" w:type="dxa"/>
            <w:vAlign w:val="center"/>
          </w:tcPr>
          <w:p w:rsidR="006575BA" w:rsidRPr="00DB79EB" w:rsidRDefault="006575BA" w:rsidP="006E0FE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tblHeader/>
        </w:trPr>
        <w:tc>
          <w:tcPr>
            <w:tcW w:w="729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604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871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DB79EB">
              <w:rPr>
                <w:rFonts w:cs="Arial"/>
                <w:b/>
                <w:sz w:val="20"/>
              </w:rPr>
              <w:t>Nac</w:t>
            </w:r>
            <w:proofErr w:type="spellEnd"/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Inter.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DB79EB">
              <w:rPr>
                <w:rFonts w:cs="Arial"/>
                <w:b/>
                <w:sz w:val="20"/>
              </w:rPr>
              <w:t>Nac</w:t>
            </w:r>
            <w:proofErr w:type="spellEnd"/>
            <w:r w:rsidRPr="00DB79EB">
              <w:rPr>
                <w:rFonts w:cs="Arial"/>
                <w:b/>
                <w:sz w:val="20"/>
              </w:rPr>
              <w:t>.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Inter.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Ftp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Chat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</w:t>
            </w:r>
            <w:r w:rsidRPr="00DB79EB">
              <w:rPr>
                <w:rFonts w:cs="Arial"/>
                <w:sz w:val="20"/>
                <w:lang w:val="en-US"/>
              </w:rPr>
              <w:t>{</w:t>
            </w:r>
            <w:r w:rsidRPr="00DB79EB">
              <w:rPr>
                <w:rFonts w:cs="Arial"/>
                <w:sz w:val="20"/>
              </w:rPr>
              <w:t>id}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${nombre}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${cargo}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</w:t>
            </w:r>
            <w:proofErr w:type="spellStart"/>
            <w:r w:rsidRPr="00DB79EB">
              <w:rPr>
                <w:rFonts w:cs="Arial"/>
                <w:sz w:val="20"/>
              </w:rPr>
              <w:t>pcs</w:t>
            </w:r>
            <w:proofErr w:type="spellEnd"/>
            <w:r w:rsidRPr="00DB79EB">
              <w:rPr>
                <w:rFonts w:cs="Arial"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${usuario}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</w:t>
            </w:r>
            <w:proofErr w:type="spellStart"/>
            <w:r w:rsidRPr="00DB79EB">
              <w:rPr>
                <w:rFonts w:cs="Arial"/>
                <w:sz w:val="20"/>
              </w:rPr>
              <w:t>nn</w:t>
            </w:r>
            <w:proofErr w:type="spellEnd"/>
            <w:r w:rsidRPr="00DB79EB">
              <w:rPr>
                <w:rFonts w:cs="Arial"/>
                <w:sz w:val="20"/>
              </w:rPr>
              <w:t>}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${ni}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${en}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</w:t>
            </w:r>
            <w:proofErr w:type="spellStart"/>
            <w:r w:rsidRPr="00DB79EB">
              <w:rPr>
                <w:rFonts w:cs="Arial"/>
                <w:sz w:val="20"/>
              </w:rPr>
              <w:t>ei</w:t>
            </w:r>
            <w:proofErr w:type="spellEnd"/>
            <w:r w:rsidRPr="00DB79EB">
              <w:rPr>
                <w:rFonts w:cs="Arial"/>
                <w:sz w:val="20"/>
              </w:rPr>
              <w:t>}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${ftp}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${chat}</w:t>
            </w:r>
          </w:p>
        </w:tc>
      </w:tr>
    </w:tbl>
    <w:p w:rsidR="00DB79EB" w:rsidRPr="00A27E8B" w:rsidRDefault="00DB79EB" w:rsidP="00DB79EB">
      <w:pPr>
        <w:pStyle w:val="Estilo3"/>
        <w:numPr>
          <w:ilvl w:val="0"/>
          <w:numId w:val="0"/>
        </w:numPr>
        <w:tabs>
          <w:tab w:val="left" w:pos="3860"/>
        </w:tabs>
        <w:spacing w:before="0" w:after="0" w:afterAutospacing="0" w:line="240" w:lineRule="auto"/>
        <w:outlineLvl w:val="1"/>
        <w:rPr>
          <w:rFonts w:ascii="Arial Narrow" w:hAnsi="Arial Narrow"/>
          <w:sz w:val="22"/>
          <w:szCs w:val="22"/>
        </w:rPr>
      </w:pPr>
    </w:p>
    <w:p w:rsidR="00DB79EB" w:rsidRDefault="00DB79EB" w:rsidP="00DB79EB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0" w:name="_Toc385499430"/>
      <w:bookmarkEnd w:id="0"/>
    </w:p>
    <w:p w:rsidR="00DB79EB" w:rsidRDefault="00DB79EB" w:rsidP="00DB79EB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1" w:name="_GoBack"/>
      <w:bookmarkEnd w:id="1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2"/>
        <w:gridCol w:w="6343"/>
      </w:tblGrid>
      <w:tr w:rsidR="00DB79EB" w:rsidTr="00472CBA">
        <w:trPr>
          <w:trHeight w:val="534"/>
        </w:trPr>
        <w:tc>
          <w:tcPr>
            <w:tcW w:w="2674" w:type="pct"/>
          </w:tcPr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 w:rsidRPr="00BA768B">
              <w:rPr>
                <w:sz w:val="22"/>
                <w:szCs w:val="22"/>
                <w:lang w:val="es-ES_tradnl"/>
              </w:rPr>
              <w:t>_________________________________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  <w:lang w:val="es-ES_tradnl"/>
              </w:rPr>
              <w:t>${</w:t>
            </w:r>
            <w:proofErr w:type="spellStart"/>
            <w:r w:rsidRPr="00BA768B">
              <w:rPr>
                <w:sz w:val="22"/>
                <w:szCs w:val="22"/>
                <w:lang w:val="es-ES_tradnl"/>
              </w:rPr>
              <w:t>usuario_director_adjunto</w:t>
            </w:r>
            <w:proofErr w:type="spellEnd"/>
            <w:r w:rsidRPr="00BA768B">
              <w:rPr>
                <w:sz w:val="22"/>
                <w:szCs w:val="22"/>
                <w:lang w:val="es-ES_tradnl"/>
              </w:rPr>
              <w:t>}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</w:rPr>
              <w:t xml:space="preserve">Director Adjunto 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${hotel}</w:t>
            </w:r>
          </w:p>
        </w:tc>
        <w:tc>
          <w:tcPr>
            <w:tcW w:w="2326" w:type="pct"/>
          </w:tcPr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 w:rsidRPr="00BA768B">
              <w:rPr>
                <w:sz w:val="22"/>
                <w:szCs w:val="22"/>
                <w:lang w:val="es-ES_tradnl"/>
              </w:rPr>
              <w:t>_________________________________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  <w:lang w:val="es-ES_tradnl"/>
              </w:rPr>
              <w:t>${</w:t>
            </w:r>
            <w:proofErr w:type="spellStart"/>
            <w:r w:rsidRPr="00BA768B">
              <w:rPr>
                <w:sz w:val="22"/>
                <w:szCs w:val="22"/>
                <w:lang w:val="es-ES_tradnl"/>
              </w:rPr>
              <w:t>usuario_informatico</w:t>
            </w:r>
            <w:proofErr w:type="spellEnd"/>
            <w:r w:rsidRPr="00BA768B">
              <w:rPr>
                <w:sz w:val="22"/>
                <w:szCs w:val="22"/>
                <w:lang w:val="es-ES_tradnl"/>
              </w:rPr>
              <w:t>}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</w:t>
            </w:r>
            <w:proofErr w:type="spellEnd"/>
            <w:r>
              <w:rPr>
                <w:sz w:val="22"/>
                <w:szCs w:val="22"/>
              </w:rPr>
              <w:t xml:space="preserve"> C. Ciencias Informáticas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${hotel}</w:t>
            </w:r>
          </w:p>
        </w:tc>
      </w:tr>
    </w:tbl>
    <w:p w:rsidR="002A44F3" w:rsidRPr="00DB79EB" w:rsidRDefault="002A44F3" w:rsidP="00DB79EB">
      <w:pPr>
        <w:rPr>
          <w:rFonts w:eastAsia="Calibri"/>
        </w:rPr>
      </w:pPr>
    </w:p>
    <w:sectPr w:rsidR="002A44F3" w:rsidRPr="00DB79EB" w:rsidSect="00DB79EB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3E7" w:rsidRDefault="003803E7">
      <w:r>
        <w:separator/>
      </w:r>
    </w:p>
  </w:endnote>
  <w:endnote w:type="continuationSeparator" w:id="0">
    <w:p w:rsidR="003803E7" w:rsidRDefault="0038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4144"/>
      <w:gridCol w:w="707"/>
    </w:tblGrid>
    <w:tr w:rsidR="005F26B9" w:rsidTr="009D7427">
      <w:trPr>
        <w:trHeight w:val="372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E0560E" w:rsidRPr="00E0560E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3E7" w:rsidRDefault="003803E7">
      <w:r>
        <w:separator/>
      </w:r>
    </w:p>
  </w:footnote>
  <w:footnote w:type="continuationSeparator" w:id="0">
    <w:p w:rsidR="003803E7" w:rsidRDefault="00380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738"/>
      <w:gridCol w:w="3120"/>
    </w:tblGrid>
    <w:tr w:rsidR="007A32D4" w:rsidTr="009D7427">
      <w:trPr>
        <w:trHeight w:val="554"/>
      </w:trPr>
      <w:tc>
        <w:tcPr>
          <w:tcW w:w="395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7A32D4">
            <w:rPr>
              <w:b/>
              <w:sz w:val="32"/>
            </w:rPr>
            <w:t xml:space="preserve">Hotel Golden </w:t>
          </w:r>
          <w:proofErr w:type="spellStart"/>
          <w:r w:rsidRPr="007A32D4">
            <w:rPr>
              <w:b/>
              <w:sz w:val="32"/>
            </w:rPr>
            <w:t>Tulip</w:t>
          </w:r>
          <w:proofErr w:type="spellEnd"/>
          <w:r w:rsidRPr="007A32D4">
            <w:rPr>
              <w:b/>
              <w:sz w:val="32"/>
            </w:rPr>
            <w:t xml:space="preserve"> Aguas Claras Resort</w:t>
          </w:r>
        </w:p>
      </w:tc>
      <w:tc>
        <w:tcPr>
          <w:tcW w:w="105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7A32D4" w:rsidRPr="007A32D4" w:rsidRDefault="007A32D4">
          <w:pPr>
            <w:pStyle w:val="Encabezado"/>
            <w:rPr>
              <w:color w:val="FFFFFF"/>
            </w:rPr>
          </w:pPr>
          <w:r>
            <w:rPr>
              <w:color w:val="FFFFFF"/>
            </w:rPr>
            <w:t xml:space="preserve">CLASIFICACIÓN DEL DOCUMENTO: </w:t>
          </w:r>
          <w:r w:rsidRPr="007A32D4">
            <w:rPr>
              <w:b/>
              <w:color w:val="FFFFFF"/>
            </w:rPr>
            <w:t>LIMITADO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03E7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11BC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65B0"/>
    <w:rsid w:val="004F73B8"/>
    <w:rsid w:val="004F7B01"/>
    <w:rsid w:val="00500E1A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10BE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575BA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3082A"/>
    <w:rsid w:val="00B36C03"/>
    <w:rsid w:val="00B41AA0"/>
    <w:rsid w:val="00B42192"/>
    <w:rsid w:val="00B50A16"/>
    <w:rsid w:val="00B52FD3"/>
    <w:rsid w:val="00B57D93"/>
    <w:rsid w:val="00B71189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91414"/>
    <w:rsid w:val="00D96B01"/>
    <w:rsid w:val="00DB0849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560E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742A3"/>
    <w:rsid w:val="00F83B5E"/>
    <w:rsid w:val="00F922FC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64E4A02-5432-4350-8ACC-1CCF427A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qFormat/>
    <w:rsid w:val="00DB0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043DB-F71F-417E-8E09-91172A81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556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Usuario de Windows</cp:lastModifiedBy>
  <cp:revision>24</cp:revision>
  <cp:lastPrinted>2015-09-14T14:06:00Z</cp:lastPrinted>
  <dcterms:created xsi:type="dcterms:W3CDTF">2018-04-23T18:14:00Z</dcterms:created>
  <dcterms:modified xsi:type="dcterms:W3CDTF">2018-07-26T10:08:00Z</dcterms:modified>
</cp:coreProperties>
</file>