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00" w:rsidRPr="00FE3492" w:rsidRDefault="00E06700" w:rsidP="00E06700">
      <w:pPr>
        <w:spacing w:after="240"/>
        <w:jc w:val="center"/>
        <w:rPr>
          <w:b/>
          <w:lang w:val="es-ES"/>
        </w:rPr>
      </w:pPr>
      <w:r w:rsidRPr="00FE3492">
        <w:rPr>
          <w:b/>
          <w:lang w:val="es-ES"/>
        </w:rPr>
        <w:t xml:space="preserve">Listado de Contraseñas </w:t>
      </w:r>
      <w:proofErr w:type="spellStart"/>
      <w:r w:rsidRPr="00FE3492">
        <w:rPr>
          <w:b/>
          <w:lang w:val="es-ES"/>
        </w:rPr>
        <w:t>Setup</w:t>
      </w:r>
      <w:proofErr w:type="spellEnd"/>
    </w:p>
    <w:tbl>
      <w:tblPr>
        <w:tblStyle w:val="Tablabsica1"/>
        <w:tblW w:w="5000" w:type="pct"/>
        <w:tblBorders>
          <w:top w:val="single" w:sz="12" w:space="0" w:color="943634" w:themeColor="accent2" w:themeShade="BF"/>
          <w:bottom w:val="single" w:sz="12" w:space="0" w:color="943634" w:themeColor="accent2" w:themeShade="BF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3673"/>
        <w:gridCol w:w="3673"/>
      </w:tblGrid>
      <w:tr w:rsidR="00E06700" w:rsidTr="0047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Área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 xml:space="preserve">Nombre Pc 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Contraseña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$</w:t>
            </w:r>
            <w:r w:rsidRPr="002D15F2">
              <w:rPr>
                <w:sz w:val="22"/>
                <w:lang w:val="en-US"/>
              </w:rPr>
              <w:t>{area}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${pc}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${</w:t>
            </w:r>
            <w:proofErr w:type="spellStart"/>
            <w:r w:rsidRPr="002D15F2">
              <w:rPr>
                <w:sz w:val="22"/>
                <w:lang w:val="es-ES"/>
              </w:rPr>
              <w:t>password</w:t>
            </w:r>
            <w:proofErr w:type="spellEnd"/>
            <w:r w:rsidRPr="002D15F2">
              <w:rPr>
                <w:sz w:val="22"/>
                <w:lang w:val="es-ES"/>
              </w:rPr>
              <w:t>}</w:t>
            </w:r>
          </w:p>
        </w:tc>
      </w:tr>
    </w:tbl>
    <w:p w:rsidR="00E06700" w:rsidRPr="00E06700" w:rsidRDefault="00E06700" w:rsidP="00E06700">
      <w:pPr>
        <w:spacing w:after="240"/>
        <w:jc w:val="center"/>
        <w:rPr>
          <w:u w:val="single"/>
          <w:lang w:val="es-ES"/>
        </w:rPr>
      </w:pPr>
    </w:p>
    <w:p w:rsidR="00E06700" w:rsidRPr="00FE3492" w:rsidRDefault="00E06700" w:rsidP="00E06700">
      <w:pPr>
        <w:spacing w:after="240"/>
        <w:jc w:val="center"/>
        <w:rPr>
          <w:b/>
          <w:lang w:val="es-ES"/>
        </w:rPr>
      </w:pPr>
      <w:r w:rsidRPr="00FE3492">
        <w:rPr>
          <w:b/>
          <w:lang w:val="es-ES"/>
        </w:rPr>
        <w:t>Listado de Contraseñas Sistemas</w:t>
      </w:r>
    </w:p>
    <w:tbl>
      <w:tblPr>
        <w:tblStyle w:val="Tablabsica1"/>
        <w:tblW w:w="5000" w:type="pct"/>
        <w:tblBorders>
          <w:top w:val="single" w:sz="12" w:space="0" w:color="943634" w:themeColor="accent2" w:themeShade="BF"/>
          <w:bottom w:val="single" w:sz="12" w:space="0" w:color="943634" w:themeColor="accent2" w:themeShade="BF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3670"/>
        <w:gridCol w:w="3673"/>
        <w:gridCol w:w="3673"/>
      </w:tblGrid>
      <w:tr w:rsidR="00E06700" w:rsidTr="0047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Sistema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 xml:space="preserve">Usuario 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Contraseña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${sistema}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${usuario}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${password2}</w:t>
            </w:r>
          </w:p>
        </w:tc>
      </w:tr>
    </w:tbl>
    <w:p w:rsidR="00E06700" w:rsidRDefault="00E06700" w:rsidP="00E06700">
      <w:pPr>
        <w:jc w:val="center"/>
        <w:rPr>
          <w:lang w:val="es-ES"/>
        </w:rPr>
      </w:pPr>
      <w:bookmarkStart w:id="0" w:name="_GoBack"/>
      <w:bookmarkEnd w:id="0"/>
    </w:p>
    <w:p w:rsidR="00E06700" w:rsidRDefault="00E06700" w:rsidP="00E06700">
      <w:pPr>
        <w:jc w:val="center"/>
        <w:rPr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5125"/>
      </w:tblGrid>
      <w:tr w:rsidR="00E06700" w:rsidTr="00472CBA">
        <w:trPr>
          <w:trHeight w:val="534"/>
        </w:trPr>
        <w:tc>
          <w:tcPr>
            <w:tcW w:w="2674" w:type="pct"/>
          </w:tcPr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 w:rsidRPr="00A27E8B">
              <w:rPr>
                <w:rFonts w:ascii="Arial Narrow" w:hAnsi="Arial Narrow"/>
                <w:sz w:val="22"/>
                <w:szCs w:val="22"/>
                <w:lang w:val="es-ES_tradnl"/>
              </w:rPr>
              <w:t>_________________________________</w:t>
            </w:r>
          </w:p>
          <w:p w:rsidR="00E06700" w:rsidRPr="00E960DA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proofErr w:type="spellStart"/>
            <w:r w:rsidRPr="00E960DA">
              <w:rPr>
                <w:rFonts w:ascii="Arial Narrow" w:hAnsi="Arial Narrow"/>
              </w:rPr>
              <w:t>Laider</w:t>
            </w:r>
            <w:proofErr w:type="spellEnd"/>
            <w:r w:rsidRPr="00E960DA">
              <w:rPr>
                <w:rFonts w:ascii="Arial Narrow" w:hAnsi="Arial Narrow"/>
              </w:rPr>
              <w:t xml:space="preserve"> </w:t>
            </w:r>
            <w:proofErr w:type="spellStart"/>
            <w:r w:rsidRPr="00E960DA">
              <w:rPr>
                <w:rFonts w:ascii="Arial Narrow" w:hAnsi="Arial Narrow"/>
              </w:rPr>
              <w:t>Prida</w:t>
            </w:r>
            <w:proofErr w:type="spellEnd"/>
            <w:r w:rsidRPr="00E960DA">
              <w:rPr>
                <w:rFonts w:ascii="Arial Narrow" w:hAnsi="Arial Narrow"/>
              </w:rPr>
              <w:t xml:space="preserve"> </w:t>
            </w:r>
            <w:proofErr w:type="spellStart"/>
            <w:r w:rsidRPr="00E960DA">
              <w:rPr>
                <w:rFonts w:ascii="Arial Narrow" w:hAnsi="Arial Narrow"/>
              </w:rPr>
              <w:t>Dorta</w:t>
            </w:r>
            <w:proofErr w:type="spellEnd"/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 w:rsidRPr="00E960DA">
              <w:rPr>
                <w:rFonts w:ascii="Arial Narrow" w:hAnsi="Arial Narrow"/>
              </w:rPr>
              <w:t xml:space="preserve">Jefe De Seguridad Y </w:t>
            </w:r>
            <w:proofErr w:type="spellStart"/>
            <w:r w:rsidRPr="00E960DA">
              <w:rPr>
                <w:rFonts w:ascii="Arial Narrow" w:hAnsi="Arial Narrow"/>
              </w:rPr>
              <w:t>Proteccion</w:t>
            </w:r>
            <w:proofErr w:type="spellEnd"/>
            <w:r w:rsidRPr="00E960DA">
              <w:rPr>
                <w:rFonts w:ascii="Arial Narrow" w:hAnsi="Arial Narrow"/>
              </w:rPr>
              <w:t xml:space="preserve"> </w:t>
            </w:r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>
              <w:rPr>
                <w:rFonts w:ascii="Arial Narrow" w:hAnsi="Arial Narrow"/>
              </w:rPr>
              <w:t xml:space="preserve">Hotel </w:t>
            </w:r>
            <w:r w:rsidRPr="00AC717C">
              <w:rPr>
                <w:rFonts w:ascii="Arial Narrow" w:hAnsi="Arial Narrow"/>
              </w:rPr>
              <w:t>Golden Tulip Aguas Claras Resort</w:t>
            </w:r>
          </w:p>
        </w:tc>
        <w:tc>
          <w:tcPr>
            <w:tcW w:w="2326" w:type="pct"/>
          </w:tcPr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 w:rsidRPr="00A27E8B">
              <w:rPr>
                <w:rFonts w:ascii="Arial Narrow" w:hAnsi="Arial Narrow"/>
                <w:sz w:val="22"/>
                <w:szCs w:val="22"/>
                <w:lang w:val="es-ES_tradnl"/>
              </w:rPr>
              <w:t>_________________________________</w:t>
            </w:r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  <w:lang w:val="es-ES_tradnl"/>
              </w:rPr>
              <w:t xml:space="preserve">Silvio Orlando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s-ES_tradnl"/>
              </w:rPr>
              <w:t>Carrandi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s-ES_tradnl"/>
              </w:rPr>
              <w:t>Noa</w:t>
            </w:r>
            <w:proofErr w:type="spellEnd"/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Informático</w:t>
            </w:r>
          </w:p>
          <w:p w:rsidR="00E06700" w:rsidRPr="008E0C8C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</w:rPr>
              <w:t xml:space="preserve">Hotel </w:t>
            </w:r>
            <w:r w:rsidRPr="00AC717C">
              <w:rPr>
                <w:rFonts w:ascii="Arial Narrow" w:hAnsi="Arial Narrow"/>
              </w:rPr>
              <w:t>Golden Tulip Aguas Claras Resort</w:t>
            </w:r>
            <w:r w:rsidRPr="008E0C8C">
              <w:rPr>
                <w:rFonts w:ascii="Arial Narrow" w:hAnsi="Arial Narrow"/>
                <w:sz w:val="22"/>
                <w:szCs w:val="22"/>
                <w:lang w:val="es-ES"/>
              </w:rPr>
              <w:t xml:space="preserve"> </w:t>
            </w:r>
          </w:p>
        </w:tc>
      </w:tr>
    </w:tbl>
    <w:p w:rsidR="002A44F3" w:rsidRPr="00E06700" w:rsidRDefault="002A44F3" w:rsidP="00E06700">
      <w:pPr>
        <w:rPr>
          <w:rFonts w:eastAsia="Calibri"/>
        </w:rPr>
      </w:pPr>
    </w:p>
    <w:sectPr w:rsidR="002A44F3" w:rsidRPr="00E06700" w:rsidSect="00780BCC">
      <w:headerReference w:type="default" r:id="rId9"/>
      <w:footerReference w:type="default" r:id="rId10"/>
      <w:pgSz w:w="12240" w:h="15840" w:code="1"/>
      <w:pgMar w:top="1701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A16" w:rsidRDefault="00FA5A16">
      <w:r>
        <w:separator/>
      </w:r>
    </w:p>
  </w:endnote>
  <w:endnote w:type="continuationSeparator" w:id="0">
    <w:p w:rsidR="00FA5A16" w:rsidRDefault="00FA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0313"/>
      <w:gridCol w:w="703"/>
    </w:tblGrid>
    <w:tr w:rsidR="005F26B9" w:rsidTr="00F5097A">
      <w:trPr>
        <w:trHeight w:val="360"/>
      </w:trPr>
      <w:tc>
        <w:tcPr>
          <w:tcW w:w="4681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eastAsia="es-MX"/>
            </w:rPr>
            <w:drawing>
              <wp:inline distT="0" distB="0" distL="0" distR="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6E1374" w:rsidRPr="006E1374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A16" w:rsidRDefault="00FA5A16">
      <w:r>
        <w:separator/>
      </w:r>
    </w:p>
  </w:footnote>
  <w:footnote w:type="continuationSeparator" w:id="0">
    <w:p w:rsidR="00FA5A16" w:rsidRDefault="00FA5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43"/>
      <w:gridCol w:w="3318"/>
    </w:tblGrid>
    <w:tr w:rsidR="007A32D4" w:rsidTr="00CD2FB7">
      <w:trPr>
        <w:trHeight w:val="554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7A32D4">
            <w:rPr>
              <w:b/>
              <w:sz w:val="32"/>
            </w:rPr>
            <w:t>Hotel Golden Tulip Aguas Claras Resort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7A32D4" w:rsidRPr="007A32D4" w:rsidRDefault="007A32D4">
          <w:pPr>
            <w:pStyle w:val="Encabezado"/>
            <w:rPr>
              <w:color w:val="FFFFFF"/>
            </w:rPr>
          </w:pPr>
          <w:r>
            <w:rPr>
              <w:color w:val="FFFFFF"/>
            </w:rPr>
            <w:t xml:space="preserve">CLASIFICACIÓN DEL DOCUMENTO: </w:t>
          </w:r>
          <w:r w:rsidRPr="007A32D4">
            <w:rPr>
              <w:b/>
              <w:color w:val="FFFFFF"/>
            </w:rPr>
            <w:t>LIMITADO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2"/>
    <w:rsid w:val="00000BDC"/>
    <w:rsid w:val="00000F62"/>
    <w:rsid w:val="000037E8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810BE"/>
    <w:rsid w:val="000859E0"/>
    <w:rsid w:val="00092260"/>
    <w:rsid w:val="000A0E52"/>
    <w:rsid w:val="000A7121"/>
    <w:rsid w:val="000B5557"/>
    <w:rsid w:val="000B6919"/>
    <w:rsid w:val="000C0B9F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2F64"/>
    <w:rsid w:val="00434487"/>
    <w:rsid w:val="00441154"/>
    <w:rsid w:val="00446A13"/>
    <w:rsid w:val="0045174A"/>
    <w:rsid w:val="00453934"/>
    <w:rsid w:val="00456B65"/>
    <w:rsid w:val="00462734"/>
    <w:rsid w:val="00464DCE"/>
    <w:rsid w:val="0047285F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73B8"/>
    <w:rsid w:val="004F7B01"/>
    <w:rsid w:val="00500E1A"/>
    <w:rsid w:val="00516F23"/>
    <w:rsid w:val="005464A4"/>
    <w:rsid w:val="00547FD8"/>
    <w:rsid w:val="00547FFC"/>
    <w:rsid w:val="00550695"/>
    <w:rsid w:val="00554A37"/>
    <w:rsid w:val="005556E2"/>
    <w:rsid w:val="00555E90"/>
    <w:rsid w:val="00562990"/>
    <w:rsid w:val="00567EE2"/>
    <w:rsid w:val="0057325D"/>
    <w:rsid w:val="00590915"/>
    <w:rsid w:val="00594F17"/>
    <w:rsid w:val="005975B7"/>
    <w:rsid w:val="005A3B65"/>
    <w:rsid w:val="005A6C23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608A2"/>
    <w:rsid w:val="006627B8"/>
    <w:rsid w:val="0066343E"/>
    <w:rsid w:val="00663A98"/>
    <w:rsid w:val="00670899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1374"/>
    <w:rsid w:val="006E41DE"/>
    <w:rsid w:val="006F0B60"/>
    <w:rsid w:val="006F1ED4"/>
    <w:rsid w:val="006F7ECE"/>
    <w:rsid w:val="00702032"/>
    <w:rsid w:val="00703521"/>
    <w:rsid w:val="0070675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7C00"/>
    <w:rsid w:val="00841A41"/>
    <w:rsid w:val="00842531"/>
    <w:rsid w:val="00850AFD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40D"/>
    <w:rsid w:val="00953A99"/>
    <w:rsid w:val="00960C7B"/>
    <w:rsid w:val="00960C94"/>
    <w:rsid w:val="0096655C"/>
    <w:rsid w:val="00966E14"/>
    <w:rsid w:val="00972DCC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6DAD"/>
    <w:rsid w:val="00AE7A51"/>
    <w:rsid w:val="00AF5836"/>
    <w:rsid w:val="00B10557"/>
    <w:rsid w:val="00B21D8E"/>
    <w:rsid w:val="00B2580E"/>
    <w:rsid w:val="00B25E27"/>
    <w:rsid w:val="00B3082A"/>
    <w:rsid w:val="00B36C03"/>
    <w:rsid w:val="00B41AA0"/>
    <w:rsid w:val="00B42192"/>
    <w:rsid w:val="00B50A16"/>
    <w:rsid w:val="00B52FD3"/>
    <w:rsid w:val="00B57D93"/>
    <w:rsid w:val="00B71189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25A1"/>
    <w:rsid w:val="00D53F13"/>
    <w:rsid w:val="00D63C36"/>
    <w:rsid w:val="00D63F10"/>
    <w:rsid w:val="00D82000"/>
    <w:rsid w:val="00D91414"/>
    <w:rsid w:val="00D96B01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742A3"/>
    <w:rsid w:val="00F83B5E"/>
    <w:rsid w:val="00F93749"/>
    <w:rsid w:val="00F9375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4BA17-732F-4F3E-AAF4-05861A17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423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Heidy Díaz Barrios</cp:lastModifiedBy>
  <cp:revision>14</cp:revision>
  <cp:lastPrinted>2015-09-14T14:06:00Z</cp:lastPrinted>
  <dcterms:created xsi:type="dcterms:W3CDTF">2018-04-23T18:14:00Z</dcterms:created>
  <dcterms:modified xsi:type="dcterms:W3CDTF">2018-04-23T18:34:00Z</dcterms:modified>
</cp:coreProperties>
</file>