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2C" w:rsidRPr="00EB0DD4" w:rsidRDefault="0018352C" w:rsidP="0018352C">
      <w:pPr>
        <w:spacing w:before="89"/>
        <w:ind w:right="202"/>
        <w:jc w:val="center"/>
        <w:rPr>
          <w:rFonts w:cs="Arial"/>
          <w:b/>
          <w:sz w:val="20"/>
        </w:rPr>
      </w:pPr>
      <w:r w:rsidRPr="00EB0DD4">
        <w:rPr>
          <w:rFonts w:cs="Arial"/>
          <w:b/>
          <w:sz w:val="20"/>
        </w:rPr>
        <w:t>Anexo No. 1</w:t>
      </w:r>
    </w:p>
    <w:p w:rsidR="0018352C" w:rsidRDefault="0018352C" w:rsidP="0018352C">
      <w:pPr>
        <w:spacing w:before="89"/>
        <w:ind w:right="202"/>
        <w:jc w:val="center"/>
        <w:rPr>
          <w:rFonts w:cs="Arial"/>
          <w:b/>
          <w:sz w:val="20"/>
        </w:rPr>
      </w:pPr>
      <w:r w:rsidRPr="00EB0DD4">
        <w:rPr>
          <w:rFonts w:cs="Arial"/>
          <w:b/>
          <w:sz w:val="20"/>
        </w:rPr>
        <w:t>TABLA DE EQUIPOS INFORMÁTICO</w:t>
      </w:r>
    </w:p>
    <w:tbl>
      <w:tblPr>
        <w:tblStyle w:val="Tablaconcuadrcula"/>
        <w:tblW w:w="5458" w:type="pct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0993"/>
      </w:tblGrid>
      <w:tr w:rsidR="0018352C" w:rsidTr="0018352C">
        <w:trPr>
          <w:trHeight w:val="399"/>
        </w:trPr>
        <w:tc>
          <w:tcPr>
            <w:tcW w:w="1307" w:type="pct"/>
            <w:vAlign w:val="center"/>
          </w:tcPr>
          <w:p w:rsidR="0018352C" w:rsidRPr="004F7285" w:rsidRDefault="004F7285" w:rsidP="00E80B86">
            <w:pPr>
              <w:spacing w:before="89"/>
              <w:ind w:right="202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s-ES"/>
              </w:rPr>
              <w:t>$</w:t>
            </w:r>
            <w:r>
              <w:rPr>
                <w:rFonts w:cs="Arial"/>
                <w:sz w:val="20"/>
                <w:lang w:val="en-US"/>
              </w:rPr>
              <w:t>{ueb</w:t>
            </w:r>
            <w:bookmarkStart w:id="0" w:name="_GoBack"/>
            <w:bookmarkEnd w:id="0"/>
            <w:r>
              <w:rPr>
                <w:rFonts w:cs="Arial"/>
                <w:sz w:val="20"/>
                <w:lang w:val="en-US"/>
              </w:rPr>
              <w:t>}</w:t>
            </w:r>
          </w:p>
        </w:tc>
        <w:tc>
          <w:tcPr>
            <w:tcW w:w="3693" w:type="pct"/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 w:rsidRPr="00EB0DD4">
              <w:rPr>
                <w:rFonts w:cs="Arial"/>
                <w:b/>
                <w:sz w:val="20"/>
                <w:lang w:val="es-ES"/>
              </w:rPr>
              <w:t>HOJA 1. RELACIÓN DE CONFIGURACIONES DE EQUIPOS (COMPUTADORAS, PC-POS Y SIMILARES)</w:t>
            </w:r>
          </w:p>
        </w:tc>
      </w:tr>
    </w:tbl>
    <w:p w:rsidR="0018352C" w:rsidRPr="00EB0DD4" w:rsidRDefault="0018352C" w:rsidP="0018352C">
      <w:pPr>
        <w:spacing w:before="89"/>
        <w:ind w:right="202"/>
        <w:jc w:val="center"/>
        <w:rPr>
          <w:rFonts w:cs="Arial"/>
          <w:b/>
          <w:sz w:val="20"/>
          <w:lang w:val="es-ES"/>
        </w:rPr>
      </w:pPr>
    </w:p>
    <w:tbl>
      <w:tblPr>
        <w:tblStyle w:val="Tablaconcuadrcula"/>
        <w:tblW w:w="5500" w:type="pct"/>
        <w:tblInd w:w="-227" w:type="dxa"/>
        <w:tblLayout w:type="fixed"/>
        <w:tblLook w:val="04A0" w:firstRow="1" w:lastRow="0" w:firstColumn="1" w:lastColumn="0" w:noHBand="0" w:noVBand="1"/>
      </w:tblPr>
      <w:tblGrid>
        <w:gridCol w:w="865"/>
        <w:gridCol w:w="1271"/>
        <w:gridCol w:w="1834"/>
        <w:gridCol w:w="849"/>
        <w:gridCol w:w="896"/>
        <w:gridCol w:w="804"/>
        <w:gridCol w:w="712"/>
        <w:gridCol w:w="1840"/>
        <w:gridCol w:w="1420"/>
        <w:gridCol w:w="2129"/>
        <w:gridCol w:w="2266"/>
      </w:tblGrid>
      <w:tr w:rsidR="0018352C" w:rsidTr="00D82CA8">
        <w:tc>
          <w:tcPr>
            <w:tcW w:w="291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No.</w:t>
            </w:r>
          </w:p>
        </w:tc>
        <w:tc>
          <w:tcPr>
            <w:tcW w:w="427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Número Inventario</w:t>
            </w:r>
          </w:p>
        </w:tc>
        <w:tc>
          <w:tcPr>
            <w:tcW w:w="2806" w:type="pct"/>
            <w:gridSpan w:val="7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Características de la Configuración</w:t>
            </w:r>
          </w:p>
        </w:tc>
        <w:tc>
          <w:tcPr>
            <w:tcW w:w="715" w:type="pc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Ubicación</w:t>
            </w:r>
          </w:p>
        </w:tc>
        <w:tc>
          <w:tcPr>
            <w:tcW w:w="761" w:type="pc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Observaciones</w:t>
            </w:r>
          </w:p>
        </w:tc>
      </w:tr>
      <w:tr w:rsidR="0018352C" w:rsidTr="00D82CA8">
        <w:tc>
          <w:tcPr>
            <w:tcW w:w="291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427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616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Marca y Modelo</w:t>
            </w:r>
          </w:p>
        </w:tc>
        <w:tc>
          <w:tcPr>
            <w:tcW w:w="285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CPU</w:t>
            </w:r>
          </w:p>
        </w:tc>
        <w:tc>
          <w:tcPr>
            <w:tcW w:w="301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RAM</w:t>
            </w:r>
          </w:p>
        </w:tc>
        <w:tc>
          <w:tcPr>
            <w:tcW w:w="270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HDD</w:t>
            </w:r>
          </w:p>
        </w:tc>
        <w:tc>
          <w:tcPr>
            <w:tcW w:w="239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CD</w:t>
            </w:r>
          </w:p>
        </w:tc>
        <w:tc>
          <w:tcPr>
            <w:tcW w:w="618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Monitor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No. Inv. Monitor</w:t>
            </w:r>
          </w:p>
        </w:tc>
        <w:tc>
          <w:tcPr>
            <w:tcW w:w="715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761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</w:tr>
      <w:tr w:rsidR="00B72C0A" w:rsidTr="00D82CA8">
        <w:tc>
          <w:tcPr>
            <w:tcW w:w="291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427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85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01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70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6</w:t>
            </w:r>
          </w:p>
        </w:tc>
        <w:tc>
          <w:tcPr>
            <w:tcW w:w="239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7</w:t>
            </w:r>
          </w:p>
        </w:tc>
        <w:tc>
          <w:tcPr>
            <w:tcW w:w="618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8</w:t>
            </w:r>
          </w:p>
        </w:tc>
        <w:tc>
          <w:tcPr>
            <w:tcW w:w="477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9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10</w:t>
            </w:r>
          </w:p>
        </w:tc>
        <w:tc>
          <w:tcPr>
            <w:tcW w:w="761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11</w:t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$</w:t>
            </w:r>
            <w:r w:rsidRPr="00D82CA8">
              <w:rPr>
                <w:rFonts w:cs="Arial"/>
                <w:sz w:val="16"/>
                <w:lang w:val="en-US"/>
              </w:rPr>
              <w:t>{no}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mb_pc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mar</w:t>
            </w:r>
            <w:r w:rsidR="00DB11AE" w:rsidRPr="00D82CA8">
              <w:rPr>
                <w:rFonts w:cs="Arial"/>
                <w:sz w:val="16"/>
                <w:lang w:val="es-ES"/>
              </w:rPr>
              <w:t>c</w:t>
            </w:r>
            <w:r w:rsidRPr="00D82CA8">
              <w:rPr>
                <w:rFonts w:cs="Arial"/>
                <w:sz w:val="16"/>
                <w:lang w:val="es-ES"/>
              </w:rPr>
              <w:t>a_modelo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cpu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ram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hdd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${cd}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${monitor}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mb_monitor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${local}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${</w:t>
            </w:r>
            <w:proofErr w:type="spellStart"/>
            <w:r w:rsidRPr="00D82CA8">
              <w:rPr>
                <w:rFonts w:cs="Arial"/>
                <w:sz w:val="16"/>
                <w:lang w:val="es-ES"/>
              </w:rPr>
              <w:t>observacion</w:t>
            </w:r>
            <w:proofErr w:type="spellEnd"/>
            <w:r w:rsidRPr="00D82CA8">
              <w:rPr>
                <w:rFonts w:cs="Arial"/>
                <w:sz w:val="16"/>
                <w:lang w:val="es-ES"/>
              </w:rPr>
              <w:t>}</w:t>
            </w:r>
          </w:p>
        </w:tc>
      </w:tr>
    </w:tbl>
    <w:p w:rsidR="002A44F3" w:rsidRPr="0018352C" w:rsidRDefault="002A44F3" w:rsidP="0018352C">
      <w:pPr>
        <w:rPr>
          <w:rFonts w:eastAsia="Calibri"/>
        </w:rPr>
      </w:pPr>
    </w:p>
    <w:sectPr w:rsidR="002A44F3" w:rsidRPr="0018352C" w:rsidSect="00DB79EB">
      <w:headerReference w:type="default" r:id="rId8"/>
      <w:footerReference w:type="default" r:id="rId9"/>
      <w:pgSz w:w="15840" w:h="12240" w:orient="landscape" w:code="1"/>
      <w:pgMar w:top="720" w:right="170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88" w:rsidRDefault="00506F88">
      <w:r>
        <w:separator/>
      </w:r>
    </w:p>
  </w:endnote>
  <w:endnote w:type="continuationSeparator" w:id="0">
    <w:p w:rsidR="00506F88" w:rsidRDefault="0050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6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4144"/>
      <w:gridCol w:w="707"/>
    </w:tblGrid>
    <w:tr w:rsidR="005F26B9" w:rsidTr="00F67468">
      <w:trPr>
        <w:trHeight w:val="274"/>
      </w:trPr>
      <w:tc>
        <w:tcPr>
          <w:tcW w:w="4762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37CE1AE5" wp14:editId="78EA91F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4F7285" w:rsidRPr="004F7285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88" w:rsidRDefault="00506F88">
      <w:r>
        <w:separator/>
      </w:r>
    </w:p>
  </w:footnote>
  <w:footnote w:type="continuationSeparator" w:id="0">
    <w:p w:rsidR="00506F88" w:rsidRDefault="00506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016"/>
      <w:gridCol w:w="1842"/>
    </w:tblGrid>
    <w:tr w:rsidR="007A32D4" w:rsidTr="00F67468">
      <w:trPr>
        <w:trHeight w:val="354"/>
      </w:trPr>
      <w:tc>
        <w:tcPr>
          <w:tcW w:w="4380" w:type="pct"/>
          <w:tcBorders>
            <w:bottom w:val="single" w:sz="4" w:space="0" w:color="auto"/>
          </w:tcBorders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F67468">
            <w:rPr>
              <w:b/>
            </w:rPr>
            <w:t>Hotel Golden Tulip Aguas Claras Resort</w:t>
          </w:r>
        </w:p>
      </w:tc>
      <w:tc>
        <w:tcPr>
          <w:tcW w:w="620" w:type="pct"/>
          <w:tcBorders>
            <w:bottom w:val="single" w:sz="4" w:space="0" w:color="943634"/>
          </w:tcBorders>
          <w:shd w:val="clear" w:color="auto" w:fill="943634"/>
          <w:vAlign w:val="center"/>
        </w:tcPr>
        <w:p w:rsidR="007A32D4" w:rsidRPr="007A32D4" w:rsidRDefault="00F67468">
          <w:pPr>
            <w:pStyle w:val="Encabezado"/>
            <w:rPr>
              <w:color w:val="FFFFFF"/>
            </w:rPr>
          </w:pPr>
          <w:r>
            <w:rPr>
              <w:color w:val="FFFFFF"/>
            </w:rPr>
            <w:t>ANEXO NO 1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2"/>
    <w:rsid w:val="00000BDC"/>
    <w:rsid w:val="00000F62"/>
    <w:rsid w:val="000037E8"/>
    <w:rsid w:val="00015139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810BE"/>
    <w:rsid w:val="000859E0"/>
    <w:rsid w:val="00092260"/>
    <w:rsid w:val="000A0E52"/>
    <w:rsid w:val="000A7121"/>
    <w:rsid w:val="000B5557"/>
    <w:rsid w:val="000B6919"/>
    <w:rsid w:val="000C0B9F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8352C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2F64"/>
    <w:rsid w:val="00434487"/>
    <w:rsid w:val="00441154"/>
    <w:rsid w:val="00446A13"/>
    <w:rsid w:val="0045174A"/>
    <w:rsid w:val="00453934"/>
    <w:rsid w:val="00456B65"/>
    <w:rsid w:val="00462734"/>
    <w:rsid w:val="00464DCE"/>
    <w:rsid w:val="0047285F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7285"/>
    <w:rsid w:val="004F73B8"/>
    <w:rsid w:val="004F7B01"/>
    <w:rsid w:val="00500E1A"/>
    <w:rsid w:val="00506F88"/>
    <w:rsid w:val="00516F23"/>
    <w:rsid w:val="005464A4"/>
    <w:rsid w:val="00547FD8"/>
    <w:rsid w:val="00547FFC"/>
    <w:rsid w:val="00550695"/>
    <w:rsid w:val="00554A37"/>
    <w:rsid w:val="005556E2"/>
    <w:rsid w:val="00555E90"/>
    <w:rsid w:val="00562990"/>
    <w:rsid w:val="00567EE2"/>
    <w:rsid w:val="0057325D"/>
    <w:rsid w:val="00590915"/>
    <w:rsid w:val="005910BE"/>
    <w:rsid w:val="00594F17"/>
    <w:rsid w:val="005975B7"/>
    <w:rsid w:val="005A3B65"/>
    <w:rsid w:val="005A6C23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608A2"/>
    <w:rsid w:val="006627B8"/>
    <w:rsid w:val="0066343E"/>
    <w:rsid w:val="00663A98"/>
    <w:rsid w:val="00670899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0FE1"/>
    <w:rsid w:val="006E1374"/>
    <w:rsid w:val="006E41DE"/>
    <w:rsid w:val="006F0B60"/>
    <w:rsid w:val="006F1ED4"/>
    <w:rsid w:val="006F7ECE"/>
    <w:rsid w:val="00702032"/>
    <w:rsid w:val="00703521"/>
    <w:rsid w:val="0070675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7C00"/>
    <w:rsid w:val="00841A41"/>
    <w:rsid w:val="00842531"/>
    <w:rsid w:val="00850AFD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40D"/>
    <w:rsid w:val="00953A99"/>
    <w:rsid w:val="00960C7B"/>
    <w:rsid w:val="00960C94"/>
    <w:rsid w:val="0096655C"/>
    <w:rsid w:val="00966E14"/>
    <w:rsid w:val="00972DCC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D4D3C"/>
    <w:rsid w:val="009D7427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A5682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6DAD"/>
    <w:rsid w:val="00AE7A51"/>
    <w:rsid w:val="00AF5836"/>
    <w:rsid w:val="00B10557"/>
    <w:rsid w:val="00B21D8E"/>
    <w:rsid w:val="00B2580E"/>
    <w:rsid w:val="00B25E27"/>
    <w:rsid w:val="00B262D8"/>
    <w:rsid w:val="00B3082A"/>
    <w:rsid w:val="00B36C03"/>
    <w:rsid w:val="00B41AA0"/>
    <w:rsid w:val="00B42192"/>
    <w:rsid w:val="00B50A16"/>
    <w:rsid w:val="00B52FD3"/>
    <w:rsid w:val="00B57D93"/>
    <w:rsid w:val="00B71189"/>
    <w:rsid w:val="00B72C0A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68B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25A1"/>
    <w:rsid w:val="00D53F13"/>
    <w:rsid w:val="00D63C36"/>
    <w:rsid w:val="00D63F10"/>
    <w:rsid w:val="00D82000"/>
    <w:rsid w:val="00D82CA8"/>
    <w:rsid w:val="00D91414"/>
    <w:rsid w:val="00D96B01"/>
    <w:rsid w:val="00DB11AE"/>
    <w:rsid w:val="00DB79EB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67468"/>
    <w:rsid w:val="00F742A3"/>
    <w:rsid w:val="00F83B5E"/>
    <w:rsid w:val="00F922FC"/>
    <w:rsid w:val="00F93749"/>
    <w:rsid w:val="00F9375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21D0DBC-C387-4E5E-A684-E3BA73F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793C-EB96-420A-9BBA-B6453E14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408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Silvio O Carrandi Noa</cp:lastModifiedBy>
  <cp:revision>27</cp:revision>
  <cp:lastPrinted>2015-09-14T14:06:00Z</cp:lastPrinted>
  <dcterms:created xsi:type="dcterms:W3CDTF">2018-04-23T18:14:00Z</dcterms:created>
  <dcterms:modified xsi:type="dcterms:W3CDTF">2018-06-20T14:30:00Z</dcterms:modified>
</cp:coreProperties>
</file>