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52C" w:rsidRPr="002B4743" w:rsidRDefault="00833848" w:rsidP="002B4743">
      <w:pPr>
        <w:spacing w:before="89" w:line="360" w:lineRule="auto"/>
        <w:ind w:right="202"/>
        <w:jc w:val="center"/>
        <w:rPr>
          <w:rFonts w:cs="Arial"/>
          <w:b/>
          <w:sz w:val="28"/>
        </w:rPr>
      </w:pPr>
      <w:r w:rsidRPr="002B4743">
        <w:rPr>
          <w:rFonts w:cs="Arial"/>
          <w:b/>
          <w:sz w:val="28"/>
        </w:rPr>
        <w:t>EXPEDIENTE TÉCNICO: DESCRIPCIÓN DE LA CONFIGURACIÓN</w:t>
      </w:r>
    </w:p>
    <w:tbl>
      <w:tblPr>
        <w:tblStyle w:val="Tablaconcuadrcula"/>
        <w:tblW w:w="5392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3690"/>
        <w:gridCol w:w="2127"/>
        <w:gridCol w:w="6101"/>
      </w:tblGrid>
      <w:tr w:rsidR="00EB10A9" w:rsidTr="00953004">
        <w:trPr>
          <w:trHeight w:val="399"/>
        </w:trPr>
        <w:tc>
          <w:tcPr>
            <w:tcW w:w="882" w:type="pct"/>
            <w:vAlign w:val="center"/>
          </w:tcPr>
          <w:p w:rsidR="00430822" w:rsidRPr="00953004" w:rsidRDefault="00430822" w:rsidP="008B1582">
            <w:pPr>
              <w:spacing w:before="89"/>
              <w:ind w:right="202"/>
              <w:rPr>
                <w:rFonts w:cs="Arial"/>
                <w:b/>
                <w:sz w:val="20"/>
                <w:lang w:val="en-US"/>
              </w:rPr>
            </w:pPr>
            <w:r w:rsidRPr="00984274">
              <w:rPr>
                <w:rFonts w:cs="Arial"/>
                <w:sz w:val="20"/>
                <w:u w:val="single"/>
                <w:lang w:val="es-ES"/>
              </w:rPr>
              <w:t>C. Identificación</w:t>
            </w:r>
            <w:r w:rsidRPr="00953004">
              <w:rPr>
                <w:rFonts w:cs="Arial"/>
                <w:sz w:val="20"/>
                <w:lang w:val="es-ES"/>
              </w:rPr>
              <w:t>:</w:t>
            </w:r>
            <w:r w:rsidRPr="00953004">
              <w:rPr>
                <w:rFonts w:cs="Arial"/>
                <w:b/>
                <w:sz w:val="20"/>
                <w:lang w:val="es-ES"/>
              </w:rPr>
              <w:t xml:space="preserve"> $</w:t>
            </w:r>
            <w:r w:rsidRPr="00953004">
              <w:rPr>
                <w:rFonts w:cs="Arial"/>
                <w:b/>
                <w:sz w:val="20"/>
                <w:lang w:val="en-US"/>
              </w:rPr>
              <w:t>{no}</w:t>
            </w:r>
          </w:p>
        </w:tc>
        <w:tc>
          <w:tcPr>
            <w:tcW w:w="1275" w:type="pct"/>
            <w:vAlign w:val="center"/>
          </w:tcPr>
          <w:p w:rsidR="00430822" w:rsidRPr="00953004" w:rsidRDefault="00430822" w:rsidP="008B1582">
            <w:pPr>
              <w:spacing w:before="89"/>
              <w:ind w:right="202"/>
              <w:rPr>
                <w:rFonts w:cs="Arial"/>
                <w:b/>
                <w:sz w:val="20"/>
                <w:lang w:val="es-ES"/>
              </w:rPr>
            </w:pPr>
            <w:r w:rsidRPr="00984274">
              <w:rPr>
                <w:rFonts w:cs="Arial"/>
                <w:sz w:val="20"/>
                <w:u w:val="single"/>
                <w:lang w:val="es-ES"/>
              </w:rPr>
              <w:t>No. Inventario</w:t>
            </w:r>
            <w:r w:rsidRPr="00953004">
              <w:rPr>
                <w:rFonts w:cs="Arial"/>
                <w:sz w:val="20"/>
                <w:lang w:val="es-ES"/>
              </w:rPr>
              <w:t>:</w:t>
            </w:r>
            <w:r w:rsidRPr="00953004">
              <w:rPr>
                <w:rFonts w:cs="Arial"/>
                <w:b/>
                <w:sz w:val="20"/>
                <w:lang w:val="es-ES"/>
              </w:rPr>
              <w:t xml:space="preserve"> ${</w:t>
            </w:r>
            <w:proofErr w:type="spellStart"/>
            <w:r w:rsidRPr="00953004">
              <w:rPr>
                <w:rFonts w:cs="Arial"/>
                <w:b/>
                <w:sz w:val="20"/>
                <w:lang w:val="es-ES"/>
              </w:rPr>
              <w:t>medio_basico</w:t>
            </w:r>
            <w:proofErr w:type="spellEnd"/>
            <w:r w:rsidRPr="00953004">
              <w:rPr>
                <w:rFonts w:cs="Arial"/>
                <w:b/>
                <w:sz w:val="20"/>
                <w:lang w:val="es-ES"/>
              </w:rPr>
              <w:t>}</w:t>
            </w:r>
          </w:p>
        </w:tc>
        <w:tc>
          <w:tcPr>
            <w:tcW w:w="735" w:type="pct"/>
            <w:vAlign w:val="center"/>
          </w:tcPr>
          <w:p w:rsidR="00430822" w:rsidRPr="00953004" w:rsidRDefault="00AE562F" w:rsidP="008B1582">
            <w:pPr>
              <w:spacing w:before="89"/>
              <w:ind w:right="202"/>
              <w:rPr>
                <w:rFonts w:cs="Arial"/>
                <w:b/>
                <w:sz w:val="20"/>
                <w:lang w:val="es-ES"/>
              </w:rPr>
            </w:pPr>
            <w:r w:rsidRPr="00984274">
              <w:rPr>
                <w:rFonts w:cs="Arial"/>
                <w:sz w:val="20"/>
                <w:u w:val="single"/>
                <w:lang w:val="es-ES"/>
              </w:rPr>
              <w:t>No.</w:t>
            </w:r>
            <w:r w:rsidR="00430822" w:rsidRPr="00984274">
              <w:rPr>
                <w:rFonts w:cs="Arial"/>
                <w:sz w:val="20"/>
                <w:u w:val="single"/>
                <w:lang w:val="es-ES"/>
              </w:rPr>
              <w:t>Sello</w:t>
            </w:r>
            <w:r w:rsidR="00430822" w:rsidRPr="00953004">
              <w:rPr>
                <w:rFonts w:cs="Arial"/>
                <w:sz w:val="20"/>
                <w:lang w:val="es-ES"/>
              </w:rPr>
              <w:t>:</w:t>
            </w:r>
            <w:r w:rsidR="00430822" w:rsidRPr="00953004">
              <w:rPr>
                <w:rFonts w:cs="Arial"/>
                <w:b/>
                <w:sz w:val="20"/>
                <w:lang w:val="es-ES"/>
              </w:rPr>
              <w:t xml:space="preserve"> ${sello}</w:t>
            </w:r>
          </w:p>
        </w:tc>
        <w:tc>
          <w:tcPr>
            <w:tcW w:w="2108" w:type="pct"/>
            <w:vAlign w:val="center"/>
          </w:tcPr>
          <w:p w:rsidR="00430822" w:rsidRPr="00953004" w:rsidRDefault="00430822" w:rsidP="008B1582">
            <w:pPr>
              <w:spacing w:before="89"/>
              <w:ind w:right="202"/>
              <w:rPr>
                <w:rFonts w:cs="Arial"/>
                <w:sz w:val="20"/>
                <w:lang w:val="es-ES"/>
              </w:rPr>
            </w:pPr>
            <w:r w:rsidRPr="00984274">
              <w:rPr>
                <w:rFonts w:cs="Arial"/>
                <w:sz w:val="20"/>
                <w:u w:val="single"/>
                <w:lang w:val="es-ES"/>
              </w:rPr>
              <w:t>Responsable</w:t>
            </w:r>
            <w:r w:rsidRPr="00953004">
              <w:rPr>
                <w:rFonts w:cs="Arial"/>
                <w:sz w:val="20"/>
                <w:lang w:val="es-ES"/>
              </w:rPr>
              <w:t xml:space="preserve">: </w:t>
            </w:r>
            <w:r w:rsidRPr="00953004">
              <w:rPr>
                <w:rFonts w:cs="Arial"/>
                <w:b/>
                <w:sz w:val="20"/>
                <w:lang w:val="es-ES"/>
              </w:rPr>
              <w:t>${</w:t>
            </w:r>
            <w:r w:rsidR="00EB10A9" w:rsidRPr="00953004">
              <w:rPr>
                <w:rFonts w:cs="Arial"/>
                <w:b/>
                <w:sz w:val="20"/>
                <w:lang w:val="es-ES"/>
              </w:rPr>
              <w:t>responsable</w:t>
            </w:r>
            <w:r w:rsidRPr="00953004">
              <w:rPr>
                <w:rFonts w:cs="Arial"/>
                <w:b/>
                <w:sz w:val="20"/>
                <w:lang w:val="es-ES"/>
              </w:rPr>
              <w:t>}</w:t>
            </w:r>
          </w:p>
        </w:tc>
      </w:tr>
    </w:tbl>
    <w:p w:rsidR="0018352C" w:rsidRPr="00A31640" w:rsidRDefault="0018352C" w:rsidP="0018352C">
      <w:pPr>
        <w:spacing w:before="89"/>
        <w:ind w:right="202"/>
        <w:jc w:val="center"/>
        <w:rPr>
          <w:rFonts w:cs="Arial"/>
          <w:b/>
          <w:sz w:val="20"/>
          <w:u w:val="single"/>
          <w:lang w:val="es-ES"/>
        </w:rPr>
      </w:pPr>
    </w:p>
    <w:p w:rsidR="00077F7C" w:rsidRPr="00A31640" w:rsidRDefault="00A31640" w:rsidP="00077F7C">
      <w:pPr>
        <w:spacing w:before="89"/>
        <w:ind w:right="202"/>
        <w:rPr>
          <w:rFonts w:cs="Arial"/>
          <w:b/>
          <w:sz w:val="22"/>
          <w:lang w:val="es-ES"/>
        </w:rPr>
      </w:pPr>
      <w:r w:rsidRPr="00A31640">
        <w:rPr>
          <w:rFonts w:cs="Arial"/>
          <w:b/>
          <w:sz w:val="22"/>
          <w:u w:val="single"/>
          <w:lang w:val="es-ES"/>
        </w:rPr>
        <w:t>DISPO</w:t>
      </w:r>
      <w:r w:rsidR="00341465">
        <w:rPr>
          <w:rFonts w:cs="Arial"/>
          <w:b/>
          <w:sz w:val="22"/>
          <w:u w:val="single"/>
          <w:lang w:val="es-ES"/>
        </w:rPr>
        <w:t>S</w:t>
      </w:r>
      <w:r w:rsidRPr="00A31640">
        <w:rPr>
          <w:rFonts w:cs="Arial"/>
          <w:b/>
          <w:sz w:val="22"/>
          <w:u w:val="single"/>
          <w:lang w:val="es-ES"/>
        </w:rPr>
        <w:t>ITIVOS INTERNOS</w:t>
      </w:r>
      <w:r>
        <w:rPr>
          <w:rFonts w:cs="Arial"/>
          <w:b/>
          <w:sz w:val="22"/>
          <w:lang w:val="es-ES"/>
        </w:rPr>
        <w:t>:</w:t>
      </w:r>
    </w:p>
    <w:p w:rsidR="00077F7C" w:rsidRPr="00EB0DD4" w:rsidRDefault="00077F7C" w:rsidP="0018352C">
      <w:pPr>
        <w:spacing w:before="89"/>
        <w:ind w:right="202"/>
        <w:jc w:val="center"/>
        <w:rPr>
          <w:rFonts w:cs="Arial"/>
          <w:b/>
          <w:sz w:val="20"/>
          <w:lang w:val="es-ES"/>
        </w:rPr>
      </w:pPr>
    </w:p>
    <w:tbl>
      <w:tblPr>
        <w:tblStyle w:val="Tablaconcuadrcula"/>
        <w:tblW w:w="5337" w:type="pct"/>
        <w:tblLook w:val="04A0" w:firstRow="1" w:lastRow="0" w:firstColumn="1" w:lastColumn="0" w:noHBand="0" w:noVBand="1"/>
      </w:tblPr>
      <w:tblGrid>
        <w:gridCol w:w="2914"/>
        <w:gridCol w:w="5018"/>
        <w:gridCol w:w="4111"/>
        <w:gridCol w:w="2270"/>
      </w:tblGrid>
      <w:tr w:rsidR="008B1582" w:rsidTr="0085141E">
        <w:tc>
          <w:tcPr>
            <w:tcW w:w="1018" w:type="pct"/>
            <w:tcBorders>
              <w:bottom w:val="single" w:sz="4" w:space="0" w:color="auto"/>
            </w:tcBorders>
          </w:tcPr>
          <w:p w:rsidR="008B1582" w:rsidRPr="008B1582" w:rsidRDefault="008B1582" w:rsidP="008B1582">
            <w:pPr>
              <w:jc w:val="center"/>
              <w:rPr>
                <w:rFonts w:eastAsia="Calibri"/>
                <w:b/>
                <w:sz w:val="20"/>
                <w:lang w:val="es-ES"/>
              </w:rPr>
            </w:pPr>
            <w:r w:rsidRPr="008B1582">
              <w:rPr>
                <w:rFonts w:eastAsia="Calibri"/>
                <w:b/>
                <w:sz w:val="20"/>
              </w:rPr>
              <w:t>Desc. Gen</w:t>
            </w:r>
            <w:proofErr w:type="spellStart"/>
            <w:r w:rsidRPr="008B1582">
              <w:rPr>
                <w:rFonts w:eastAsia="Calibri"/>
                <w:b/>
                <w:sz w:val="20"/>
                <w:lang w:val="es-ES"/>
              </w:rPr>
              <w:t>érica</w:t>
            </w:r>
            <w:proofErr w:type="spellEnd"/>
          </w:p>
        </w:tc>
        <w:tc>
          <w:tcPr>
            <w:tcW w:w="1753" w:type="pct"/>
            <w:tcBorders>
              <w:bottom w:val="single" w:sz="4" w:space="0" w:color="auto"/>
            </w:tcBorders>
          </w:tcPr>
          <w:p w:rsidR="008B1582" w:rsidRPr="008B1582" w:rsidRDefault="008B1582" w:rsidP="008B1582">
            <w:pPr>
              <w:jc w:val="center"/>
              <w:rPr>
                <w:rFonts w:eastAsia="Calibri"/>
                <w:b/>
                <w:sz w:val="20"/>
              </w:rPr>
            </w:pPr>
            <w:r w:rsidRPr="008B1582">
              <w:rPr>
                <w:rFonts w:eastAsia="Calibri"/>
                <w:b/>
                <w:sz w:val="20"/>
              </w:rPr>
              <w:t>Marca y Modelo</w:t>
            </w:r>
          </w:p>
        </w:tc>
        <w:tc>
          <w:tcPr>
            <w:tcW w:w="1436" w:type="pct"/>
            <w:tcBorders>
              <w:bottom w:val="single" w:sz="4" w:space="0" w:color="auto"/>
            </w:tcBorders>
          </w:tcPr>
          <w:p w:rsidR="008B1582" w:rsidRPr="008B1582" w:rsidRDefault="008B1582" w:rsidP="008B1582">
            <w:pPr>
              <w:jc w:val="center"/>
              <w:rPr>
                <w:rFonts w:eastAsia="Calibri"/>
                <w:b/>
                <w:sz w:val="20"/>
              </w:rPr>
            </w:pPr>
            <w:r w:rsidRPr="008B1582">
              <w:rPr>
                <w:rFonts w:eastAsia="Calibri"/>
                <w:b/>
                <w:sz w:val="20"/>
              </w:rPr>
              <w:t>C. Técnica</w:t>
            </w:r>
          </w:p>
        </w:tc>
        <w:tc>
          <w:tcPr>
            <w:tcW w:w="793" w:type="pct"/>
            <w:tcBorders>
              <w:bottom w:val="single" w:sz="4" w:space="0" w:color="auto"/>
            </w:tcBorders>
          </w:tcPr>
          <w:p w:rsidR="008B1582" w:rsidRPr="008B1582" w:rsidRDefault="008B1582" w:rsidP="008B1582">
            <w:pPr>
              <w:jc w:val="center"/>
              <w:rPr>
                <w:rFonts w:eastAsia="Calibri"/>
                <w:b/>
                <w:sz w:val="20"/>
              </w:rPr>
            </w:pPr>
            <w:r w:rsidRPr="008B1582">
              <w:rPr>
                <w:rFonts w:eastAsia="Calibri"/>
                <w:b/>
                <w:sz w:val="20"/>
              </w:rPr>
              <w:t>No. Serie</w:t>
            </w:r>
          </w:p>
        </w:tc>
      </w:tr>
      <w:tr w:rsidR="008B1582" w:rsidTr="0085141E">
        <w:tc>
          <w:tcPr>
            <w:tcW w:w="1018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  <w:lang w:val="en-US"/>
              </w:rPr>
            </w:pPr>
            <w:r w:rsidRPr="00672002">
              <w:rPr>
                <w:rFonts w:eastAsia="Calibri"/>
                <w:sz w:val="20"/>
              </w:rPr>
              <w:t>$</w:t>
            </w:r>
            <w:r w:rsidRPr="00672002">
              <w:rPr>
                <w:rFonts w:eastAsia="Calibri"/>
                <w:sz w:val="20"/>
                <w:lang w:val="en-US"/>
              </w:rPr>
              <w:t>{</w:t>
            </w:r>
            <w:proofErr w:type="spellStart"/>
            <w:r w:rsidRPr="00672002">
              <w:rPr>
                <w:rFonts w:eastAsia="Calibri"/>
                <w:sz w:val="20"/>
                <w:lang w:val="en-US"/>
              </w:rPr>
              <w:t>pieza_int</w:t>
            </w:r>
            <w:proofErr w:type="spellEnd"/>
            <w:r w:rsidRPr="00672002">
              <w:rPr>
                <w:rFonts w:eastAsia="Calibri"/>
                <w:sz w:val="20"/>
                <w:lang w:val="en-US"/>
              </w:rPr>
              <w:t>}</w:t>
            </w:r>
          </w:p>
        </w:tc>
        <w:tc>
          <w:tcPr>
            <w:tcW w:w="1753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${</w:t>
            </w:r>
            <w:proofErr w:type="spellStart"/>
            <w:r w:rsidRPr="00334FAA">
              <w:rPr>
                <w:rFonts w:eastAsia="Calibri"/>
                <w:sz w:val="20"/>
                <w:u w:val="single"/>
              </w:rPr>
              <w:t>mar</w:t>
            </w:r>
            <w:r w:rsidR="00334FAA" w:rsidRPr="00334FAA">
              <w:rPr>
                <w:rFonts w:eastAsia="Calibri"/>
                <w:sz w:val="20"/>
                <w:u w:val="single"/>
              </w:rPr>
              <w:t>ca</w:t>
            </w:r>
            <w:r w:rsidRPr="00334FAA">
              <w:rPr>
                <w:rFonts w:eastAsia="Calibri"/>
                <w:sz w:val="20"/>
                <w:u w:val="single"/>
              </w:rPr>
              <w:t>_modelo_int</w:t>
            </w:r>
            <w:proofErr w:type="spellEnd"/>
            <w:r w:rsidRPr="00672002">
              <w:rPr>
                <w:rFonts w:eastAsia="Calibri"/>
                <w:sz w:val="20"/>
              </w:rPr>
              <w:t>}</w:t>
            </w:r>
          </w:p>
        </w:tc>
        <w:tc>
          <w:tcPr>
            <w:tcW w:w="1436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${</w:t>
            </w:r>
            <w:proofErr w:type="spellStart"/>
            <w:r w:rsidRPr="00672002">
              <w:rPr>
                <w:rFonts w:eastAsia="Calibri"/>
                <w:sz w:val="20"/>
              </w:rPr>
              <w:t>ctecnica_int</w:t>
            </w:r>
            <w:proofErr w:type="spellEnd"/>
            <w:r w:rsidRPr="00672002">
              <w:rPr>
                <w:rFonts w:eastAsia="Calibri"/>
                <w:sz w:val="20"/>
              </w:rPr>
              <w:t>}</w:t>
            </w:r>
          </w:p>
        </w:tc>
        <w:tc>
          <w:tcPr>
            <w:tcW w:w="793" w:type="pct"/>
            <w:tcBorders>
              <w:top w:val="single" w:sz="4" w:space="0" w:color="auto"/>
            </w:tcBorders>
            <w:vAlign w:val="center"/>
          </w:tcPr>
          <w:p w:rsidR="008B1582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${</w:t>
            </w:r>
            <w:proofErr w:type="spellStart"/>
            <w:r w:rsidRPr="00672002">
              <w:rPr>
                <w:rFonts w:eastAsia="Calibri"/>
                <w:sz w:val="20"/>
              </w:rPr>
              <w:t>noserie_int</w:t>
            </w:r>
            <w:proofErr w:type="spellEnd"/>
            <w:r w:rsidRPr="00672002">
              <w:rPr>
                <w:rFonts w:eastAsia="Calibri"/>
                <w:sz w:val="20"/>
              </w:rPr>
              <w:t>}</w:t>
            </w:r>
          </w:p>
        </w:tc>
      </w:tr>
    </w:tbl>
    <w:p w:rsidR="002A44F3" w:rsidRDefault="002A44F3" w:rsidP="0018352C">
      <w:pPr>
        <w:rPr>
          <w:rFonts w:eastAsia="Calibri"/>
        </w:rPr>
      </w:pPr>
    </w:p>
    <w:p w:rsidR="00A31640" w:rsidRDefault="00A31640" w:rsidP="00A31640">
      <w:pPr>
        <w:spacing w:before="89"/>
        <w:ind w:right="202"/>
        <w:rPr>
          <w:rFonts w:cs="Arial"/>
          <w:b/>
          <w:sz w:val="22"/>
          <w:lang w:val="es-ES"/>
        </w:rPr>
      </w:pPr>
      <w:r w:rsidRPr="00A31640">
        <w:rPr>
          <w:rFonts w:cs="Arial"/>
          <w:b/>
          <w:sz w:val="22"/>
          <w:u w:val="single"/>
          <w:lang w:val="es-ES"/>
        </w:rPr>
        <w:t>DISPO</w:t>
      </w:r>
      <w:r w:rsidR="00E65E30">
        <w:rPr>
          <w:rFonts w:cs="Arial"/>
          <w:b/>
          <w:sz w:val="22"/>
          <w:u w:val="single"/>
          <w:lang w:val="es-ES"/>
        </w:rPr>
        <w:t>S</w:t>
      </w:r>
      <w:r w:rsidRPr="00A31640">
        <w:rPr>
          <w:rFonts w:cs="Arial"/>
          <w:b/>
          <w:sz w:val="22"/>
          <w:u w:val="single"/>
          <w:lang w:val="es-ES"/>
        </w:rPr>
        <w:t xml:space="preserve">ITIVOS </w:t>
      </w:r>
      <w:r>
        <w:rPr>
          <w:rFonts w:cs="Arial"/>
          <w:b/>
          <w:sz w:val="22"/>
          <w:u w:val="single"/>
          <w:lang w:val="es-ES"/>
        </w:rPr>
        <w:t>EXTERNOS</w:t>
      </w:r>
      <w:r>
        <w:rPr>
          <w:rFonts w:cs="Arial"/>
          <w:b/>
          <w:sz w:val="22"/>
          <w:lang w:val="es-ES"/>
        </w:rPr>
        <w:t>:</w:t>
      </w:r>
    </w:p>
    <w:p w:rsidR="0098306C" w:rsidRDefault="0098306C" w:rsidP="00A31640">
      <w:pPr>
        <w:spacing w:before="89"/>
        <w:ind w:right="202"/>
        <w:rPr>
          <w:rFonts w:cs="Arial"/>
          <w:b/>
          <w:sz w:val="22"/>
          <w:lang w:val="es-ES"/>
        </w:rPr>
      </w:pPr>
    </w:p>
    <w:tbl>
      <w:tblPr>
        <w:tblStyle w:val="Tablaconcuadrcula"/>
        <w:tblW w:w="5337" w:type="pct"/>
        <w:tblLook w:val="04A0" w:firstRow="1" w:lastRow="0" w:firstColumn="1" w:lastColumn="0" w:noHBand="0" w:noVBand="1"/>
      </w:tblPr>
      <w:tblGrid>
        <w:gridCol w:w="2917"/>
        <w:gridCol w:w="5015"/>
        <w:gridCol w:w="4111"/>
        <w:gridCol w:w="2270"/>
      </w:tblGrid>
      <w:tr w:rsidR="0098306C" w:rsidTr="005B2C45">
        <w:tc>
          <w:tcPr>
            <w:tcW w:w="1019" w:type="pct"/>
            <w:tcBorders>
              <w:bottom w:val="single" w:sz="4" w:space="0" w:color="auto"/>
            </w:tcBorders>
          </w:tcPr>
          <w:p w:rsidR="0098306C" w:rsidRPr="008B1582" w:rsidRDefault="0098306C" w:rsidP="00D2074A">
            <w:pPr>
              <w:jc w:val="center"/>
              <w:rPr>
                <w:rFonts w:eastAsia="Calibri"/>
                <w:b/>
                <w:sz w:val="20"/>
                <w:lang w:val="es-ES"/>
              </w:rPr>
            </w:pPr>
            <w:r w:rsidRPr="008B1582">
              <w:rPr>
                <w:rFonts w:eastAsia="Calibri"/>
                <w:b/>
                <w:sz w:val="20"/>
              </w:rPr>
              <w:t>Desc. Gen</w:t>
            </w:r>
            <w:bookmarkStart w:id="0" w:name="_GoBack"/>
            <w:proofErr w:type="spellStart"/>
            <w:r w:rsidRPr="008B1582">
              <w:rPr>
                <w:rFonts w:eastAsia="Calibri"/>
                <w:b/>
                <w:sz w:val="20"/>
                <w:lang w:val="es-ES"/>
              </w:rPr>
              <w:t>érica</w:t>
            </w:r>
            <w:bookmarkEnd w:id="0"/>
            <w:proofErr w:type="spellEnd"/>
          </w:p>
        </w:tc>
        <w:tc>
          <w:tcPr>
            <w:tcW w:w="1752" w:type="pct"/>
            <w:tcBorders>
              <w:bottom w:val="single" w:sz="4" w:space="0" w:color="auto"/>
            </w:tcBorders>
          </w:tcPr>
          <w:p w:rsidR="0098306C" w:rsidRPr="008B1582" w:rsidRDefault="0098306C" w:rsidP="00D2074A">
            <w:pPr>
              <w:jc w:val="center"/>
              <w:rPr>
                <w:rFonts w:eastAsia="Calibri"/>
                <w:b/>
                <w:sz w:val="20"/>
              </w:rPr>
            </w:pPr>
            <w:r w:rsidRPr="008B1582">
              <w:rPr>
                <w:rFonts w:eastAsia="Calibri"/>
                <w:b/>
                <w:sz w:val="20"/>
              </w:rPr>
              <w:t>Marca y Modelo</w:t>
            </w:r>
          </w:p>
        </w:tc>
        <w:tc>
          <w:tcPr>
            <w:tcW w:w="1436" w:type="pct"/>
            <w:tcBorders>
              <w:bottom w:val="single" w:sz="4" w:space="0" w:color="auto"/>
            </w:tcBorders>
          </w:tcPr>
          <w:p w:rsidR="0098306C" w:rsidRPr="008B1582" w:rsidRDefault="0098306C" w:rsidP="00D2074A">
            <w:pPr>
              <w:jc w:val="center"/>
              <w:rPr>
                <w:rFonts w:eastAsia="Calibri"/>
                <w:b/>
                <w:sz w:val="20"/>
              </w:rPr>
            </w:pPr>
            <w:r w:rsidRPr="008B1582">
              <w:rPr>
                <w:rFonts w:eastAsia="Calibri"/>
                <w:b/>
                <w:sz w:val="20"/>
              </w:rPr>
              <w:t>C. Técnica</w:t>
            </w:r>
          </w:p>
        </w:tc>
        <w:tc>
          <w:tcPr>
            <w:tcW w:w="793" w:type="pct"/>
            <w:tcBorders>
              <w:bottom w:val="single" w:sz="4" w:space="0" w:color="auto"/>
            </w:tcBorders>
          </w:tcPr>
          <w:p w:rsidR="0098306C" w:rsidRPr="008B1582" w:rsidRDefault="0098306C" w:rsidP="00D2074A">
            <w:pPr>
              <w:jc w:val="center"/>
              <w:rPr>
                <w:rFonts w:eastAsia="Calibri"/>
                <w:b/>
                <w:sz w:val="20"/>
              </w:rPr>
            </w:pPr>
            <w:r w:rsidRPr="008B1582">
              <w:rPr>
                <w:rFonts w:eastAsia="Calibri"/>
                <w:b/>
                <w:sz w:val="20"/>
              </w:rPr>
              <w:t>No. Serie</w:t>
            </w:r>
          </w:p>
        </w:tc>
      </w:tr>
      <w:tr w:rsidR="0098306C" w:rsidTr="005B2C45">
        <w:tc>
          <w:tcPr>
            <w:tcW w:w="1019" w:type="pct"/>
            <w:tcBorders>
              <w:top w:val="single" w:sz="4" w:space="0" w:color="auto"/>
            </w:tcBorders>
            <w:vAlign w:val="center"/>
          </w:tcPr>
          <w:p w:rsidR="0098306C" w:rsidRPr="00672002" w:rsidRDefault="0098306C" w:rsidP="00953004">
            <w:pPr>
              <w:rPr>
                <w:rFonts w:eastAsia="Calibri"/>
                <w:sz w:val="20"/>
                <w:lang w:val="en-US"/>
              </w:rPr>
            </w:pPr>
            <w:r w:rsidRPr="00672002">
              <w:rPr>
                <w:rFonts w:eastAsia="Calibri"/>
                <w:sz w:val="20"/>
              </w:rPr>
              <w:t>$</w:t>
            </w:r>
            <w:r w:rsidRPr="00672002">
              <w:rPr>
                <w:rFonts w:eastAsia="Calibri"/>
                <w:sz w:val="20"/>
                <w:lang w:val="en-US"/>
              </w:rPr>
              <w:t>{</w:t>
            </w:r>
            <w:proofErr w:type="spellStart"/>
            <w:r w:rsidRPr="00672002">
              <w:rPr>
                <w:rFonts w:eastAsia="Calibri"/>
                <w:sz w:val="20"/>
                <w:lang w:val="en-US"/>
              </w:rPr>
              <w:t>pieza_ext</w:t>
            </w:r>
            <w:proofErr w:type="spellEnd"/>
            <w:r w:rsidRPr="00672002">
              <w:rPr>
                <w:rFonts w:eastAsia="Calibri"/>
                <w:sz w:val="20"/>
                <w:lang w:val="en-US"/>
              </w:rPr>
              <w:t>}</w:t>
            </w:r>
          </w:p>
        </w:tc>
        <w:tc>
          <w:tcPr>
            <w:tcW w:w="1752" w:type="pct"/>
            <w:tcBorders>
              <w:top w:val="single" w:sz="4" w:space="0" w:color="auto"/>
            </w:tcBorders>
            <w:vAlign w:val="center"/>
          </w:tcPr>
          <w:p w:rsidR="0098306C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${</w:t>
            </w:r>
            <w:proofErr w:type="spellStart"/>
            <w:r w:rsidR="00334FAA" w:rsidRPr="00672002">
              <w:rPr>
                <w:rFonts w:eastAsia="Calibri"/>
                <w:sz w:val="20"/>
              </w:rPr>
              <w:t>mar</w:t>
            </w:r>
            <w:r w:rsidR="00334FAA">
              <w:rPr>
                <w:rFonts w:eastAsia="Calibri"/>
                <w:sz w:val="20"/>
              </w:rPr>
              <w:t>ca</w:t>
            </w:r>
            <w:r w:rsidRPr="00672002">
              <w:rPr>
                <w:rFonts w:eastAsia="Calibri"/>
                <w:sz w:val="20"/>
              </w:rPr>
              <w:t>_modelo_ext</w:t>
            </w:r>
            <w:proofErr w:type="spellEnd"/>
            <w:r w:rsidRPr="00672002">
              <w:rPr>
                <w:rFonts w:eastAsia="Calibri"/>
                <w:sz w:val="20"/>
              </w:rPr>
              <w:t>}</w:t>
            </w:r>
          </w:p>
        </w:tc>
        <w:tc>
          <w:tcPr>
            <w:tcW w:w="1436" w:type="pct"/>
            <w:tcBorders>
              <w:top w:val="single" w:sz="4" w:space="0" w:color="auto"/>
            </w:tcBorders>
            <w:vAlign w:val="center"/>
          </w:tcPr>
          <w:p w:rsidR="0098306C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${</w:t>
            </w:r>
            <w:proofErr w:type="spellStart"/>
            <w:r w:rsidRPr="00672002">
              <w:rPr>
                <w:rFonts w:eastAsia="Calibri"/>
                <w:sz w:val="20"/>
              </w:rPr>
              <w:t>ctecnica_ext</w:t>
            </w:r>
            <w:proofErr w:type="spellEnd"/>
            <w:r w:rsidRPr="00672002">
              <w:rPr>
                <w:rFonts w:eastAsia="Calibri"/>
                <w:sz w:val="20"/>
              </w:rPr>
              <w:t>}</w:t>
            </w:r>
          </w:p>
        </w:tc>
        <w:tc>
          <w:tcPr>
            <w:tcW w:w="793" w:type="pct"/>
            <w:tcBorders>
              <w:top w:val="single" w:sz="4" w:space="0" w:color="auto"/>
            </w:tcBorders>
            <w:vAlign w:val="center"/>
          </w:tcPr>
          <w:p w:rsidR="0098306C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${</w:t>
            </w:r>
            <w:proofErr w:type="spellStart"/>
            <w:r w:rsidRPr="00672002">
              <w:rPr>
                <w:rFonts w:eastAsia="Calibri"/>
                <w:sz w:val="20"/>
              </w:rPr>
              <w:t>noserie_ext</w:t>
            </w:r>
            <w:proofErr w:type="spellEnd"/>
            <w:r w:rsidRPr="00672002">
              <w:rPr>
                <w:rFonts w:eastAsia="Calibri"/>
                <w:sz w:val="20"/>
              </w:rPr>
              <w:t>}</w:t>
            </w:r>
          </w:p>
        </w:tc>
      </w:tr>
    </w:tbl>
    <w:p w:rsidR="0098306C" w:rsidRDefault="0098306C" w:rsidP="0098306C">
      <w:pPr>
        <w:spacing w:line="360" w:lineRule="auto"/>
        <w:ind w:right="202"/>
        <w:rPr>
          <w:rFonts w:cs="Arial"/>
          <w:b/>
          <w:sz w:val="22"/>
          <w:u w:val="single"/>
          <w:lang w:val="es-ES"/>
        </w:rPr>
      </w:pPr>
    </w:p>
    <w:p w:rsidR="00A31640" w:rsidRDefault="00A31640" w:rsidP="0098306C">
      <w:pPr>
        <w:spacing w:line="360" w:lineRule="auto"/>
        <w:ind w:right="202"/>
        <w:rPr>
          <w:rFonts w:cs="Arial"/>
          <w:b/>
          <w:sz w:val="22"/>
          <w:lang w:val="es-ES"/>
        </w:rPr>
      </w:pPr>
      <w:r>
        <w:rPr>
          <w:rFonts w:cs="Arial"/>
          <w:b/>
          <w:sz w:val="22"/>
          <w:u w:val="single"/>
          <w:lang w:val="es-ES"/>
        </w:rPr>
        <w:t>EQUIPOS ASOCIADOS A LA CONFIGURACIÓN</w:t>
      </w:r>
      <w:r>
        <w:rPr>
          <w:rFonts w:cs="Arial"/>
          <w:b/>
          <w:sz w:val="22"/>
          <w:lang w:val="es-ES"/>
        </w:rPr>
        <w:t>:</w:t>
      </w:r>
    </w:p>
    <w:tbl>
      <w:tblPr>
        <w:tblStyle w:val="Tablaconcuadrcula"/>
        <w:tblW w:w="5337" w:type="pct"/>
        <w:tblLook w:val="04A0" w:firstRow="1" w:lastRow="0" w:firstColumn="1" w:lastColumn="0" w:noHBand="0" w:noVBand="1"/>
      </w:tblPr>
      <w:tblGrid>
        <w:gridCol w:w="2917"/>
        <w:gridCol w:w="5015"/>
        <w:gridCol w:w="4111"/>
        <w:gridCol w:w="2270"/>
      </w:tblGrid>
      <w:tr w:rsidR="0098306C" w:rsidTr="005B2C45">
        <w:tc>
          <w:tcPr>
            <w:tcW w:w="1019" w:type="pct"/>
            <w:tcBorders>
              <w:bottom w:val="single" w:sz="4" w:space="0" w:color="auto"/>
            </w:tcBorders>
          </w:tcPr>
          <w:p w:rsidR="0098306C" w:rsidRPr="008B1582" w:rsidRDefault="0098306C" w:rsidP="00D2074A">
            <w:pPr>
              <w:jc w:val="center"/>
              <w:rPr>
                <w:rFonts w:eastAsia="Calibri"/>
                <w:b/>
                <w:sz w:val="20"/>
                <w:lang w:val="es-ES"/>
              </w:rPr>
            </w:pPr>
            <w:r w:rsidRPr="008B1582">
              <w:rPr>
                <w:rFonts w:eastAsia="Calibri"/>
                <w:b/>
                <w:sz w:val="20"/>
              </w:rPr>
              <w:t>Desc. Gen</w:t>
            </w:r>
            <w:proofErr w:type="spellStart"/>
            <w:r w:rsidRPr="008B1582">
              <w:rPr>
                <w:rFonts w:eastAsia="Calibri"/>
                <w:b/>
                <w:sz w:val="20"/>
                <w:lang w:val="es-ES"/>
              </w:rPr>
              <w:t>érica</w:t>
            </w:r>
            <w:proofErr w:type="spellEnd"/>
          </w:p>
        </w:tc>
        <w:tc>
          <w:tcPr>
            <w:tcW w:w="1752" w:type="pct"/>
            <w:tcBorders>
              <w:bottom w:val="single" w:sz="4" w:space="0" w:color="auto"/>
            </w:tcBorders>
          </w:tcPr>
          <w:p w:rsidR="0098306C" w:rsidRPr="008B1582" w:rsidRDefault="0098306C" w:rsidP="00D2074A">
            <w:pPr>
              <w:jc w:val="center"/>
              <w:rPr>
                <w:rFonts w:eastAsia="Calibri"/>
                <w:b/>
                <w:sz w:val="20"/>
              </w:rPr>
            </w:pPr>
            <w:r w:rsidRPr="008B1582">
              <w:rPr>
                <w:rFonts w:eastAsia="Calibri"/>
                <w:b/>
                <w:sz w:val="20"/>
              </w:rPr>
              <w:t>Marca y Modelo</w:t>
            </w:r>
          </w:p>
        </w:tc>
        <w:tc>
          <w:tcPr>
            <w:tcW w:w="1436" w:type="pct"/>
            <w:tcBorders>
              <w:bottom w:val="single" w:sz="4" w:space="0" w:color="auto"/>
            </w:tcBorders>
          </w:tcPr>
          <w:p w:rsidR="0098306C" w:rsidRPr="008B1582" w:rsidRDefault="0098306C" w:rsidP="00D2074A">
            <w:pPr>
              <w:jc w:val="center"/>
              <w:rPr>
                <w:rFonts w:eastAsia="Calibri"/>
                <w:b/>
                <w:sz w:val="20"/>
              </w:rPr>
            </w:pPr>
            <w:r w:rsidRPr="008B1582">
              <w:rPr>
                <w:rFonts w:eastAsia="Calibri"/>
                <w:b/>
                <w:sz w:val="20"/>
              </w:rPr>
              <w:t>C. Técnica</w:t>
            </w:r>
          </w:p>
        </w:tc>
        <w:tc>
          <w:tcPr>
            <w:tcW w:w="793" w:type="pct"/>
            <w:tcBorders>
              <w:bottom w:val="single" w:sz="4" w:space="0" w:color="auto"/>
            </w:tcBorders>
          </w:tcPr>
          <w:p w:rsidR="0098306C" w:rsidRPr="008B1582" w:rsidRDefault="0098306C" w:rsidP="00D2074A">
            <w:pPr>
              <w:jc w:val="center"/>
              <w:rPr>
                <w:rFonts w:eastAsia="Calibri"/>
                <w:b/>
                <w:sz w:val="20"/>
              </w:rPr>
            </w:pPr>
            <w:r w:rsidRPr="008B1582">
              <w:rPr>
                <w:rFonts w:eastAsia="Calibri"/>
                <w:b/>
                <w:sz w:val="20"/>
              </w:rPr>
              <w:t>No. Serie</w:t>
            </w:r>
          </w:p>
        </w:tc>
      </w:tr>
      <w:tr w:rsidR="0098306C" w:rsidTr="005B2C45">
        <w:tc>
          <w:tcPr>
            <w:tcW w:w="1019" w:type="pct"/>
            <w:tcBorders>
              <w:top w:val="single" w:sz="4" w:space="0" w:color="auto"/>
            </w:tcBorders>
            <w:vAlign w:val="center"/>
          </w:tcPr>
          <w:p w:rsidR="0098306C" w:rsidRPr="00672002" w:rsidRDefault="0098306C" w:rsidP="00953004">
            <w:pPr>
              <w:rPr>
                <w:rFonts w:eastAsia="Calibri"/>
                <w:sz w:val="20"/>
                <w:lang w:val="en-US"/>
              </w:rPr>
            </w:pPr>
            <w:r w:rsidRPr="00672002">
              <w:rPr>
                <w:rFonts w:eastAsia="Calibri"/>
                <w:sz w:val="20"/>
              </w:rPr>
              <w:t>$</w:t>
            </w:r>
            <w:r w:rsidRPr="00672002">
              <w:rPr>
                <w:rFonts w:eastAsia="Calibri"/>
                <w:sz w:val="20"/>
                <w:lang w:val="en-US"/>
              </w:rPr>
              <w:t>{</w:t>
            </w:r>
            <w:proofErr w:type="spellStart"/>
            <w:r w:rsidRPr="00672002">
              <w:rPr>
                <w:rFonts w:eastAsia="Calibri"/>
                <w:sz w:val="20"/>
                <w:lang w:val="en-US"/>
              </w:rPr>
              <w:t>pieza_ado</w:t>
            </w:r>
            <w:proofErr w:type="spellEnd"/>
            <w:r w:rsidRPr="00672002">
              <w:rPr>
                <w:rFonts w:eastAsia="Calibri"/>
                <w:sz w:val="20"/>
                <w:lang w:val="en-US"/>
              </w:rPr>
              <w:t>}</w:t>
            </w:r>
          </w:p>
        </w:tc>
        <w:tc>
          <w:tcPr>
            <w:tcW w:w="1752" w:type="pct"/>
            <w:tcBorders>
              <w:top w:val="single" w:sz="4" w:space="0" w:color="auto"/>
            </w:tcBorders>
            <w:vAlign w:val="center"/>
          </w:tcPr>
          <w:p w:rsidR="0098306C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${</w:t>
            </w:r>
            <w:proofErr w:type="spellStart"/>
            <w:r w:rsidRPr="00672002">
              <w:rPr>
                <w:rFonts w:eastAsia="Calibri"/>
                <w:sz w:val="20"/>
              </w:rPr>
              <w:t>marc</w:t>
            </w:r>
            <w:r w:rsidR="00334FAA">
              <w:rPr>
                <w:rFonts w:eastAsia="Calibri"/>
                <w:sz w:val="20"/>
              </w:rPr>
              <w:t>a</w:t>
            </w:r>
            <w:r w:rsidRPr="00672002">
              <w:rPr>
                <w:rFonts w:eastAsia="Calibri"/>
                <w:sz w:val="20"/>
              </w:rPr>
              <w:t>_modelo_ado</w:t>
            </w:r>
            <w:proofErr w:type="spellEnd"/>
            <w:r w:rsidRPr="00672002">
              <w:rPr>
                <w:rFonts w:eastAsia="Calibri"/>
                <w:sz w:val="20"/>
              </w:rPr>
              <w:t>}</w:t>
            </w:r>
          </w:p>
        </w:tc>
        <w:tc>
          <w:tcPr>
            <w:tcW w:w="1436" w:type="pct"/>
            <w:tcBorders>
              <w:top w:val="single" w:sz="4" w:space="0" w:color="auto"/>
            </w:tcBorders>
            <w:vAlign w:val="center"/>
          </w:tcPr>
          <w:p w:rsidR="0098306C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${</w:t>
            </w:r>
            <w:proofErr w:type="spellStart"/>
            <w:r w:rsidRPr="00672002">
              <w:rPr>
                <w:rFonts w:eastAsia="Calibri"/>
                <w:sz w:val="20"/>
              </w:rPr>
              <w:t>ctecnica_ado</w:t>
            </w:r>
            <w:proofErr w:type="spellEnd"/>
            <w:r w:rsidRPr="00672002">
              <w:rPr>
                <w:rFonts w:eastAsia="Calibri"/>
                <w:sz w:val="20"/>
              </w:rPr>
              <w:t>}</w:t>
            </w:r>
          </w:p>
        </w:tc>
        <w:tc>
          <w:tcPr>
            <w:tcW w:w="793" w:type="pct"/>
            <w:tcBorders>
              <w:top w:val="single" w:sz="4" w:space="0" w:color="auto"/>
            </w:tcBorders>
            <w:vAlign w:val="center"/>
          </w:tcPr>
          <w:p w:rsidR="0098306C" w:rsidRPr="00672002" w:rsidRDefault="0098306C" w:rsidP="00953004">
            <w:pPr>
              <w:rPr>
                <w:rFonts w:eastAsia="Calibri"/>
                <w:sz w:val="20"/>
              </w:rPr>
            </w:pPr>
            <w:r w:rsidRPr="00672002">
              <w:rPr>
                <w:rFonts w:eastAsia="Calibri"/>
                <w:sz w:val="20"/>
              </w:rPr>
              <w:t>${</w:t>
            </w:r>
            <w:proofErr w:type="spellStart"/>
            <w:r w:rsidRPr="00672002">
              <w:rPr>
                <w:rFonts w:eastAsia="Calibri"/>
                <w:sz w:val="20"/>
              </w:rPr>
              <w:t>noserie_ado</w:t>
            </w:r>
            <w:proofErr w:type="spellEnd"/>
            <w:r w:rsidRPr="00672002">
              <w:rPr>
                <w:rFonts w:eastAsia="Calibri"/>
                <w:sz w:val="20"/>
              </w:rPr>
              <w:t>}</w:t>
            </w:r>
          </w:p>
        </w:tc>
      </w:tr>
    </w:tbl>
    <w:p w:rsidR="0098306C" w:rsidRPr="0018352C" w:rsidRDefault="0098306C" w:rsidP="0098306C">
      <w:pPr>
        <w:spacing w:line="360" w:lineRule="auto"/>
        <w:ind w:right="202"/>
        <w:rPr>
          <w:rFonts w:eastAsia="Calibri"/>
        </w:rPr>
      </w:pPr>
    </w:p>
    <w:sectPr w:rsidR="0098306C" w:rsidRPr="0018352C" w:rsidSect="0085141E">
      <w:headerReference w:type="default" r:id="rId8"/>
      <w:footerReference w:type="default" r:id="rId9"/>
      <w:pgSz w:w="15840" w:h="12240" w:orient="landscape" w:code="1"/>
      <w:pgMar w:top="720" w:right="1701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C59" w:rsidRDefault="000C0C59">
      <w:r>
        <w:separator/>
      </w:r>
    </w:p>
  </w:endnote>
  <w:endnote w:type="continuationSeparator" w:id="0">
    <w:p w:rsidR="000C0C59" w:rsidRDefault="000C0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charset w:val="02"/>
    <w:family w:val="auto"/>
    <w:pitch w:val="default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46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13920"/>
      <w:gridCol w:w="696"/>
    </w:tblGrid>
    <w:tr w:rsidR="005F26B9" w:rsidTr="00F67468">
      <w:trPr>
        <w:trHeight w:val="274"/>
      </w:trPr>
      <w:tc>
        <w:tcPr>
          <w:tcW w:w="4762" w:type="pct"/>
        </w:tcPr>
        <w:p w:rsidR="005F26B9" w:rsidRDefault="00D02559">
          <w:pPr>
            <w:pStyle w:val="Piedepgina"/>
            <w:jc w:val="right"/>
          </w:pPr>
          <w:r>
            <w:rPr>
              <w:noProof/>
              <w:lang w:val="es-ES"/>
            </w:rPr>
            <w:drawing>
              <wp:inline distT="0" distB="0" distL="0" distR="0" wp14:anchorId="37CE1AE5" wp14:editId="78EA91F0">
                <wp:extent cx="1129665" cy="285750"/>
                <wp:effectExtent l="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lden-tulip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1215" cy="2861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" w:type="pct"/>
          <w:shd w:val="clear" w:color="auto" w:fill="8064A2"/>
        </w:tcPr>
        <w:p w:rsidR="005F26B9" w:rsidRPr="005F26B9" w:rsidRDefault="005F26B9">
          <w:pPr>
            <w:pStyle w:val="Piedepgina"/>
            <w:jc w:val="right"/>
            <w:rPr>
              <w:color w:val="FFFFFF"/>
            </w:rPr>
          </w:pPr>
          <w:r w:rsidRPr="005F26B9">
            <w:fldChar w:fldCharType="begin"/>
          </w:r>
          <w:r>
            <w:instrText>PAGE    \* MERGEFORMAT</w:instrText>
          </w:r>
          <w:r w:rsidRPr="005F26B9">
            <w:fldChar w:fldCharType="separate"/>
          </w:r>
          <w:r w:rsidR="00341465" w:rsidRPr="00341465">
            <w:rPr>
              <w:noProof/>
              <w:color w:val="FFFFFF"/>
              <w:lang w:val="es-ES"/>
            </w:rPr>
            <w:t>1</w:t>
          </w:r>
          <w:r w:rsidRPr="005F26B9">
            <w:rPr>
              <w:color w:val="FFFFFF"/>
            </w:rPr>
            <w:fldChar w:fldCharType="end"/>
          </w:r>
        </w:p>
      </w:tc>
    </w:tr>
  </w:tbl>
  <w:p w:rsidR="005F26B9" w:rsidRDefault="005F26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C59" w:rsidRDefault="000C0C59">
      <w:r>
        <w:separator/>
      </w:r>
    </w:p>
  </w:footnote>
  <w:footnote w:type="continuationSeparator" w:id="0">
    <w:p w:rsidR="000C0C59" w:rsidRDefault="000C0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43" w:type="pct"/>
      <w:shd w:val="clear" w:color="auto" w:fill="FFFFFF" w:themeFill="background1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748"/>
      <w:gridCol w:w="860"/>
    </w:tblGrid>
    <w:tr w:rsidR="007A32D4" w:rsidTr="00474C65">
      <w:trPr>
        <w:trHeight w:val="212"/>
      </w:trPr>
      <w:tc>
        <w:tcPr>
          <w:tcW w:w="4755" w:type="pct"/>
          <w:tcBorders>
            <w:bottom w:val="single" w:sz="4" w:space="0" w:color="auto"/>
          </w:tcBorders>
          <w:shd w:val="clear" w:color="auto" w:fill="FFFFFF" w:themeFill="background1"/>
          <w:vAlign w:val="bottom"/>
        </w:tcPr>
        <w:p w:rsidR="007A32D4" w:rsidRPr="007A32D4" w:rsidRDefault="007A32D4" w:rsidP="007A32D4">
          <w:pPr>
            <w:pStyle w:val="Encabezado"/>
            <w:spacing w:line="276" w:lineRule="auto"/>
            <w:jc w:val="right"/>
            <w:rPr>
              <w:color w:val="76923C"/>
              <w:szCs w:val="24"/>
            </w:rPr>
          </w:pPr>
          <w:r w:rsidRPr="00F67468">
            <w:rPr>
              <w:b/>
            </w:rPr>
            <w:t>Hotel Golden Tulip Aguas Claras Resort</w:t>
          </w:r>
        </w:p>
      </w:tc>
      <w:tc>
        <w:tcPr>
          <w:tcW w:w="245" w:type="pct"/>
          <w:tcBorders>
            <w:bottom w:val="single" w:sz="4" w:space="0" w:color="943634"/>
          </w:tcBorders>
          <w:shd w:val="clear" w:color="auto" w:fill="FFFFFF" w:themeFill="background1"/>
          <w:vAlign w:val="center"/>
        </w:tcPr>
        <w:p w:rsidR="007A32D4" w:rsidRPr="007A32D4" w:rsidRDefault="00474C65">
          <w:pPr>
            <w:pStyle w:val="Encabezado"/>
            <w:rPr>
              <w:color w:val="FFFFFF"/>
            </w:rPr>
          </w:pPr>
          <w:r>
            <w:rPr>
              <w:noProof/>
              <w:color w:val="FFFFFF"/>
              <w:lang w:val="es-ES"/>
            </w:rPr>
            <w:drawing>
              <wp:inline distT="0" distB="0" distL="0" distR="0">
                <wp:extent cx="400473" cy="335881"/>
                <wp:effectExtent l="0" t="0" r="0" b="762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aviot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832" cy="346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C3E327E"/>
    <w:name w:val="WW8Num2"/>
    <w:lvl w:ilvl="0">
      <w:start w:val="1"/>
      <w:numFmt w:val="lowerLetter"/>
      <w:lvlText w:val="%1)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lowerLetter"/>
      <w:suff w:val="nothing"/>
      <w:lvlText w:val="%1)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2"/>
      <w:numFmt w:val="lowerLetter"/>
      <w:suff w:val="nothing"/>
      <w:lvlText w:val="%2)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8Num6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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90E41702"/>
    <w:name w:val="WW8Num11"/>
    <w:lvl w:ilvl="0">
      <w:start w:val="1"/>
      <w:numFmt w:val="decimal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1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name w:val="WW8Num14"/>
    <w:lvl w:ilvl="0">
      <w:start w:val="1"/>
      <w:numFmt w:val="lowerLetter"/>
      <w:suff w:val="nothing"/>
      <w:lvlText w:val="%1)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9" w15:restartNumberingAfterBreak="0">
    <w:nsid w:val="0000000A"/>
    <w:multiLevelType w:val="multilevel"/>
    <w:tmpl w:val="0000000A"/>
    <w:name w:val="WW8Num1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0" w15:restartNumberingAfterBreak="0">
    <w:nsid w:val="0000000B"/>
    <w:multiLevelType w:val="multilevel"/>
    <w:tmpl w:val="0000000B"/>
    <w:name w:val="WW8Num1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1" w15:restartNumberingAfterBreak="0">
    <w:nsid w:val="0000000C"/>
    <w:multiLevelType w:val="multilevel"/>
    <w:tmpl w:val="0000000C"/>
    <w:name w:val="WW8Num2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2" w15:restartNumberingAfterBreak="0">
    <w:nsid w:val="0000000D"/>
    <w:multiLevelType w:val="multilevel"/>
    <w:tmpl w:val="0000000D"/>
    <w:name w:val="WW8Num2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3" w15:restartNumberingAfterBreak="0">
    <w:nsid w:val="0000000E"/>
    <w:multiLevelType w:val="multilevel"/>
    <w:tmpl w:val="0000000E"/>
    <w:name w:val="WW8Num2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4" w15:restartNumberingAfterBreak="0">
    <w:nsid w:val="0000000F"/>
    <w:multiLevelType w:val="multilevel"/>
    <w:tmpl w:val="0000000F"/>
    <w:name w:val="WW8Num2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5" w15:restartNumberingAfterBreak="0">
    <w:nsid w:val="00000010"/>
    <w:multiLevelType w:val="multilevel"/>
    <w:tmpl w:val="00000010"/>
    <w:name w:val="WW8Num24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6" w15:restartNumberingAfterBreak="0">
    <w:nsid w:val="00000011"/>
    <w:multiLevelType w:val="multilevel"/>
    <w:tmpl w:val="00000011"/>
    <w:name w:val="WW8Num2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7" w15:restartNumberingAfterBreak="0">
    <w:nsid w:val="00000012"/>
    <w:multiLevelType w:val="multilevel"/>
    <w:tmpl w:val="00000012"/>
    <w:name w:val="WW8Num26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8" w15:restartNumberingAfterBreak="0">
    <w:nsid w:val="00000013"/>
    <w:multiLevelType w:val="multilevel"/>
    <w:tmpl w:val="00000013"/>
    <w:name w:val="WW8Num2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9" w15:restartNumberingAfterBreak="0">
    <w:nsid w:val="00000014"/>
    <w:multiLevelType w:val="multilevel"/>
    <w:tmpl w:val="43FEF0F4"/>
    <w:name w:val="WW8Num28"/>
    <w:lvl w:ilvl="0">
      <w:start w:val="1"/>
      <w:numFmt w:val="lowerLetter"/>
      <w:lvlText w:val="%1.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20" w15:restartNumberingAfterBreak="0">
    <w:nsid w:val="00000015"/>
    <w:multiLevelType w:val="multilevel"/>
    <w:tmpl w:val="00000015"/>
    <w:name w:val="WW8Num2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1" w15:restartNumberingAfterBreak="0">
    <w:nsid w:val="00000016"/>
    <w:multiLevelType w:val="multilevel"/>
    <w:tmpl w:val="00000016"/>
    <w:name w:val="WW8Num30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2" w15:restartNumberingAfterBreak="0">
    <w:nsid w:val="00000017"/>
    <w:multiLevelType w:val="multilevel"/>
    <w:tmpl w:val="00000017"/>
    <w:name w:val="WW8Num3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3" w15:restartNumberingAfterBreak="0">
    <w:nsid w:val="00000018"/>
    <w:multiLevelType w:val="multilevel"/>
    <w:tmpl w:val="00000018"/>
    <w:name w:val="WW8Num33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4" w15:restartNumberingAfterBreak="0">
    <w:nsid w:val="00000019"/>
    <w:multiLevelType w:val="multilevel"/>
    <w:tmpl w:val="00000019"/>
    <w:name w:val="WW8Num34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5" w15:restartNumberingAfterBreak="0">
    <w:nsid w:val="0000001A"/>
    <w:multiLevelType w:val="multilevel"/>
    <w:tmpl w:val="0000001A"/>
    <w:name w:val="WW8Num3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6" w15:restartNumberingAfterBreak="0">
    <w:nsid w:val="0000001B"/>
    <w:multiLevelType w:val="multilevel"/>
    <w:tmpl w:val="0000001B"/>
    <w:name w:val="WW8Num3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7" w15:restartNumberingAfterBreak="0">
    <w:nsid w:val="0000001C"/>
    <w:multiLevelType w:val="multilevel"/>
    <w:tmpl w:val="0000001C"/>
    <w:name w:val="WW8Num38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8" w15:restartNumberingAfterBreak="0">
    <w:nsid w:val="0000001D"/>
    <w:multiLevelType w:val="multilevel"/>
    <w:tmpl w:val="0000001D"/>
    <w:name w:val="WW8Num3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lowerLetter"/>
      <w:suff w:val="nothing"/>
      <w:lvlText w:val="%2)"/>
      <w:lvlJc w:val="left"/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9" w15:restartNumberingAfterBreak="0">
    <w:nsid w:val="0000001E"/>
    <w:multiLevelType w:val="multilevel"/>
    <w:tmpl w:val="0000001E"/>
    <w:name w:val="WW8Num41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0" w15:restartNumberingAfterBreak="0">
    <w:nsid w:val="0000001F"/>
    <w:multiLevelType w:val="multilevel"/>
    <w:tmpl w:val="0000001F"/>
    <w:name w:val="WW8Num42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1" w15:restartNumberingAfterBreak="0">
    <w:nsid w:val="00000020"/>
    <w:multiLevelType w:val="multilevel"/>
    <w:tmpl w:val="00000020"/>
    <w:name w:val="WW8Num43"/>
    <w:lvl w:ilvl="0">
      <w:start w:val="1"/>
      <w:numFmt w:val="decimal"/>
      <w:suff w:val="nothing"/>
      <w:lvlText w:val="%1."/>
      <w:lvlJc w:val="left"/>
    </w:lvl>
    <w:lvl w:ilvl="1">
      <w:start w:val="1"/>
      <w:numFmt w:val="bullet"/>
      <w:suff w:val="nothing"/>
      <w:lvlText w:val=""/>
      <w:lvlJc w:val="left"/>
      <w:rPr>
        <w:rFonts w:ascii="Wingdings" w:hAnsi="Wingdings"/>
      </w:rPr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32" w15:restartNumberingAfterBreak="0">
    <w:nsid w:val="00000021"/>
    <w:multiLevelType w:val="multilevel"/>
    <w:tmpl w:val="00000021"/>
    <w:name w:val="WW8Num44"/>
    <w:lvl w:ilvl="0">
      <w:start w:val="1"/>
      <w:numFmt w:val="decimal"/>
      <w:suff w:val="nothing"/>
      <w:lvlText w:val="%1."/>
      <w:lvlJc w:val="left"/>
    </w:lvl>
    <w:lvl w:ilvl="1">
      <w:start w:val="1"/>
      <w:numFmt w:val="bullet"/>
      <w:suff w:val="nothing"/>
      <w:lvlText w:val=""/>
      <w:lvlJc w:val="left"/>
      <w:rPr>
        <w:rFonts w:ascii="Wingdings" w:hAnsi="Wingdings"/>
      </w:rPr>
    </w:lvl>
    <w:lvl w:ilvl="2">
      <w:start w:val="1"/>
      <w:numFmt w:val="lowerRoman"/>
      <w:suff w:val="nothing"/>
      <w:lvlText w:val="%3."/>
      <w:lvlJc w:val="righ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lowerLetter"/>
      <w:suff w:val="nothing"/>
      <w:lvlText w:val="%5."/>
      <w:lvlJc w:val="left"/>
    </w:lvl>
    <w:lvl w:ilvl="5">
      <w:start w:val="1"/>
      <w:numFmt w:val="lowerRoman"/>
      <w:suff w:val="nothing"/>
      <w:lvlText w:val="%6."/>
      <w:lvlJc w:val="righ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lowerLetter"/>
      <w:suff w:val="nothing"/>
      <w:lvlText w:val="%8."/>
      <w:lvlJc w:val="left"/>
    </w:lvl>
    <w:lvl w:ilvl="8">
      <w:start w:val="1"/>
      <w:numFmt w:val="lowerRoman"/>
      <w:suff w:val="nothing"/>
      <w:lvlText w:val="%9."/>
      <w:lvlJc w:val="right"/>
    </w:lvl>
  </w:abstractNum>
  <w:abstractNum w:abstractNumId="33" w15:restartNumberingAfterBreak="0">
    <w:nsid w:val="00000022"/>
    <w:multiLevelType w:val="multilevel"/>
    <w:tmpl w:val="00000022"/>
    <w:name w:val="WW8Num45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4" w15:restartNumberingAfterBreak="0">
    <w:nsid w:val="00000023"/>
    <w:multiLevelType w:val="multilevel"/>
    <w:tmpl w:val="00000023"/>
    <w:name w:val="WW8Num47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5" w15:restartNumberingAfterBreak="0">
    <w:nsid w:val="00000024"/>
    <w:multiLevelType w:val="multilevel"/>
    <w:tmpl w:val="00000024"/>
    <w:name w:val="WW8Num48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6" w15:restartNumberingAfterBreak="0">
    <w:nsid w:val="00000025"/>
    <w:multiLevelType w:val="multilevel"/>
    <w:tmpl w:val="00000025"/>
    <w:name w:val="WW8Num49"/>
    <w:lvl w:ilvl="0">
      <w:start w:val="1"/>
      <w:numFmt w:val="bullet"/>
      <w:suff w:val="nothing"/>
      <w:lvlText w:val=""/>
      <w:lvlJc w:val="left"/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37" w15:restartNumberingAfterBreak="0">
    <w:nsid w:val="00000026"/>
    <w:multiLevelType w:val="multilevel"/>
    <w:tmpl w:val="04742BF4"/>
    <w:lvl w:ilvl="0">
      <w:start w:val="1"/>
      <w:numFmt w:val="decimal"/>
      <w:lvlText w:val="%1."/>
      <w:lvlJc w:val="left"/>
      <w:rPr>
        <w:b/>
        <w:sz w:val="24"/>
      </w:rPr>
    </w:lvl>
    <w:lvl w:ilvl="1">
      <w:start w:val="1"/>
      <w:numFmt w:val="decimal"/>
      <w:suff w:val="nothing"/>
      <w:lvlText w:val="%1.%2."/>
      <w:lvlJc w:val="left"/>
      <w:rPr>
        <w:b/>
        <w:sz w:val="24"/>
      </w:rPr>
    </w:lvl>
    <w:lvl w:ilvl="2">
      <w:start w:val="1"/>
      <w:numFmt w:val="decimal"/>
      <w:suff w:val="nothing"/>
      <w:lvlText w:val="%1.%2.%3."/>
      <w:lvlJc w:val="left"/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38" w15:restartNumberingAfterBreak="0">
    <w:nsid w:val="00D47772"/>
    <w:multiLevelType w:val="hybridMultilevel"/>
    <w:tmpl w:val="355ED2C8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 w15:restartNumberingAfterBreak="0">
    <w:nsid w:val="08223A1C"/>
    <w:multiLevelType w:val="hybridMultilevel"/>
    <w:tmpl w:val="9016308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0848514B"/>
    <w:multiLevelType w:val="hybridMultilevel"/>
    <w:tmpl w:val="55F283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90E1752"/>
    <w:multiLevelType w:val="hybridMultilevel"/>
    <w:tmpl w:val="C4A0A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E7671E3"/>
    <w:multiLevelType w:val="hybridMultilevel"/>
    <w:tmpl w:val="C7EAF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FD34E14"/>
    <w:multiLevelType w:val="hybridMultilevel"/>
    <w:tmpl w:val="12F0ED2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 w15:restartNumberingAfterBreak="0">
    <w:nsid w:val="10C450A5"/>
    <w:multiLevelType w:val="hybridMultilevel"/>
    <w:tmpl w:val="331C33E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5" w15:restartNumberingAfterBreak="0">
    <w:nsid w:val="120B641C"/>
    <w:multiLevelType w:val="multilevel"/>
    <w:tmpl w:val="B8DECC90"/>
    <w:lvl w:ilvl="0">
      <w:start w:val="1"/>
      <w:numFmt w:val="lowerLetter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46" w15:restartNumberingAfterBreak="0">
    <w:nsid w:val="12C41821"/>
    <w:multiLevelType w:val="hybridMultilevel"/>
    <w:tmpl w:val="A15CD0E6"/>
    <w:lvl w:ilvl="0" w:tplc="0C0A000B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4790AEB"/>
    <w:multiLevelType w:val="hybridMultilevel"/>
    <w:tmpl w:val="5044BFD6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8" w15:restartNumberingAfterBreak="0">
    <w:nsid w:val="1D6E45BA"/>
    <w:multiLevelType w:val="hybridMultilevel"/>
    <w:tmpl w:val="7B501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DDB0D31"/>
    <w:multiLevelType w:val="hybridMultilevel"/>
    <w:tmpl w:val="82FA4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DF878CA"/>
    <w:multiLevelType w:val="hybridMultilevel"/>
    <w:tmpl w:val="23EA0C68"/>
    <w:lvl w:ilvl="0" w:tplc="5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 w15:restartNumberingAfterBreak="0">
    <w:nsid w:val="1EDF0787"/>
    <w:multiLevelType w:val="hybridMultilevel"/>
    <w:tmpl w:val="F9D06788"/>
    <w:lvl w:ilvl="0" w:tplc="0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21F350B"/>
    <w:multiLevelType w:val="hybridMultilevel"/>
    <w:tmpl w:val="69E6F61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3" w15:restartNumberingAfterBreak="0">
    <w:nsid w:val="24480F45"/>
    <w:multiLevelType w:val="multilevel"/>
    <w:tmpl w:val="7686852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04" w:hanging="2160"/>
      </w:pPr>
      <w:rPr>
        <w:rFonts w:hint="default"/>
        <w:b/>
      </w:rPr>
    </w:lvl>
  </w:abstractNum>
  <w:abstractNum w:abstractNumId="54" w15:restartNumberingAfterBreak="0">
    <w:nsid w:val="259B6929"/>
    <w:multiLevelType w:val="hybridMultilevel"/>
    <w:tmpl w:val="3E4EADC6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5" w15:restartNumberingAfterBreak="0">
    <w:nsid w:val="27017CA9"/>
    <w:multiLevelType w:val="hybridMultilevel"/>
    <w:tmpl w:val="75C223AC"/>
    <w:lvl w:ilvl="0" w:tplc="E402B132">
      <w:start w:val="1"/>
      <w:numFmt w:val="decimal"/>
      <w:pStyle w:val="Estilo3"/>
      <w:lvlText w:val="7.%1"/>
      <w:lvlJc w:val="left"/>
      <w:pPr>
        <w:ind w:left="14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6" w15:restartNumberingAfterBreak="0">
    <w:nsid w:val="2B3B3D37"/>
    <w:multiLevelType w:val="hybridMultilevel"/>
    <w:tmpl w:val="2D3CE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08E7F25"/>
    <w:multiLevelType w:val="hybridMultilevel"/>
    <w:tmpl w:val="6FEC49A2"/>
    <w:lvl w:ilvl="0" w:tplc="3E42E4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54AA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4C293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E1D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46C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97A53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DE2D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80D8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E9001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5316512"/>
    <w:multiLevelType w:val="hybridMultilevel"/>
    <w:tmpl w:val="85C8E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6CE4486"/>
    <w:multiLevelType w:val="hybridMultilevel"/>
    <w:tmpl w:val="A1B4DE8C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0" w15:restartNumberingAfterBreak="0">
    <w:nsid w:val="42A87324"/>
    <w:multiLevelType w:val="hybridMultilevel"/>
    <w:tmpl w:val="61C2B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2DA663A"/>
    <w:multiLevelType w:val="hybridMultilevel"/>
    <w:tmpl w:val="EFE2777A"/>
    <w:lvl w:ilvl="0" w:tplc="75A255F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C02C2D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ED0EC6C4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EA24255C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ABD2469C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162E7B4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9FC4988E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BC68052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F96EA0A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2" w15:restartNumberingAfterBreak="0">
    <w:nsid w:val="44826D5D"/>
    <w:multiLevelType w:val="hybridMultilevel"/>
    <w:tmpl w:val="CA361B80"/>
    <w:lvl w:ilvl="0" w:tplc="99A284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5D415C1"/>
    <w:multiLevelType w:val="hybridMultilevel"/>
    <w:tmpl w:val="613CC22C"/>
    <w:lvl w:ilvl="0" w:tplc="6078731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52CA394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E34BD2E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DDA98B8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71E84740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D2A246B0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C286DD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67803236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A2341600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4" w15:restartNumberingAfterBreak="0">
    <w:nsid w:val="46171E89"/>
    <w:multiLevelType w:val="hybridMultilevel"/>
    <w:tmpl w:val="3528A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6491E5D"/>
    <w:multiLevelType w:val="hybridMultilevel"/>
    <w:tmpl w:val="0DA493DA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6" w15:restartNumberingAfterBreak="0">
    <w:nsid w:val="4C78530D"/>
    <w:multiLevelType w:val="hybridMultilevel"/>
    <w:tmpl w:val="4802EA3C"/>
    <w:lvl w:ilvl="0" w:tplc="08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7" w15:restartNumberingAfterBreak="0">
    <w:nsid w:val="4CD413C7"/>
    <w:multiLevelType w:val="hybridMultilevel"/>
    <w:tmpl w:val="DC1241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8" w15:restartNumberingAfterBreak="0">
    <w:nsid w:val="51F034FD"/>
    <w:multiLevelType w:val="hybridMultilevel"/>
    <w:tmpl w:val="3DE29C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9" w15:restartNumberingAfterBreak="0">
    <w:nsid w:val="51F9082C"/>
    <w:multiLevelType w:val="multilevel"/>
    <w:tmpl w:val="E0129CB0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b/>
        <w:sz w:val="24"/>
      </w:rPr>
    </w:lvl>
    <w:lvl w:ilvl="1">
      <w:start w:val="1"/>
      <w:numFmt w:val="decimal"/>
      <w:suff w:val="nothing"/>
      <w:lvlText w:val="%1.%2."/>
      <w:lvlJc w:val="left"/>
      <w:pPr>
        <w:ind w:left="360" w:firstLine="0"/>
      </w:pPr>
      <w:rPr>
        <w:rFonts w:hint="default"/>
        <w:sz w:val="24"/>
      </w:rPr>
    </w:lvl>
    <w:lvl w:ilvl="2">
      <w:start w:val="1"/>
      <w:numFmt w:val="decimal"/>
      <w:suff w:val="nothing"/>
      <w:lvlText w:val="%1.%2.%3.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3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</w:abstractNum>
  <w:abstractNum w:abstractNumId="70" w15:restartNumberingAfterBreak="0">
    <w:nsid w:val="5364727B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1" w15:restartNumberingAfterBreak="0">
    <w:nsid w:val="54FA5080"/>
    <w:multiLevelType w:val="hybridMultilevel"/>
    <w:tmpl w:val="FE2A40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55056238"/>
    <w:multiLevelType w:val="hybridMultilevel"/>
    <w:tmpl w:val="711CC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85A2E0D"/>
    <w:multiLevelType w:val="hybridMultilevel"/>
    <w:tmpl w:val="0C2AE3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FAA36DD"/>
    <w:multiLevelType w:val="hybridMultilevel"/>
    <w:tmpl w:val="FCE6A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542545A"/>
    <w:multiLevelType w:val="hybridMultilevel"/>
    <w:tmpl w:val="DAF6CE8A"/>
    <w:lvl w:ilvl="0" w:tplc="0C0A000B">
      <w:start w:val="1"/>
      <w:numFmt w:val="decimal"/>
      <w:pStyle w:val="Estilo2"/>
      <w:lvlText w:val="6.%1"/>
      <w:lvlJc w:val="left"/>
      <w:pPr>
        <w:ind w:left="1077" w:hanging="360"/>
      </w:pPr>
      <w:rPr>
        <w:rFonts w:hint="default"/>
      </w:rPr>
    </w:lvl>
    <w:lvl w:ilvl="1" w:tplc="0C0A0003" w:tentative="1">
      <w:start w:val="1"/>
      <w:numFmt w:val="lowerLetter"/>
      <w:lvlText w:val="%2."/>
      <w:lvlJc w:val="left"/>
      <w:pPr>
        <w:ind w:left="1797" w:hanging="360"/>
      </w:pPr>
    </w:lvl>
    <w:lvl w:ilvl="2" w:tplc="0C0A0005" w:tentative="1">
      <w:start w:val="1"/>
      <w:numFmt w:val="lowerRoman"/>
      <w:lvlText w:val="%3."/>
      <w:lvlJc w:val="right"/>
      <w:pPr>
        <w:ind w:left="2517" w:hanging="180"/>
      </w:pPr>
    </w:lvl>
    <w:lvl w:ilvl="3" w:tplc="0C0A0001" w:tentative="1">
      <w:start w:val="1"/>
      <w:numFmt w:val="decimal"/>
      <w:lvlText w:val="%4."/>
      <w:lvlJc w:val="left"/>
      <w:pPr>
        <w:ind w:left="3237" w:hanging="360"/>
      </w:pPr>
    </w:lvl>
    <w:lvl w:ilvl="4" w:tplc="0C0A0003" w:tentative="1">
      <w:start w:val="1"/>
      <w:numFmt w:val="lowerLetter"/>
      <w:lvlText w:val="%5."/>
      <w:lvlJc w:val="left"/>
      <w:pPr>
        <w:ind w:left="3957" w:hanging="360"/>
      </w:pPr>
    </w:lvl>
    <w:lvl w:ilvl="5" w:tplc="0C0A0005" w:tentative="1">
      <w:start w:val="1"/>
      <w:numFmt w:val="lowerRoman"/>
      <w:lvlText w:val="%6."/>
      <w:lvlJc w:val="right"/>
      <w:pPr>
        <w:ind w:left="4677" w:hanging="180"/>
      </w:pPr>
    </w:lvl>
    <w:lvl w:ilvl="6" w:tplc="0C0A0001" w:tentative="1">
      <w:start w:val="1"/>
      <w:numFmt w:val="decimal"/>
      <w:lvlText w:val="%7."/>
      <w:lvlJc w:val="left"/>
      <w:pPr>
        <w:ind w:left="5397" w:hanging="360"/>
      </w:pPr>
    </w:lvl>
    <w:lvl w:ilvl="7" w:tplc="0C0A0003" w:tentative="1">
      <w:start w:val="1"/>
      <w:numFmt w:val="lowerLetter"/>
      <w:lvlText w:val="%8."/>
      <w:lvlJc w:val="left"/>
      <w:pPr>
        <w:ind w:left="6117" w:hanging="360"/>
      </w:pPr>
    </w:lvl>
    <w:lvl w:ilvl="8" w:tplc="0C0A0005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6" w15:restartNumberingAfterBreak="0">
    <w:nsid w:val="6A034866"/>
    <w:multiLevelType w:val="hybridMultilevel"/>
    <w:tmpl w:val="FD7AB90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7" w15:restartNumberingAfterBreak="0">
    <w:nsid w:val="6A737AAC"/>
    <w:multiLevelType w:val="hybridMultilevel"/>
    <w:tmpl w:val="CC206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AB43D18"/>
    <w:multiLevelType w:val="hybridMultilevel"/>
    <w:tmpl w:val="10FC1062"/>
    <w:lvl w:ilvl="0" w:tplc="540A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C36171A"/>
    <w:multiLevelType w:val="multilevel"/>
    <w:tmpl w:val="C946129E"/>
    <w:lvl w:ilvl="0">
      <w:start w:val="1"/>
      <w:numFmt w:val="lowerLetter"/>
      <w:lvlText w:val="%1."/>
      <w:lvlJc w:val="left"/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80" w15:restartNumberingAfterBreak="0">
    <w:nsid w:val="6D0076A8"/>
    <w:multiLevelType w:val="multilevel"/>
    <w:tmpl w:val="C3120224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1" w15:restartNumberingAfterBreak="0">
    <w:nsid w:val="701E7A0B"/>
    <w:multiLevelType w:val="hybridMultilevel"/>
    <w:tmpl w:val="F2E84620"/>
    <w:lvl w:ilvl="0" w:tplc="0C0A000D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0886367"/>
    <w:multiLevelType w:val="hybridMultilevel"/>
    <w:tmpl w:val="6D2EED2C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3" w15:restartNumberingAfterBreak="0">
    <w:nsid w:val="712314BD"/>
    <w:multiLevelType w:val="hybridMultilevel"/>
    <w:tmpl w:val="B90C8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23E0F7E"/>
    <w:multiLevelType w:val="hybridMultilevel"/>
    <w:tmpl w:val="95602B28"/>
    <w:lvl w:ilvl="0" w:tplc="0C0A000B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5" w15:restartNumberingAfterBreak="0">
    <w:nsid w:val="733E541E"/>
    <w:multiLevelType w:val="hybridMultilevel"/>
    <w:tmpl w:val="6456AF74"/>
    <w:lvl w:ilvl="0" w:tplc="0C0A0001">
      <w:start w:val="1"/>
      <w:numFmt w:val="decimal"/>
      <w:lvlText w:val="%1."/>
      <w:lvlJc w:val="left"/>
      <w:pPr>
        <w:ind w:left="502" w:hanging="360"/>
      </w:pPr>
    </w:lvl>
    <w:lvl w:ilvl="1" w:tplc="0C0A0003" w:tentative="1">
      <w:start w:val="1"/>
      <w:numFmt w:val="lowerLetter"/>
      <w:lvlText w:val="%2."/>
      <w:lvlJc w:val="left"/>
      <w:pPr>
        <w:ind w:left="1222" w:hanging="360"/>
      </w:pPr>
    </w:lvl>
    <w:lvl w:ilvl="2" w:tplc="0C0A0005" w:tentative="1">
      <w:start w:val="1"/>
      <w:numFmt w:val="lowerRoman"/>
      <w:lvlText w:val="%3."/>
      <w:lvlJc w:val="right"/>
      <w:pPr>
        <w:ind w:left="1942" w:hanging="180"/>
      </w:pPr>
    </w:lvl>
    <w:lvl w:ilvl="3" w:tplc="0C0A0001" w:tentative="1">
      <w:start w:val="1"/>
      <w:numFmt w:val="decimal"/>
      <w:lvlText w:val="%4."/>
      <w:lvlJc w:val="left"/>
      <w:pPr>
        <w:ind w:left="2662" w:hanging="360"/>
      </w:pPr>
    </w:lvl>
    <w:lvl w:ilvl="4" w:tplc="0C0A0003" w:tentative="1">
      <w:start w:val="1"/>
      <w:numFmt w:val="lowerLetter"/>
      <w:lvlText w:val="%5."/>
      <w:lvlJc w:val="left"/>
      <w:pPr>
        <w:ind w:left="3382" w:hanging="360"/>
      </w:pPr>
    </w:lvl>
    <w:lvl w:ilvl="5" w:tplc="0C0A0005" w:tentative="1">
      <w:start w:val="1"/>
      <w:numFmt w:val="lowerRoman"/>
      <w:lvlText w:val="%6."/>
      <w:lvlJc w:val="right"/>
      <w:pPr>
        <w:ind w:left="4102" w:hanging="180"/>
      </w:pPr>
    </w:lvl>
    <w:lvl w:ilvl="6" w:tplc="0C0A0001" w:tentative="1">
      <w:start w:val="1"/>
      <w:numFmt w:val="decimal"/>
      <w:lvlText w:val="%7."/>
      <w:lvlJc w:val="left"/>
      <w:pPr>
        <w:ind w:left="4822" w:hanging="360"/>
      </w:pPr>
    </w:lvl>
    <w:lvl w:ilvl="7" w:tplc="0C0A0003" w:tentative="1">
      <w:start w:val="1"/>
      <w:numFmt w:val="lowerLetter"/>
      <w:lvlText w:val="%8."/>
      <w:lvlJc w:val="left"/>
      <w:pPr>
        <w:ind w:left="5542" w:hanging="360"/>
      </w:pPr>
    </w:lvl>
    <w:lvl w:ilvl="8" w:tplc="0C0A0005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6" w15:restartNumberingAfterBreak="0">
    <w:nsid w:val="751212AC"/>
    <w:multiLevelType w:val="hybridMultilevel"/>
    <w:tmpl w:val="E878E49E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7" w15:restartNumberingAfterBreak="0">
    <w:nsid w:val="75341662"/>
    <w:multiLevelType w:val="hybridMultilevel"/>
    <w:tmpl w:val="C10C8EC0"/>
    <w:lvl w:ilvl="0" w:tplc="0C0A000F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8" w15:restartNumberingAfterBreak="0">
    <w:nsid w:val="770A0350"/>
    <w:multiLevelType w:val="hybridMultilevel"/>
    <w:tmpl w:val="56DCCB5A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9" w15:restartNumberingAfterBreak="0">
    <w:nsid w:val="77467A55"/>
    <w:multiLevelType w:val="hybridMultilevel"/>
    <w:tmpl w:val="C324B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87D1D54"/>
    <w:multiLevelType w:val="hybridMultilevel"/>
    <w:tmpl w:val="AF828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89E0DE6"/>
    <w:multiLevelType w:val="hybridMultilevel"/>
    <w:tmpl w:val="AABC5B8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2" w15:restartNumberingAfterBreak="0">
    <w:nsid w:val="7E8B7BCF"/>
    <w:multiLevelType w:val="hybridMultilevel"/>
    <w:tmpl w:val="2110E1A8"/>
    <w:lvl w:ilvl="0" w:tplc="0C0A0019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7"/>
  </w:num>
  <w:num w:numId="3">
    <w:abstractNumId w:val="57"/>
  </w:num>
  <w:num w:numId="4">
    <w:abstractNumId w:val="78"/>
  </w:num>
  <w:num w:numId="5">
    <w:abstractNumId w:val="83"/>
  </w:num>
  <w:num w:numId="6">
    <w:abstractNumId w:val="45"/>
  </w:num>
  <w:num w:numId="7">
    <w:abstractNumId w:val="46"/>
  </w:num>
  <w:num w:numId="8">
    <w:abstractNumId w:val="79"/>
  </w:num>
  <w:num w:numId="9">
    <w:abstractNumId w:val="75"/>
  </w:num>
  <w:num w:numId="10">
    <w:abstractNumId w:val="82"/>
  </w:num>
  <w:num w:numId="11">
    <w:abstractNumId w:val="91"/>
  </w:num>
  <w:num w:numId="12">
    <w:abstractNumId w:val="67"/>
  </w:num>
  <w:num w:numId="13">
    <w:abstractNumId w:val="68"/>
  </w:num>
  <w:num w:numId="14">
    <w:abstractNumId w:val="85"/>
  </w:num>
  <w:num w:numId="15">
    <w:abstractNumId w:val="61"/>
  </w:num>
  <w:num w:numId="16">
    <w:abstractNumId w:val="43"/>
  </w:num>
  <w:num w:numId="17">
    <w:abstractNumId w:val="52"/>
  </w:num>
  <w:num w:numId="18">
    <w:abstractNumId w:val="87"/>
  </w:num>
  <w:num w:numId="19">
    <w:abstractNumId w:val="72"/>
  </w:num>
  <w:num w:numId="20">
    <w:abstractNumId w:val="54"/>
  </w:num>
  <w:num w:numId="21">
    <w:abstractNumId w:val="40"/>
  </w:num>
  <w:num w:numId="22">
    <w:abstractNumId w:val="63"/>
  </w:num>
  <w:num w:numId="23">
    <w:abstractNumId w:val="44"/>
  </w:num>
  <w:num w:numId="24">
    <w:abstractNumId w:val="47"/>
  </w:num>
  <w:num w:numId="25">
    <w:abstractNumId w:val="65"/>
  </w:num>
  <w:num w:numId="26">
    <w:abstractNumId w:val="92"/>
  </w:num>
  <w:num w:numId="27">
    <w:abstractNumId w:val="84"/>
  </w:num>
  <w:num w:numId="28">
    <w:abstractNumId w:val="73"/>
  </w:num>
  <w:num w:numId="29">
    <w:abstractNumId w:val="81"/>
  </w:num>
  <w:num w:numId="30">
    <w:abstractNumId w:val="76"/>
  </w:num>
  <w:num w:numId="31">
    <w:abstractNumId w:val="50"/>
  </w:num>
  <w:num w:numId="32">
    <w:abstractNumId w:val="39"/>
  </w:num>
  <w:num w:numId="33">
    <w:abstractNumId w:val="86"/>
  </w:num>
  <w:num w:numId="34">
    <w:abstractNumId w:val="88"/>
  </w:num>
  <w:num w:numId="35">
    <w:abstractNumId w:val="53"/>
  </w:num>
  <w:num w:numId="36">
    <w:abstractNumId w:val="59"/>
  </w:num>
  <w:num w:numId="37">
    <w:abstractNumId w:val="74"/>
  </w:num>
  <w:num w:numId="38">
    <w:abstractNumId w:val="56"/>
  </w:num>
  <w:num w:numId="39">
    <w:abstractNumId w:val="49"/>
  </w:num>
  <w:num w:numId="40">
    <w:abstractNumId w:val="42"/>
  </w:num>
  <w:num w:numId="41">
    <w:abstractNumId w:val="90"/>
  </w:num>
  <w:num w:numId="42">
    <w:abstractNumId w:val="51"/>
  </w:num>
  <w:num w:numId="43">
    <w:abstractNumId w:val="64"/>
  </w:num>
  <w:num w:numId="44">
    <w:abstractNumId w:val="41"/>
  </w:num>
  <w:num w:numId="45">
    <w:abstractNumId w:val="55"/>
  </w:num>
  <w:num w:numId="46">
    <w:abstractNumId w:val="70"/>
  </w:num>
  <w:num w:numId="47">
    <w:abstractNumId w:val="62"/>
  </w:num>
  <w:num w:numId="48">
    <w:abstractNumId w:val="66"/>
  </w:num>
  <w:num w:numId="49">
    <w:abstractNumId w:val="77"/>
  </w:num>
  <w:num w:numId="50">
    <w:abstractNumId w:val="60"/>
  </w:num>
  <w:num w:numId="51">
    <w:abstractNumId w:val="38"/>
  </w:num>
  <w:num w:numId="52">
    <w:abstractNumId w:val="89"/>
  </w:num>
  <w:num w:numId="53">
    <w:abstractNumId w:val="48"/>
  </w:num>
  <w:num w:numId="54">
    <w:abstractNumId w:val="71"/>
  </w:num>
  <w:num w:numId="55">
    <w:abstractNumId w:val="58"/>
  </w:num>
  <w:num w:numId="56">
    <w:abstractNumId w:val="69"/>
  </w:num>
  <w:num w:numId="57">
    <w:abstractNumId w:val="80"/>
  </w:num>
  <w:num w:numId="5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E92"/>
    <w:rsid w:val="00000BDC"/>
    <w:rsid w:val="00000F62"/>
    <w:rsid w:val="000037E8"/>
    <w:rsid w:val="00015139"/>
    <w:rsid w:val="00016DC4"/>
    <w:rsid w:val="00020250"/>
    <w:rsid w:val="000227FF"/>
    <w:rsid w:val="00026D52"/>
    <w:rsid w:val="00026F58"/>
    <w:rsid w:val="0003124F"/>
    <w:rsid w:val="000319AA"/>
    <w:rsid w:val="00034225"/>
    <w:rsid w:val="00037CE5"/>
    <w:rsid w:val="00037EC2"/>
    <w:rsid w:val="00040C93"/>
    <w:rsid w:val="000460E7"/>
    <w:rsid w:val="00047674"/>
    <w:rsid w:val="00047981"/>
    <w:rsid w:val="000518D9"/>
    <w:rsid w:val="00072ED1"/>
    <w:rsid w:val="000737C0"/>
    <w:rsid w:val="00077F7C"/>
    <w:rsid w:val="000810BE"/>
    <w:rsid w:val="000859E0"/>
    <w:rsid w:val="00092260"/>
    <w:rsid w:val="000A0E52"/>
    <w:rsid w:val="000A7121"/>
    <w:rsid w:val="000B5557"/>
    <w:rsid w:val="000B6919"/>
    <w:rsid w:val="000C0B9F"/>
    <w:rsid w:val="000C0C59"/>
    <w:rsid w:val="000C1039"/>
    <w:rsid w:val="000C7E2D"/>
    <w:rsid w:val="000D549B"/>
    <w:rsid w:val="000E0244"/>
    <w:rsid w:val="000E2727"/>
    <w:rsid w:val="000E4568"/>
    <w:rsid w:val="000E6824"/>
    <w:rsid w:val="000E7810"/>
    <w:rsid w:val="000F47CF"/>
    <w:rsid w:val="000F6740"/>
    <w:rsid w:val="00106590"/>
    <w:rsid w:val="00126025"/>
    <w:rsid w:val="00126E26"/>
    <w:rsid w:val="0013362B"/>
    <w:rsid w:val="00133749"/>
    <w:rsid w:val="00135BD5"/>
    <w:rsid w:val="001368E9"/>
    <w:rsid w:val="001405D8"/>
    <w:rsid w:val="001444E4"/>
    <w:rsid w:val="001513BD"/>
    <w:rsid w:val="00152B94"/>
    <w:rsid w:val="00175A44"/>
    <w:rsid w:val="001801F8"/>
    <w:rsid w:val="00182BEF"/>
    <w:rsid w:val="0018352C"/>
    <w:rsid w:val="001912ED"/>
    <w:rsid w:val="001938A1"/>
    <w:rsid w:val="00194410"/>
    <w:rsid w:val="001A785B"/>
    <w:rsid w:val="001B096C"/>
    <w:rsid w:val="001C2B91"/>
    <w:rsid w:val="001C381C"/>
    <w:rsid w:val="001C478D"/>
    <w:rsid w:val="001C7119"/>
    <w:rsid w:val="001D06C9"/>
    <w:rsid w:val="001D7FDC"/>
    <w:rsid w:val="001E1D65"/>
    <w:rsid w:val="001E1F0B"/>
    <w:rsid w:val="001E4933"/>
    <w:rsid w:val="001E6C02"/>
    <w:rsid w:val="001F0E0F"/>
    <w:rsid w:val="001F20BC"/>
    <w:rsid w:val="001F3587"/>
    <w:rsid w:val="001F7694"/>
    <w:rsid w:val="001F7FDF"/>
    <w:rsid w:val="002011B7"/>
    <w:rsid w:val="002052F6"/>
    <w:rsid w:val="00221385"/>
    <w:rsid w:val="00226BA6"/>
    <w:rsid w:val="002319AA"/>
    <w:rsid w:val="00235CFB"/>
    <w:rsid w:val="00240978"/>
    <w:rsid w:val="0024215D"/>
    <w:rsid w:val="0024219C"/>
    <w:rsid w:val="00251C42"/>
    <w:rsid w:val="0025473F"/>
    <w:rsid w:val="00260FFF"/>
    <w:rsid w:val="00261758"/>
    <w:rsid w:val="00265843"/>
    <w:rsid w:val="002668F3"/>
    <w:rsid w:val="00273E24"/>
    <w:rsid w:val="00276517"/>
    <w:rsid w:val="002801F9"/>
    <w:rsid w:val="002813DD"/>
    <w:rsid w:val="00286065"/>
    <w:rsid w:val="002873A7"/>
    <w:rsid w:val="0029137F"/>
    <w:rsid w:val="00296C85"/>
    <w:rsid w:val="002A44F3"/>
    <w:rsid w:val="002A78F9"/>
    <w:rsid w:val="002B4743"/>
    <w:rsid w:val="002B7B83"/>
    <w:rsid w:val="002D15F2"/>
    <w:rsid w:val="002D49BF"/>
    <w:rsid w:val="002F0012"/>
    <w:rsid w:val="002F2478"/>
    <w:rsid w:val="002F7425"/>
    <w:rsid w:val="0030096E"/>
    <w:rsid w:val="00301F6A"/>
    <w:rsid w:val="00304CEA"/>
    <w:rsid w:val="003118FD"/>
    <w:rsid w:val="00321A9C"/>
    <w:rsid w:val="00334ACB"/>
    <w:rsid w:val="00334FAA"/>
    <w:rsid w:val="00341465"/>
    <w:rsid w:val="003437C9"/>
    <w:rsid w:val="0034714F"/>
    <w:rsid w:val="00355BE1"/>
    <w:rsid w:val="0035628E"/>
    <w:rsid w:val="00357CF1"/>
    <w:rsid w:val="00361246"/>
    <w:rsid w:val="00362BE3"/>
    <w:rsid w:val="00362BF3"/>
    <w:rsid w:val="00362C6E"/>
    <w:rsid w:val="003701A3"/>
    <w:rsid w:val="00370ABF"/>
    <w:rsid w:val="003757C3"/>
    <w:rsid w:val="00375FD6"/>
    <w:rsid w:val="00377612"/>
    <w:rsid w:val="00377F5B"/>
    <w:rsid w:val="003842A3"/>
    <w:rsid w:val="003A6913"/>
    <w:rsid w:val="003A6A62"/>
    <w:rsid w:val="003B515C"/>
    <w:rsid w:val="003C3A30"/>
    <w:rsid w:val="003C5237"/>
    <w:rsid w:val="003C778F"/>
    <w:rsid w:val="003C77A7"/>
    <w:rsid w:val="003D1BED"/>
    <w:rsid w:val="003D20A7"/>
    <w:rsid w:val="003D2F98"/>
    <w:rsid w:val="003D3579"/>
    <w:rsid w:val="003D389B"/>
    <w:rsid w:val="003E7B16"/>
    <w:rsid w:val="003F12DB"/>
    <w:rsid w:val="003F3134"/>
    <w:rsid w:val="003F5788"/>
    <w:rsid w:val="003F59E9"/>
    <w:rsid w:val="00403035"/>
    <w:rsid w:val="00403581"/>
    <w:rsid w:val="004044F4"/>
    <w:rsid w:val="00415243"/>
    <w:rsid w:val="00416C77"/>
    <w:rsid w:val="004209D3"/>
    <w:rsid w:val="004278C1"/>
    <w:rsid w:val="00430822"/>
    <w:rsid w:val="00432F64"/>
    <w:rsid w:val="00434487"/>
    <w:rsid w:val="00441154"/>
    <w:rsid w:val="00446A13"/>
    <w:rsid w:val="0045174A"/>
    <w:rsid w:val="00453934"/>
    <w:rsid w:val="00456B65"/>
    <w:rsid w:val="00462734"/>
    <w:rsid w:val="00464294"/>
    <w:rsid w:val="00464DCE"/>
    <w:rsid w:val="0047285F"/>
    <w:rsid w:val="00474C65"/>
    <w:rsid w:val="00476841"/>
    <w:rsid w:val="00476EE0"/>
    <w:rsid w:val="0048352E"/>
    <w:rsid w:val="00484CB1"/>
    <w:rsid w:val="00492F07"/>
    <w:rsid w:val="004A2ACD"/>
    <w:rsid w:val="004A42B3"/>
    <w:rsid w:val="004A549D"/>
    <w:rsid w:val="004B09BD"/>
    <w:rsid w:val="004B1D8D"/>
    <w:rsid w:val="004B3233"/>
    <w:rsid w:val="004B7FF5"/>
    <w:rsid w:val="004C0094"/>
    <w:rsid w:val="004C3450"/>
    <w:rsid w:val="004C5928"/>
    <w:rsid w:val="004C62A9"/>
    <w:rsid w:val="004C7BBD"/>
    <w:rsid w:val="004C7EE3"/>
    <w:rsid w:val="004E565B"/>
    <w:rsid w:val="004F127E"/>
    <w:rsid w:val="004F3C2F"/>
    <w:rsid w:val="004F52FC"/>
    <w:rsid w:val="004F7285"/>
    <w:rsid w:val="004F73B8"/>
    <w:rsid w:val="004F7B01"/>
    <w:rsid w:val="00500E1A"/>
    <w:rsid w:val="00506F88"/>
    <w:rsid w:val="00516F23"/>
    <w:rsid w:val="005464A4"/>
    <w:rsid w:val="00547FD8"/>
    <w:rsid w:val="00547FFC"/>
    <w:rsid w:val="00550695"/>
    <w:rsid w:val="00554A37"/>
    <w:rsid w:val="005556E2"/>
    <w:rsid w:val="00555E90"/>
    <w:rsid w:val="0055631D"/>
    <w:rsid w:val="00562990"/>
    <w:rsid w:val="00567EE2"/>
    <w:rsid w:val="0057325D"/>
    <w:rsid w:val="00590915"/>
    <w:rsid w:val="005910BE"/>
    <w:rsid w:val="00594F17"/>
    <w:rsid w:val="00596A0D"/>
    <w:rsid w:val="005975B7"/>
    <w:rsid w:val="005A3B65"/>
    <w:rsid w:val="005A6C23"/>
    <w:rsid w:val="005B2ACE"/>
    <w:rsid w:val="005B2C45"/>
    <w:rsid w:val="005B3499"/>
    <w:rsid w:val="005B4B8B"/>
    <w:rsid w:val="005B6F9C"/>
    <w:rsid w:val="005C0E23"/>
    <w:rsid w:val="005D1FDD"/>
    <w:rsid w:val="005D34CA"/>
    <w:rsid w:val="005D61D9"/>
    <w:rsid w:val="005E03E4"/>
    <w:rsid w:val="005E4832"/>
    <w:rsid w:val="005F26B9"/>
    <w:rsid w:val="0060570B"/>
    <w:rsid w:val="00607559"/>
    <w:rsid w:val="006078B7"/>
    <w:rsid w:val="00615346"/>
    <w:rsid w:val="0062035E"/>
    <w:rsid w:val="00620908"/>
    <w:rsid w:val="00621962"/>
    <w:rsid w:val="00623D91"/>
    <w:rsid w:val="00623F45"/>
    <w:rsid w:val="00624000"/>
    <w:rsid w:val="00624F22"/>
    <w:rsid w:val="00625890"/>
    <w:rsid w:val="00633EA7"/>
    <w:rsid w:val="00644075"/>
    <w:rsid w:val="006444F3"/>
    <w:rsid w:val="00651E32"/>
    <w:rsid w:val="00652CDF"/>
    <w:rsid w:val="006542AC"/>
    <w:rsid w:val="00655CEE"/>
    <w:rsid w:val="006608A2"/>
    <w:rsid w:val="006627B8"/>
    <w:rsid w:val="0066343E"/>
    <w:rsid w:val="00663A98"/>
    <w:rsid w:val="00670899"/>
    <w:rsid w:val="00672002"/>
    <w:rsid w:val="00672F27"/>
    <w:rsid w:val="00673244"/>
    <w:rsid w:val="0068377A"/>
    <w:rsid w:val="006877FC"/>
    <w:rsid w:val="006901BE"/>
    <w:rsid w:val="006A4BB9"/>
    <w:rsid w:val="006B6130"/>
    <w:rsid w:val="006C1BE1"/>
    <w:rsid w:val="006C37F8"/>
    <w:rsid w:val="006C6982"/>
    <w:rsid w:val="006D3BCE"/>
    <w:rsid w:val="006D76B5"/>
    <w:rsid w:val="006E0AE5"/>
    <w:rsid w:val="006E0FE1"/>
    <w:rsid w:val="006E1374"/>
    <w:rsid w:val="006E41DE"/>
    <w:rsid w:val="006F0B60"/>
    <w:rsid w:val="006F1ED4"/>
    <w:rsid w:val="006F7ECE"/>
    <w:rsid w:val="00702032"/>
    <w:rsid w:val="00703521"/>
    <w:rsid w:val="0070675E"/>
    <w:rsid w:val="007070EE"/>
    <w:rsid w:val="00717543"/>
    <w:rsid w:val="00720737"/>
    <w:rsid w:val="0072183A"/>
    <w:rsid w:val="00725C99"/>
    <w:rsid w:val="007278F5"/>
    <w:rsid w:val="00747172"/>
    <w:rsid w:val="00747176"/>
    <w:rsid w:val="007508C5"/>
    <w:rsid w:val="00752AA6"/>
    <w:rsid w:val="00752C1A"/>
    <w:rsid w:val="00755BBC"/>
    <w:rsid w:val="007579D7"/>
    <w:rsid w:val="00760879"/>
    <w:rsid w:val="00760D3D"/>
    <w:rsid w:val="0076363E"/>
    <w:rsid w:val="00771022"/>
    <w:rsid w:val="007730B4"/>
    <w:rsid w:val="00774509"/>
    <w:rsid w:val="00780BCC"/>
    <w:rsid w:val="00780DE5"/>
    <w:rsid w:val="00780ECE"/>
    <w:rsid w:val="007916F8"/>
    <w:rsid w:val="007A32D4"/>
    <w:rsid w:val="007A3E95"/>
    <w:rsid w:val="007A6FD2"/>
    <w:rsid w:val="007B0B82"/>
    <w:rsid w:val="007B3BF4"/>
    <w:rsid w:val="007D1E0A"/>
    <w:rsid w:val="007D3C62"/>
    <w:rsid w:val="007D7B5F"/>
    <w:rsid w:val="007E4047"/>
    <w:rsid w:val="007E5752"/>
    <w:rsid w:val="007E5CB8"/>
    <w:rsid w:val="007E7134"/>
    <w:rsid w:val="007F0615"/>
    <w:rsid w:val="008068B3"/>
    <w:rsid w:val="00814B2E"/>
    <w:rsid w:val="00815D1E"/>
    <w:rsid w:val="0082574F"/>
    <w:rsid w:val="00833848"/>
    <w:rsid w:val="00837C00"/>
    <w:rsid w:val="00841A41"/>
    <w:rsid w:val="00842531"/>
    <w:rsid w:val="00850AFD"/>
    <w:rsid w:val="0085141E"/>
    <w:rsid w:val="0085561A"/>
    <w:rsid w:val="00860004"/>
    <w:rsid w:val="00863830"/>
    <w:rsid w:val="00864526"/>
    <w:rsid w:val="0086698A"/>
    <w:rsid w:val="00870784"/>
    <w:rsid w:val="00876F88"/>
    <w:rsid w:val="00880F1F"/>
    <w:rsid w:val="00885135"/>
    <w:rsid w:val="00885F05"/>
    <w:rsid w:val="0089412E"/>
    <w:rsid w:val="0089631D"/>
    <w:rsid w:val="008B1582"/>
    <w:rsid w:val="008B3080"/>
    <w:rsid w:val="008B70A9"/>
    <w:rsid w:val="008D2F88"/>
    <w:rsid w:val="008D7204"/>
    <w:rsid w:val="008D72BE"/>
    <w:rsid w:val="008E172D"/>
    <w:rsid w:val="008E3ABE"/>
    <w:rsid w:val="008E4298"/>
    <w:rsid w:val="008E4BFC"/>
    <w:rsid w:val="008F0BB6"/>
    <w:rsid w:val="008F225B"/>
    <w:rsid w:val="008F3BB9"/>
    <w:rsid w:val="008F7DE1"/>
    <w:rsid w:val="00900D99"/>
    <w:rsid w:val="00905A84"/>
    <w:rsid w:val="00910F00"/>
    <w:rsid w:val="009168DA"/>
    <w:rsid w:val="0092086E"/>
    <w:rsid w:val="00920F64"/>
    <w:rsid w:val="0092131B"/>
    <w:rsid w:val="0093074C"/>
    <w:rsid w:val="0093257A"/>
    <w:rsid w:val="00935816"/>
    <w:rsid w:val="00936232"/>
    <w:rsid w:val="009364BC"/>
    <w:rsid w:val="0094624F"/>
    <w:rsid w:val="009515A3"/>
    <w:rsid w:val="00952B35"/>
    <w:rsid w:val="00953004"/>
    <w:rsid w:val="0095340D"/>
    <w:rsid w:val="00953A99"/>
    <w:rsid w:val="00960C7B"/>
    <w:rsid w:val="00960C94"/>
    <w:rsid w:val="0096655C"/>
    <w:rsid w:val="00966E14"/>
    <w:rsid w:val="00972DCC"/>
    <w:rsid w:val="0098306C"/>
    <w:rsid w:val="00984274"/>
    <w:rsid w:val="0098496B"/>
    <w:rsid w:val="00987969"/>
    <w:rsid w:val="00993107"/>
    <w:rsid w:val="00993EED"/>
    <w:rsid w:val="00996102"/>
    <w:rsid w:val="009A2633"/>
    <w:rsid w:val="009A3392"/>
    <w:rsid w:val="009B4A46"/>
    <w:rsid w:val="009B7152"/>
    <w:rsid w:val="009C1007"/>
    <w:rsid w:val="009C1895"/>
    <w:rsid w:val="009C57E2"/>
    <w:rsid w:val="009D0295"/>
    <w:rsid w:val="009D128A"/>
    <w:rsid w:val="009D4D3C"/>
    <w:rsid w:val="009D7427"/>
    <w:rsid w:val="009E169F"/>
    <w:rsid w:val="009E4E54"/>
    <w:rsid w:val="009E611F"/>
    <w:rsid w:val="009F5BDD"/>
    <w:rsid w:val="00A03B98"/>
    <w:rsid w:val="00A132A3"/>
    <w:rsid w:val="00A17541"/>
    <w:rsid w:val="00A223FF"/>
    <w:rsid w:val="00A2733E"/>
    <w:rsid w:val="00A27FE6"/>
    <w:rsid w:val="00A30414"/>
    <w:rsid w:val="00A31640"/>
    <w:rsid w:val="00A34497"/>
    <w:rsid w:val="00A34541"/>
    <w:rsid w:val="00A4002E"/>
    <w:rsid w:val="00A43939"/>
    <w:rsid w:val="00A46316"/>
    <w:rsid w:val="00A52370"/>
    <w:rsid w:val="00A55C45"/>
    <w:rsid w:val="00A5660C"/>
    <w:rsid w:val="00A57CEB"/>
    <w:rsid w:val="00A615F0"/>
    <w:rsid w:val="00A629C6"/>
    <w:rsid w:val="00A62B41"/>
    <w:rsid w:val="00A6551A"/>
    <w:rsid w:val="00A67688"/>
    <w:rsid w:val="00A72374"/>
    <w:rsid w:val="00A73BEE"/>
    <w:rsid w:val="00A839D9"/>
    <w:rsid w:val="00A875AC"/>
    <w:rsid w:val="00A9428C"/>
    <w:rsid w:val="00AA5682"/>
    <w:rsid w:val="00AB3915"/>
    <w:rsid w:val="00AC146A"/>
    <w:rsid w:val="00AC2438"/>
    <w:rsid w:val="00AC3BB2"/>
    <w:rsid w:val="00AC4378"/>
    <w:rsid w:val="00AD0963"/>
    <w:rsid w:val="00AD099F"/>
    <w:rsid w:val="00AD0E0E"/>
    <w:rsid w:val="00AD5E21"/>
    <w:rsid w:val="00AE3E91"/>
    <w:rsid w:val="00AE562F"/>
    <w:rsid w:val="00AE6DAD"/>
    <w:rsid w:val="00AE7A51"/>
    <w:rsid w:val="00AF5836"/>
    <w:rsid w:val="00B10557"/>
    <w:rsid w:val="00B21D8E"/>
    <w:rsid w:val="00B2580E"/>
    <w:rsid w:val="00B25E27"/>
    <w:rsid w:val="00B262D8"/>
    <w:rsid w:val="00B3082A"/>
    <w:rsid w:val="00B36C03"/>
    <w:rsid w:val="00B41AA0"/>
    <w:rsid w:val="00B42192"/>
    <w:rsid w:val="00B50A16"/>
    <w:rsid w:val="00B52FD3"/>
    <w:rsid w:val="00B57D93"/>
    <w:rsid w:val="00B71189"/>
    <w:rsid w:val="00B72C0A"/>
    <w:rsid w:val="00B74854"/>
    <w:rsid w:val="00B77B4C"/>
    <w:rsid w:val="00B82939"/>
    <w:rsid w:val="00B82A40"/>
    <w:rsid w:val="00B832E6"/>
    <w:rsid w:val="00B833E7"/>
    <w:rsid w:val="00B86074"/>
    <w:rsid w:val="00B91081"/>
    <w:rsid w:val="00B93E02"/>
    <w:rsid w:val="00BA042D"/>
    <w:rsid w:val="00BA3102"/>
    <w:rsid w:val="00BA768B"/>
    <w:rsid w:val="00BA773C"/>
    <w:rsid w:val="00BA7F5C"/>
    <w:rsid w:val="00BB46DB"/>
    <w:rsid w:val="00BC3DA3"/>
    <w:rsid w:val="00BC62AE"/>
    <w:rsid w:val="00BD26EF"/>
    <w:rsid w:val="00C10310"/>
    <w:rsid w:val="00C10F6F"/>
    <w:rsid w:val="00C12151"/>
    <w:rsid w:val="00C17832"/>
    <w:rsid w:val="00C25D8C"/>
    <w:rsid w:val="00C26228"/>
    <w:rsid w:val="00C33F75"/>
    <w:rsid w:val="00C5360E"/>
    <w:rsid w:val="00C53B8E"/>
    <w:rsid w:val="00C56873"/>
    <w:rsid w:val="00C60367"/>
    <w:rsid w:val="00C66CCB"/>
    <w:rsid w:val="00C772EB"/>
    <w:rsid w:val="00C82889"/>
    <w:rsid w:val="00C82A77"/>
    <w:rsid w:val="00C8560A"/>
    <w:rsid w:val="00C87113"/>
    <w:rsid w:val="00C90C37"/>
    <w:rsid w:val="00C96CBB"/>
    <w:rsid w:val="00CA68AD"/>
    <w:rsid w:val="00CB4350"/>
    <w:rsid w:val="00CB7D13"/>
    <w:rsid w:val="00CD2FB7"/>
    <w:rsid w:val="00CD369A"/>
    <w:rsid w:val="00CD575E"/>
    <w:rsid w:val="00CD65AD"/>
    <w:rsid w:val="00CD6FC5"/>
    <w:rsid w:val="00CD7FE5"/>
    <w:rsid w:val="00CE1F61"/>
    <w:rsid w:val="00CE4E31"/>
    <w:rsid w:val="00CE5F54"/>
    <w:rsid w:val="00CE6750"/>
    <w:rsid w:val="00CF0828"/>
    <w:rsid w:val="00CF11CB"/>
    <w:rsid w:val="00CF16E6"/>
    <w:rsid w:val="00CF1F7F"/>
    <w:rsid w:val="00CF40C3"/>
    <w:rsid w:val="00CF44CA"/>
    <w:rsid w:val="00CF6369"/>
    <w:rsid w:val="00D00366"/>
    <w:rsid w:val="00D01812"/>
    <w:rsid w:val="00D02559"/>
    <w:rsid w:val="00D03489"/>
    <w:rsid w:val="00D06216"/>
    <w:rsid w:val="00D06CC5"/>
    <w:rsid w:val="00D232DB"/>
    <w:rsid w:val="00D24A87"/>
    <w:rsid w:val="00D25922"/>
    <w:rsid w:val="00D27604"/>
    <w:rsid w:val="00D27D57"/>
    <w:rsid w:val="00D31C75"/>
    <w:rsid w:val="00D3265E"/>
    <w:rsid w:val="00D40C27"/>
    <w:rsid w:val="00D41CDE"/>
    <w:rsid w:val="00D472D1"/>
    <w:rsid w:val="00D5193A"/>
    <w:rsid w:val="00D525A1"/>
    <w:rsid w:val="00D53F13"/>
    <w:rsid w:val="00D63C36"/>
    <w:rsid w:val="00D63F10"/>
    <w:rsid w:val="00D82000"/>
    <w:rsid w:val="00D82CA8"/>
    <w:rsid w:val="00D91414"/>
    <w:rsid w:val="00D96B01"/>
    <w:rsid w:val="00DB11AE"/>
    <w:rsid w:val="00DB79EB"/>
    <w:rsid w:val="00DC23CA"/>
    <w:rsid w:val="00DC29F1"/>
    <w:rsid w:val="00DC6378"/>
    <w:rsid w:val="00DD52B7"/>
    <w:rsid w:val="00DD61A9"/>
    <w:rsid w:val="00DD7E36"/>
    <w:rsid w:val="00DF1060"/>
    <w:rsid w:val="00DF4477"/>
    <w:rsid w:val="00DF4556"/>
    <w:rsid w:val="00DF4A04"/>
    <w:rsid w:val="00DF744B"/>
    <w:rsid w:val="00E00DF9"/>
    <w:rsid w:val="00E03A42"/>
    <w:rsid w:val="00E040AF"/>
    <w:rsid w:val="00E06700"/>
    <w:rsid w:val="00E10B36"/>
    <w:rsid w:val="00E131A9"/>
    <w:rsid w:val="00E14A21"/>
    <w:rsid w:val="00E17922"/>
    <w:rsid w:val="00E2716A"/>
    <w:rsid w:val="00E27422"/>
    <w:rsid w:val="00E3209B"/>
    <w:rsid w:val="00E347B1"/>
    <w:rsid w:val="00E42A7F"/>
    <w:rsid w:val="00E434A1"/>
    <w:rsid w:val="00E4754B"/>
    <w:rsid w:val="00E51ED8"/>
    <w:rsid w:val="00E5753E"/>
    <w:rsid w:val="00E62ADD"/>
    <w:rsid w:val="00E646EB"/>
    <w:rsid w:val="00E65E30"/>
    <w:rsid w:val="00E7076E"/>
    <w:rsid w:val="00E73EF7"/>
    <w:rsid w:val="00E87E2E"/>
    <w:rsid w:val="00E912F2"/>
    <w:rsid w:val="00E963D3"/>
    <w:rsid w:val="00EA3C61"/>
    <w:rsid w:val="00EB10A9"/>
    <w:rsid w:val="00EB6848"/>
    <w:rsid w:val="00EC2E35"/>
    <w:rsid w:val="00ED2705"/>
    <w:rsid w:val="00ED4A2F"/>
    <w:rsid w:val="00ED7917"/>
    <w:rsid w:val="00EE35FC"/>
    <w:rsid w:val="00EE4426"/>
    <w:rsid w:val="00EE4A5C"/>
    <w:rsid w:val="00EF5A4E"/>
    <w:rsid w:val="00EF6575"/>
    <w:rsid w:val="00F006B1"/>
    <w:rsid w:val="00F0140E"/>
    <w:rsid w:val="00F021A1"/>
    <w:rsid w:val="00F11788"/>
    <w:rsid w:val="00F135E4"/>
    <w:rsid w:val="00F1786F"/>
    <w:rsid w:val="00F2084E"/>
    <w:rsid w:val="00F22227"/>
    <w:rsid w:val="00F26914"/>
    <w:rsid w:val="00F33E9C"/>
    <w:rsid w:val="00F40734"/>
    <w:rsid w:val="00F423E4"/>
    <w:rsid w:val="00F46427"/>
    <w:rsid w:val="00F474B5"/>
    <w:rsid w:val="00F5097A"/>
    <w:rsid w:val="00F51BAB"/>
    <w:rsid w:val="00F5549B"/>
    <w:rsid w:val="00F55DBE"/>
    <w:rsid w:val="00F610F2"/>
    <w:rsid w:val="00F63E92"/>
    <w:rsid w:val="00F64322"/>
    <w:rsid w:val="00F6667A"/>
    <w:rsid w:val="00F67468"/>
    <w:rsid w:val="00F742A3"/>
    <w:rsid w:val="00F83B5E"/>
    <w:rsid w:val="00F922FC"/>
    <w:rsid w:val="00F93749"/>
    <w:rsid w:val="00F93754"/>
    <w:rsid w:val="00F93C74"/>
    <w:rsid w:val="00F94EE1"/>
    <w:rsid w:val="00F94F5B"/>
    <w:rsid w:val="00F9637C"/>
    <w:rsid w:val="00F9699E"/>
    <w:rsid w:val="00FA0118"/>
    <w:rsid w:val="00FA3047"/>
    <w:rsid w:val="00FA3FAE"/>
    <w:rsid w:val="00FA5A16"/>
    <w:rsid w:val="00FA62D0"/>
    <w:rsid w:val="00FA738C"/>
    <w:rsid w:val="00FA7434"/>
    <w:rsid w:val="00FC401A"/>
    <w:rsid w:val="00FC4961"/>
    <w:rsid w:val="00FC4FD1"/>
    <w:rsid w:val="00FC5F07"/>
    <w:rsid w:val="00FD5773"/>
    <w:rsid w:val="00FE1AB3"/>
    <w:rsid w:val="00FE1FDA"/>
    <w:rsid w:val="00FE3213"/>
    <w:rsid w:val="00FE7BF6"/>
    <w:rsid w:val="00FF144F"/>
    <w:rsid w:val="00FF2E4D"/>
    <w:rsid w:val="00FF315E"/>
    <w:rsid w:val="00FF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B5E76C5"/>
  <w15:docId w15:val="{E21D0DBC-C387-4E5E-A684-E3BA73F9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ind w:left="792" w:hanging="432"/>
      <w:outlineLvl w:val="1"/>
    </w:pPr>
    <w:rPr>
      <w:b/>
      <w:i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spacing w:before="240" w:after="60"/>
      <w:ind w:left="1224" w:hanging="504"/>
      <w:outlineLvl w:val="2"/>
    </w:pPr>
    <w:rPr>
      <w:b/>
      <w:sz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ind w:left="1728" w:hanging="648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spacing w:before="26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pacing w:before="240"/>
      <w:outlineLvl w:val="5"/>
    </w:pPr>
    <w:rPr>
      <w:b/>
      <w:u w:val="single"/>
    </w:rPr>
  </w:style>
  <w:style w:type="paragraph" w:styleId="Ttulo7">
    <w:name w:val="heading 7"/>
    <w:basedOn w:val="Normal"/>
    <w:next w:val="Normal"/>
    <w:qFormat/>
    <w:pPr>
      <w:keepNext/>
      <w:spacing w:before="500"/>
      <w:ind w:left="640" w:firstLine="1"/>
      <w:outlineLvl w:val="6"/>
    </w:pPr>
    <w:rPr>
      <w:b/>
      <w:u w:val="single"/>
    </w:rPr>
  </w:style>
  <w:style w:type="paragraph" w:styleId="Ttulo8">
    <w:name w:val="heading 8"/>
    <w:basedOn w:val="Normal"/>
    <w:next w:val="Normal"/>
    <w:qFormat/>
    <w:pPr>
      <w:keepNext/>
      <w:spacing w:before="240"/>
      <w:ind w:left="320" w:firstLine="1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spacing w:before="240"/>
      <w:ind w:left="640" w:firstLine="1"/>
      <w:outlineLvl w:val="8"/>
    </w:pPr>
    <w:rPr>
      <w:i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Fuentedeprrafopredeter">
    <w:name w:val="WW-Fuente de párrafo predeter."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1z4">
    <w:name w:val="WW8Num21z4"/>
    <w:rPr>
      <w:rFonts w:ascii="Courier New" w:hAnsi="Courier New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1">
    <w:name w:val="WW8Num36z1"/>
    <w:rPr>
      <w:rFonts w:ascii="Courier New" w:hAnsi="Courier New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39z4">
    <w:name w:val="WW8Num39z4"/>
    <w:rPr>
      <w:rFonts w:ascii="Courier New" w:hAnsi="Courier New"/>
    </w:rPr>
  </w:style>
  <w:style w:type="character" w:customStyle="1" w:styleId="WW8Num41z0">
    <w:name w:val="WW8Num41z0"/>
    <w:rPr>
      <w:rFonts w:ascii="Wingdings" w:hAnsi="Wingdings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1">
    <w:name w:val="WW8Num43z1"/>
    <w:rPr>
      <w:rFonts w:ascii="Wingdings" w:hAnsi="Wingdings"/>
    </w:rPr>
  </w:style>
  <w:style w:type="character" w:customStyle="1" w:styleId="WW8Num44z1">
    <w:name w:val="WW8Num44z1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5z1">
    <w:name w:val="WW8Num45z1"/>
    <w:rPr>
      <w:rFonts w:ascii="Courier New" w:hAnsi="Courier New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rFonts w:ascii="Courier New" w:hAnsi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Wingdings" w:hAnsi="Wingdings"/>
    </w:rPr>
  </w:style>
  <w:style w:type="character" w:customStyle="1" w:styleId="WW8Num47z1">
    <w:name w:val="WW8Num47z1"/>
    <w:rPr>
      <w:rFonts w:ascii="Courier New" w:hAnsi="Courier New"/>
    </w:rPr>
  </w:style>
  <w:style w:type="character" w:customStyle="1" w:styleId="WW8Num47z3">
    <w:name w:val="WW8Num47z3"/>
    <w:rPr>
      <w:rFonts w:ascii="Symbol" w:hAnsi="Symbol"/>
    </w:rPr>
  </w:style>
  <w:style w:type="character" w:customStyle="1" w:styleId="WW8Num48z0">
    <w:name w:val="WW8Num48z0"/>
    <w:rPr>
      <w:rFonts w:ascii="Wingdings" w:hAnsi="Wingdings"/>
    </w:rPr>
  </w:style>
  <w:style w:type="character" w:customStyle="1" w:styleId="WW8Num48z1">
    <w:name w:val="WW8Num48z1"/>
    <w:rPr>
      <w:rFonts w:ascii="Courier New" w:hAnsi="Courier New"/>
    </w:rPr>
  </w:style>
  <w:style w:type="character" w:customStyle="1" w:styleId="WW8Num48z3">
    <w:name w:val="WW8Num48z3"/>
    <w:rPr>
      <w:rFonts w:ascii="Symbol" w:hAnsi="Symbol"/>
    </w:rPr>
  </w:style>
  <w:style w:type="character" w:customStyle="1" w:styleId="WW8Num49z0">
    <w:name w:val="WW8Num49z0"/>
    <w:rPr>
      <w:rFonts w:ascii="Wingdings" w:hAnsi="Wingdings"/>
    </w:rPr>
  </w:style>
  <w:style w:type="character" w:customStyle="1" w:styleId="WW8Num49z1">
    <w:name w:val="WW8Num49z1"/>
    <w:rPr>
      <w:rFonts w:ascii="Courier New" w:hAnsi="Courier New"/>
    </w:rPr>
  </w:style>
  <w:style w:type="character" w:customStyle="1" w:styleId="WW8Num49z3">
    <w:name w:val="WW8Num49z3"/>
    <w:rPr>
      <w:rFonts w:ascii="Symbol" w:hAnsi="Symbol"/>
    </w:rPr>
  </w:style>
  <w:style w:type="character" w:customStyle="1" w:styleId="Vietas">
    <w:name w:val="Viñetas"/>
    <w:rPr>
      <w:rFonts w:ascii="StarSymbol" w:eastAsia="StarSymbol" w:hAnsi="StarSymbol"/>
      <w:sz w:val="18"/>
    </w:rPr>
  </w:style>
  <w:style w:type="paragraph" w:styleId="Textoindependiente">
    <w:name w:val="Body Text"/>
    <w:basedOn w:val="Normal"/>
    <w:pPr>
      <w:spacing w:before="220"/>
      <w:jc w:val="both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ascii="Times New Roman" w:hAnsi="Times New Roman"/>
      <w:i/>
      <w:sz w:val="20"/>
    </w:rPr>
  </w:style>
  <w:style w:type="paragraph" w:customStyle="1" w:styleId="ndice">
    <w:name w:val="Índice"/>
    <w:basedOn w:val="Normal"/>
    <w:pPr>
      <w:suppressLineNumbers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ndice1">
    <w:name w:val="index 1"/>
    <w:basedOn w:val="Normal"/>
    <w:next w:val="Normal"/>
    <w:semiHidden/>
    <w:pPr>
      <w:ind w:left="240" w:hanging="240"/>
    </w:pPr>
    <w:rPr>
      <w:rFonts w:ascii="Times New Roman" w:hAnsi="Times New Roman"/>
      <w:lang w:val="es-ES_tradnl"/>
    </w:rPr>
  </w:style>
  <w:style w:type="paragraph" w:styleId="Ttulodendice">
    <w:name w:val="index heading"/>
    <w:basedOn w:val="Normal"/>
    <w:next w:val="ndice1"/>
    <w:semiHidden/>
    <w:rPr>
      <w:rFonts w:ascii="Times New Roman" w:hAnsi="Times New Roman"/>
      <w:lang w:val="es-ES_tradnl"/>
    </w:rPr>
  </w:style>
  <w:style w:type="paragraph" w:customStyle="1" w:styleId="WW-Textoindependiente3">
    <w:name w:val="WW-Texto independiente 3"/>
    <w:basedOn w:val="Normal"/>
    <w:pPr>
      <w:tabs>
        <w:tab w:val="left" w:pos="5910"/>
      </w:tabs>
      <w:jc w:val="center"/>
    </w:pPr>
    <w:rPr>
      <w:rFonts w:ascii="Univers" w:hAnsi="Univers"/>
      <w:b/>
      <w:color w:val="000000"/>
      <w:sz w:val="96"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customStyle="1" w:styleId="FR1">
    <w:name w:val="FR1"/>
    <w:pPr>
      <w:widowControl w:val="0"/>
      <w:suppressAutoHyphens/>
      <w:autoSpaceDE w:val="0"/>
      <w:spacing w:line="300" w:lineRule="auto"/>
      <w:jc w:val="center"/>
    </w:pPr>
    <w:rPr>
      <w:sz w:val="22"/>
      <w:lang w:val="es-ES_tradnl" w:eastAsia="es-ES"/>
    </w:rPr>
  </w:style>
  <w:style w:type="paragraph" w:customStyle="1" w:styleId="FR2">
    <w:name w:val="FR2"/>
    <w:pPr>
      <w:widowControl w:val="0"/>
      <w:suppressAutoHyphens/>
      <w:autoSpaceDE w:val="0"/>
      <w:spacing w:line="300" w:lineRule="auto"/>
      <w:jc w:val="center"/>
    </w:pPr>
    <w:rPr>
      <w:sz w:val="22"/>
      <w:lang w:val="es-ES_tradnl" w:eastAsia="es-ES"/>
    </w:rPr>
  </w:style>
  <w:style w:type="paragraph" w:customStyle="1" w:styleId="WW-Textoindependiente2">
    <w:name w:val="WW-Texto independiente 2"/>
    <w:basedOn w:val="Normal"/>
    <w:pPr>
      <w:spacing w:before="460"/>
    </w:pPr>
    <w:rPr>
      <w:b/>
    </w:rPr>
  </w:style>
  <w:style w:type="paragraph" w:styleId="Sangradetextonormal">
    <w:name w:val="Body Text Indent"/>
    <w:basedOn w:val="Normal"/>
    <w:pPr>
      <w:ind w:left="760" w:hanging="400"/>
      <w:jc w:val="both"/>
    </w:pPr>
  </w:style>
  <w:style w:type="paragraph" w:customStyle="1" w:styleId="Estilo1">
    <w:name w:val="Estilo1"/>
    <w:basedOn w:val="Normal"/>
    <w:qFormat/>
    <w:pPr>
      <w:jc w:val="both"/>
    </w:pPr>
    <w:rPr>
      <w:rFonts w:eastAsia="Batang"/>
      <w:lang w:val="es-ES"/>
    </w:rPr>
  </w:style>
  <w:style w:type="paragraph" w:customStyle="1" w:styleId="Titulito">
    <w:name w:val="Titulito"/>
    <w:next w:val="Normal"/>
    <w:pPr>
      <w:tabs>
        <w:tab w:val="left" w:pos="5387"/>
      </w:tabs>
      <w:suppressAutoHyphens/>
      <w:jc w:val="both"/>
    </w:pPr>
    <w:rPr>
      <w:rFonts w:ascii="Arial" w:hAnsi="Arial"/>
      <w:b/>
      <w:i/>
      <w:sz w:val="24"/>
      <w:u w:val="single"/>
      <w:lang w:val="es-ES_tradnl" w:eastAsia="es-ES"/>
    </w:rPr>
  </w:style>
  <w:style w:type="paragraph" w:customStyle="1" w:styleId="llosson">
    <w:name w:val="llos son"/>
    <w:basedOn w:val="Normal"/>
    <w:pPr>
      <w:widowControl w:val="0"/>
      <w:jc w:val="both"/>
    </w:pPr>
    <w:rPr>
      <w:rFonts w:ascii="Times New Roman" w:hAnsi="Times New Roman"/>
      <w:lang w:val="es-ES"/>
    </w:rPr>
  </w:style>
  <w:style w:type="paragraph" w:customStyle="1" w:styleId="WW-Sangra2detindependiente">
    <w:name w:val="WW-Sangría 2 de t. independiente"/>
    <w:basedOn w:val="Normal"/>
    <w:pPr>
      <w:ind w:firstLine="708"/>
      <w:jc w:val="center"/>
    </w:pPr>
    <w:rPr>
      <w:b/>
      <w:color w:val="0000FF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i/>
    </w:rPr>
  </w:style>
  <w:style w:type="paragraph" w:styleId="Textoindependiente2">
    <w:name w:val="Body Text 2"/>
    <w:basedOn w:val="Normal"/>
    <w:pPr>
      <w:jc w:val="center"/>
    </w:pPr>
    <w:rPr>
      <w:b/>
      <w:bCs/>
      <w:lang w:val="es-ES"/>
    </w:rPr>
  </w:style>
  <w:style w:type="paragraph" w:styleId="Textoindependiente3">
    <w:name w:val="Body Text 3"/>
    <w:basedOn w:val="Normal"/>
    <w:pPr>
      <w:suppressAutoHyphens w:val="0"/>
      <w:jc w:val="both"/>
    </w:pPr>
    <w:rPr>
      <w:rFonts w:ascii="Times New Roman" w:hAnsi="Times New Roman"/>
      <w:sz w:val="32"/>
      <w:lang w:val="es-ES_tradnl"/>
    </w:r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Pr>
      <w:b/>
      <w:bCs/>
    </w:rPr>
  </w:style>
  <w:style w:type="paragraph" w:styleId="NormalWeb">
    <w:name w:val="Normal (Web)"/>
    <w:basedOn w:val="Normal"/>
    <w:pPr>
      <w:suppressAutoHyphens w:val="0"/>
      <w:spacing w:before="100" w:beforeAutospacing="1" w:after="100" w:afterAutospacing="1"/>
    </w:pPr>
    <w:rPr>
      <w:rFonts w:ascii="Times New Roman" w:hAnsi="Times New Roman"/>
      <w:szCs w:val="24"/>
      <w:lang w:val="es-ES"/>
    </w:rPr>
  </w:style>
  <w:style w:type="paragraph" w:customStyle="1" w:styleId="CM51">
    <w:name w:val="CM51"/>
    <w:basedOn w:val="Normal"/>
    <w:next w:val="Normal"/>
    <w:pPr>
      <w:widowControl w:val="0"/>
      <w:suppressAutoHyphens w:val="0"/>
      <w:autoSpaceDE w:val="0"/>
      <w:autoSpaceDN w:val="0"/>
      <w:adjustRightInd w:val="0"/>
      <w:spacing w:after="275"/>
    </w:pPr>
    <w:rPr>
      <w:rFonts w:cs="Arial"/>
      <w:szCs w:val="24"/>
      <w:lang w:val="es-E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CM48">
    <w:name w:val="CM48"/>
    <w:basedOn w:val="Default"/>
    <w:next w:val="Default"/>
    <w:pPr>
      <w:spacing w:after="168"/>
    </w:pPr>
    <w:rPr>
      <w:color w:val="auto"/>
    </w:rPr>
  </w:style>
  <w:style w:type="paragraph" w:styleId="Prrafodelista">
    <w:name w:val="List Paragraph"/>
    <w:basedOn w:val="Normal"/>
    <w:qFormat/>
    <w:rsid w:val="00837C00"/>
    <w:pPr>
      <w:ind w:left="708"/>
    </w:pPr>
  </w:style>
  <w:style w:type="character" w:styleId="Nmerodelnea">
    <w:name w:val="line number"/>
    <w:basedOn w:val="Fuentedeprrafopredeter"/>
    <w:rsid w:val="00334ACB"/>
  </w:style>
  <w:style w:type="paragraph" w:customStyle="1" w:styleId="WW-Listaconvietas5">
    <w:name w:val="WW-Lista con viñetas 5"/>
    <w:basedOn w:val="Normal"/>
    <w:rsid w:val="00625890"/>
    <w:pPr>
      <w:spacing w:before="360" w:after="120"/>
    </w:pPr>
    <w:rPr>
      <w:rFonts w:ascii="Times New Roman" w:hAnsi="Times New Roman"/>
      <w:lang w:val="es-ES" w:eastAsia="he-IL" w:bidi="he-IL"/>
    </w:rPr>
  </w:style>
  <w:style w:type="character" w:styleId="Hipervnculo">
    <w:name w:val="Hyperlink"/>
    <w:uiPriority w:val="99"/>
    <w:rsid w:val="00625890"/>
    <w:rPr>
      <w:color w:val="0000FF"/>
      <w:u w:val="single"/>
    </w:rPr>
  </w:style>
  <w:style w:type="paragraph" w:customStyle="1" w:styleId="WW-Textodebloque">
    <w:name w:val="WW-Texto de bloque"/>
    <w:basedOn w:val="Normal"/>
    <w:rsid w:val="00B2580E"/>
    <w:pPr>
      <w:ind w:left="360" w:right="639" w:hanging="360"/>
      <w:jc w:val="both"/>
    </w:pPr>
    <w:rPr>
      <w:rFonts w:ascii="Times New Roman" w:hAnsi="Times New Roman"/>
      <w:b/>
      <w:szCs w:val="24"/>
      <w:lang w:val="es-ES_tradnl" w:eastAsia="ar-SA"/>
    </w:rPr>
  </w:style>
  <w:style w:type="paragraph" w:customStyle="1" w:styleId="Estilo2">
    <w:name w:val="Estilo2"/>
    <w:basedOn w:val="Estilo1"/>
    <w:qFormat/>
    <w:rsid w:val="00E73EF7"/>
    <w:pPr>
      <w:numPr>
        <w:numId w:val="9"/>
      </w:numPr>
      <w:suppressAutoHyphens w:val="0"/>
      <w:spacing w:before="120" w:after="100" w:afterAutospacing="1" w:line="360" w:lineRule="auto"/>
    </w:pPr>
    <w:rPr>
      <w:rFonts w:eastAsia="Times New Roman" w:cs="Arial"/>
      <w:szCs w:val="24"/>
      <w:lang w:val="es-MX"/>
    </w:rPr>
  </w:style>
  <w:style w:type="paragraph" w:customStyle="1" w:styleId="Estilo3">
    <w:name w:val="Estilo3"/>
    <w:basedOn w:val="Normal"/>
    <w:qFormat/>
    <w:rsid w:val="008D7204"/>
    <w:pPr>
      <w:numPr>
        <w:numId w:val="45"/>
      </w:numPr>
      <w:suppressAutoHyphens w:val="0"/>
      <w:spacing w:before="120" w:after="100" w:afterAutospacing="1" w:line="360" w:lineRule="auto"/>
      <w:jc w:val="both"/>
    </w:pPr>
    <w:rPr>
      <w:rFonts w:eastAsia="Calibri" w:cs="Arial"/>
      <w:szCs w:val="24"/>
    </w:rPr>
  </w:style>
  <w:style w:type="character" w:customStyle="1" w:styleId="PiedepginaCar">
    <w:name w:val="Pie de página Car"/>
    <w:link w:val="Piedepgina"/>
    <w:uiPriority w:val="99"/>
    <w:rsid w:val="005F26B9"/>
    <w:rPr>
      <w:rFonts w:ascii="Arial" w:hAnsi="Arial"/>
      <w:sz w:val="24"/>
      <w:lang w:eastAsia="es-ES"/>
    </w:rPr>
  </w:style>
  <w:style w:type="paragraph" w:styleId="Textodeglobo">
    <w:name w:val="Balloon Text"/>
    <w:basedOn w:val="Normal"/>
    <w:link w:val="TextodegloboCar"/>
    <w:rsid w:val="005F26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F26B9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link w:val="Encabezado"/>
    <w:uiPriority w:val="99"/>
    <w:rsid w:val="005F26B9"/>
    <w:rPr>
      <w:rFonts w:ascii="Arial" w:hAnsi="Arial"/>
      <w:sz w:val="24"/>
      <w:lang w:eastAsia="es-ES"/>
    </w:rPr>
  </w:style>
  <w:style w:type="table" w:styleId="Tablaconcuadrcula">
    <w:name w:val="Table Grid"/>
    <w:basedOn w:val="Tablanormal"/>
    <w:uiPriority w:val="59"/>
    <w:rsid w:val="007A6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semiHidden/>
    <w:unhideWhenUsed/>
    <w:qFormat/>
    <w:rsid w:val="00F021A1"/>
    <w:pPr>
      <w:keepLines/>
      <w:suppressAutoHyphens w:val="0"/>
      <w:spacing w:before="480" w:after="0" w:line="276" w:lineRule="auto"/>
      <w:ind w:left="0" w:firstLine="0"/>
      <w:outlineLvl w:val="9"/>
    </w:pPr>
    <w:rPr>
      <w:rFonts w:ascii="Cambria" w:hAnsi="Cambria"/>
      <w:bCs/>
      <w:color w:val="365F91"/>
      <w:kern w:val="0"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qFormat/>
    <w:rsid w:val="00F021A1"/>
    <w:pPr>
      <w:spacing w:before="120" w:after="120"/>
    </w:pPr>
    <w:rPr>
      <w:rFonts w:ascii="Calibri" w:hAnsi="Calibri" w:cs="Calibri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qFormat/>
    <w:rsid w:val="00F021A1"/>
    <w:pPr>
      <w:ind w:left="240"/>
    </w:pPr>
    <w:rPr>
      <w:rFonts w:ascii="Calibri" w:hAnsi="Calibri" w:cs="Calibri"/>
      <w:smallCaps/>
      <w:sz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5174A"/>
    <w:pPr>
      <w:ind w:left="480"/>
    </w:pPr>
    <w:rPr>
      <w:rFonts w:ascii="Calibri" w:hAnsi="Calibri" w:cs="Calibri"/>
      <w:i/>
      <w:iCs/>
      <w:sz w:val="20"/>
    </w:rPr>
  </w:style>
  <w:style w:type="paragraph" w:styleId="TDC4">
    <w:name w:val="toc 4"/>
    <w:basedOn w:val="Normal"/>
    <w:next w:val="Normal"/>
    <w:autoRedefine/>
    <w:rsid w:val="0045174A"/>
    <w:pPr>
      <w:ind w:left="720"/>
    </w:pPr>
    <w:rPr>
      <w:rFonts w:ascii="Calibri" w:hAnsi="Calibri" w:cs="Calibri"/>
      <w:sz w:val="18"/>
      <w:szCs w:val="18"/>
    </w:rPr>
  </w:style>
  <w:style w:type="paragraph" w:styleId="TDC5">
    <w:name w:val="toc 5"/>
    <w:basedOn w:val="Normal"/>
    <w:next w:val="Normal"/>
    <w:autoRedefine/>
    <w:rsid w:val="0045174A"/>
    <w:pPr>
      <w:ind w:left="960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autoRedefine/>
    <w:rsid w:val="0045174A"/>
    <w:pPr>
      <w:ind w:left="1200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autoRedefine/>
    <w:rsid w:val="0045174A"/>
    <w:pPr>
      <w:ind w:left="1440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autoRedefine/>
    <w:rsid w:val="0045174A"/>
    <w:pPr>
      <w:ind w:left="1680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autoRedefine/>
    <w:rsid w:val="0045174A"/>
    <w:pPr>
      <w:ind w:left="1920"/>
    </w:pPr>
    <w:rPr>
      <w:rFonts w:ascii="Calibri" w:hAnsi="Calibri" w:cs="Calibri"/>
      <w:sz w:val="18"/>
      <w:szCs w:val="18"/>
    </w:rPr>
  </w:style>
  <w:style w:type="table" w:styleId="Tablabsica1">
    <w:name w:val="Table Simple 1"/>
    <w:basedOn w:val="Tablanormal"/>
    <w:rsid w:val="0057325D"/>
    <w:pPr>
      <w:suppressAutoHyphens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887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32E38-2BF1-4F13-9226-966F8873E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Hotel Golden Tulip Aguas Claras Resort</vt:lpstr>
    </vt:vector>
  </TitlesOfParts>
  <Company>Servicios Informaticos</Company>
  <LinksUpToDate>false</LinksUpToDate>
  <CharactersWithSpaces>597</CharactersWithSpaces>
  <SharedDoc>false</SharedDoc>
  <HLinks>
    <vt:vector size="156" baseType="variant">
      <vt:variant>
        <vt:i4>1703994</vt:i4>
      </vt:variant>
      <vt:variant>
        <vt:i4>153</vt:i4>
      </vt:variant>
      <vt:variant>
        <vt:i4>0</vt:i4>
      </vt:variant>
      <vt:variant>
        <vt:i4>5</vt:i4>
      </vt:variant>
      <vt:variant>
        <vt:lpwstr>mailto:soporte@segurmatica.cu</vt:lpwstr>
      </vt:variant>
      <vt:variant>
        <vt:lpwstr/>
      </vt:variant>
      <vt:variant>
        <vt:i4>7798815</vt:i4>
      </vt:variant>
      <vt:variant>
        <vt:i4>150</vt:i4>
      </vt:variant>
      <vt:variant>
        <vt:i4>0</vt:i4>
      </vt:variant>
      <vt:variant>
        <vt:i4>5</vt:i4>
      </vt:variant>
      <vt:variant>
        <vt:lpwstr>mailto:negocios@vcl.desoft.cu</vt:lpwstr>
      </vt:variant>
      <vt:variant>
        <vt:lpwstr/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_Toc511754653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_Toc511754652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_Toc511754651</vt:lpwstr>
      </vt:variant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_Toc511754650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_Toc511754649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_Toc511754648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_Toc511754647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_Toc511754646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_Toc511754645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_Toc511754644</vt:lpwstr>
      </vt:variant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_Toc511754643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_Toc511754642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_Toc511754641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_Toc511754640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_Toc511754639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_Toc511754638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_Toc511754637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_Toc511754636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_Toc511754635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_Toc511754634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_Toc511754633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_Toc511754632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_Toc511754631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_Toc511754630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Golden Tulip Aguas Claras Resort</dc:title>
  <dc:creator>Barbara  Vivian Hernández Rivera</dc:creator>
  <cp:lastModifiedBy>ODISEA</cp:lastModifiedBy>
  <cp:revision>20</cp:revision>
  <cp:lastPrinted>2015-09-14T14:06:00Z</cp:lastPrinted>
  <dcterms:created xsi:type="dcterms:W3CDTF">2018-06-20T15:27:00Z</dcterms:created>
  <dcterms:modified xsi:type="dcterms:W3CDTF">2019-01-10T19:25:00Z</dcterms:modified>
</cp:coreProperties>
</file>