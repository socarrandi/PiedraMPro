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52C" w:rsidRPr="002B4743" w:rsidRDefault="00833848" w:rsidP="002B4743">
      <w:pPr>
        <w:spacing w:before="89" w:line="360" w:lineRule="auto"/>
        <w:ind w:right="202"/>
        <w:jc w:val="center"/>
        <w:rPr>
          <w:rFonts w:cs="Arial"/>
          <w:b/>
          <w:sz w:val="28"/>
        </w:rPr>
      </w:pPr>
      <w:r w:rsidRPr="002B4743">
        <w:rPr>
          <w:rFonts w:cs="Arial"/>
          <w:b/>
          <w:sz w:val="28"/>
        </w:rPr>
        <w:t>EXPEDIENTE TÉCNICO: DESCRIPCIÓN DE LA CONFIGURACIÓN</w:t>
      </w:r>
    </w:p>
    <w:tbl>
      <w:tblPr>
        <w:tblStyle w:val="Tablaconcuadrcula"/>
        <w:tblW w:w="5392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3"/>
        <w:gridCol w:w="3690"/>
        <w:gridCol w:w="2127"/>
        <w:gridCol w:w="6101"/>
      </w:tblGrid>
      <w:tr w:rsidR="00EB10A9" w:rsidTr="00953004">
        <w:trPr>
          <w:trHeight w:val="399"/>
        </w:trPr>
        <w:tc>
          <w:tcPr>
            <w:tcW w:w="882" w:type="pct"/>
            <w:vAlign w:val="center"/>
          </w:tcPr>
          <w:p w:rsidR="00430822" w:rsidRPr="00953004" w:rsidRDefault="00430822" w:rsidP="008B1582">
            <w:pPr>
              <w:spacing w:before="89"/>
              <w:ind w:right="202"/>
              <w:rPr>
                <w:rFonts w:cs="Arial"/>
                <w:b/>
                <w:sz w:val="20"/>
                <w:lang w:val="en-US"/>
              </w:rPr>
            </w:pPr>
            <w:r w:rsidRPr="00984274">
              <w:rPr>
                <w:rFonts w:cs="Arial"/>
                <w:sz w:val="20"/>
                <w:u w:val="single"/>
                <w:lang w:val="es-ES"/>
              </w:rPr>
              <w:t>C. Identificación</w:t>
            </w:r>
            <w:r w:rsidRPr="00953004">
              <w:rPr>
                <w:rFonts w:cs="Arial"/>
                <w:sz w:val="20"/>
                <w:lang w:val="es-ES"/>
              </w:rPr>
              <w:t>:</w:t>
            </w:r>
            <w:r w:rsidRPr="00953004">
              <w:rPr>
                <w:rFonts w:cs="Arial"/>
                <w:b/>
                <w:sz w:val="20"/>
                <w:lang w:val="es-ES"/>
              </w:rPr>
              <w:t xml:space="preserve"> 60</w:t>
            </w:r>
          </w:p>
        </w:tc>
        <w:tc>
          <w:tcPr>
            <w:tcW w:w="1275" w:type="pct"/>
            <w:vAlign w:val="center"/>
          </w:tcPr>
          <w:p w:rsidR="00430822" w:rsidRPr="00953004" w:rsidRDefault="00430822" w:rsidP="008B1582">
            <w:pPr>
              <w:spacing w:before="89"/>
              <w:ind w:right="202"/>
              <w:rPr>
                <w:rFonts w:cs="Arial"/>
                <w:b/>
                <w:sz w:val="20"/>
                <w:lang w:val="es-ES"/>
              </w:rPr>
            </w:pPr>
            <w:r w:rsidRPr="00984274">
              <w:rPr>
                <w:rFonts w:cs="Arial"/>
                <w:sz w:val="20"/>
                <w:u w:val="single"/>
                <w:lang w:val="es-ES"/>
              </w:rPr>
              <w:t>No. Inventario</w:t>
            </w:r>
            <w:r w:rsidRPr="00953004">
              <w:rPr>
                <w:rFonts w:cs="Arial"/>
                <w:sz w:val="20"/>
                <w:lang w:val="es-ES"/>
              </w:rPr>
              <w:t>:</w:t>
            </w:r>
            <w:r w:rsidRPr="00953004">
              <w:rPr>
                <w:rFonts w:cs="Arial"/>
                <w:b/>
                <w:sz w:val="20"/>
                <w:lang w:val="es-ES"/>
              </w:rPr>
              <w:t xml:space="preserve"> 3200019959</w:t>
            </w:r>
          </w:p>
        </w:tc>
        <w:tc>
          <w:tcPr>
            <w:tcW w:w="735" w:type="pct"/>
            <w:vAlign w:val="center"/>
          </w:tcPr>
          <w:p w:rsidR="00430822" w:rsidRPr="00953004" w:rsidRDefault="00AE562F" w:rsidP="008B1582">
            <w:pPr>
              <w:spacing w:before="89"/>
              <w:ind w:right="202"/>
              <w:rPr>
                <w:rFonts w:cs="Arial"/>
                <w:b/>
                <w:sz w:val="20"/>
                <w:lang w:val="es-ES"/>
              </w:rPr>
            </w:pPr>
            <w:r w:rsidRPr="00984274">
              <w:rPr>
                <w:rFonts w:cs="Arial"/>
                <w:sz w:val="20"/>
                <w:u w:val="single"/>
                <w:lang w:val="es-ES"/>
              </w:rPr>
              <w:t>No.</w:t>
            </w:r>
            <w:r w:rsidR="00430822" w:rsidRPr="00984274">
              <w:rPr>
                <w:rFonts w:cs="Arial"/>
                <w:sz w:val="20"/>
                <w:u w:val="single"/>
                <w:lang w:val="es-ES"/>
              </w:rPr>
              <w:t>Sello</w:t>
            </w:r>
            <w:r w:rsidR="00430822" w:rsidRPr="00953004">
              <w:rPr>
                <w:rFonts w:cs="Arial"/>
                <w:sz w:val="20"/>
                <w:lang w:val="es-ES"/>
              </w:rPr>
              <w:t>:</w:t>
            </w:r>
            <w:r w:rsidR="00430822" w:rsidRPr="00953004">
              <w:rPr>
                <w:rFonts w:cs="Arial"/>
                <w:b/>
                <w:sz w:val="20"/>
                <w:lang w:val="es-ES"/>
              </w:rPr>
              <w:t xml:space="preserve"> 215500</w:t>
            </w:r>
          </w:p>
        </w:tc>
        <w:tc>
          <w:tcPr>
            <w:tcW w:w="2108" w:type="pct"/>
            <w:vAlign w:val="center"/>
          </w:tcPr>
          <w:p w:rsidR="00430822" w:rsidRPr="00953004" w:rsidRDefault="00430822" w:rsidP="008B1582">
            <w:pPr>
              <w:spacing w:before="89"/>
              <w:ind w:right="202"/>
              <w:rPr>
                <w:rFonts w:cs="Arial"/>
                <w:sz w:val="20"/>
                <w:lang w:val="es-ES"/>
              </w:rPr>
            </w:pPr>
            <w:r w:rsidRPr="00984274">
              <w:rPr>
                <w:rFonts w:cs="Arial"/>
                <w:sz w:val="20"/>
                <w:u w:val="single"/>
                <w:lang w:val="es-ES"/>
              </w:rPr>
              <w:t>Responsable</w:t>
            </w:r>
            <w:r w:rsidRPr="00953004">
              <w:rPr>
                <w:rFonts w:cs="Arial"/>
                <w:sz w:val="20"/>
                <w:lang w:val="es-ES"/>
              </w:rPr>
              <w:t xml:space="preserve">: </w:t>
            </w:r>
            <w:r w:rsidRPr="00953004">
              <w:rPr>
                <w:rFonts w:cs="Arial"/>
                <w:b/>
                <w:sz w:val="20"/>
                <w:lang w:val="es-ES"/>
              </w:rPr>
              <w:t>RELECIONES PÚBLICA / Leidy Ruíz Montano</w:t>
            </w:r>
          </w:p>
        </w:tc>
      </w:tr>
    </w:tbl>
    <w:p w:rsidR="0018352C" w:rsidRPr="00A31640" w:rsidRDefault="0018352C" w:rsidP="0018352C">
      <w:pPr>
        <w:spacing w:before="89"/>
        <w:ind w:right="202"/>
        <w:jc w:val="center"/>
        <w:rPr>
          <w:rFonts w:cs="Arial"/>
          <w:b/>
          <w:sz w:val="20"/>
          <w:u w:val="single"/>
          <w:lang w:val="es-ES"/>
        </w:rPr>
      </w:pPr>
    </w:p>
    <w:p w:rsidR="00077F7C" w:rsidRPr="00A31640" w:rsidRDefault="00A31640" w:rsidP="00077F7C">
      <w:pPr>
        <w:spacing w:before="89"/>
        <w:ind w:right="202"/>
        <w:rPr>
          <w:rFonts w:cs="Arial"/>
          <w:b/>
          <w:sz w:val="22"/>
          <w:lang w:val="es-ES"/>
        </w:rPr>
      </w:pPr>
      <w:r w:rsidRPr="00A31640">
        <w:rPr>
          <w:rFonts w:cs="Arial"/>
          <w:b/>
          <w:sz w:val="22"/>
          <w:u w:val="single"/>
          <w:lang w:val="es-ES"/>
        </w:rPr>
        <w:t>DISPO</w:t>
      </w:r>
      <w:r w:rsidR="00341465">
        <w:rPr>
          <w:rFonts w:cs="Arial"/>
          <w:b/>
          <w:sz w:val="22"/>
          <w:u w:val="single"/>
          <w:lang w:val="es-ES"/>
        </w:rPr>
        <w:t>S</w:t>
      </w:r>
      <w:r w:rsidRPr="00A31640">
        <w:rPr>
          <w:rFonts w:cs="Arial"/>
          <w:b/>
          <w:sz w:val="22"/>
          <w:u w:val="single"/>
          <w:lang w:val="es-ES"/>
        </w:rPr>
        <w:t>ITIVOS INTERNOS</w:t>
      </w:r>
      <w:r>
        <w:rPr>
          <w:rFonts w:cs="Arial"/>
          <w:b/>
          <w:sz w:val="22"/>
          <w:lang w:val="es-ES"/>
        </w:rPr>
        <w:t>:</w:t>
      </w:r>
      <w:bookmarkStart w:id="0" w:name="_GoBack"/>
      <w:bookmarkEnd w:id="0"/>
    </w:p>
    <w:p w:rsidR="00077F7C" w:rsidRPr="00EB0DD4" w:rsidRDefault="00077F7C" w:rsidP="0018352C">
      <w:pPr>
        <w:spacing w:before="89"/>
        <w:ind w:right="202"/>
        <w:jc w:val="center"/>
        <w:rPr>
          <w:rFonts w:cs="Arial"/>
          <w:b/>
          <w:sz w:val="20"/>
          <w:lang w:val="es-ES"/>
        </w:rPr>
      </w:pPr>
    </w:p>
    <w:tbl>
      <w:tblPr>
        <w:tblStyle w:val="Tablaconcuadrcula"/>
        <w:tblW w:w="5337" w:type="pct"/>
        <w:tblLook w:val="04A0" w:firstRow="1" w:lastRow="0" w:firstColumn="1" w:lastColumn="0" w:noHBand="0" w:noVBand="1"/>
      </w:tblPr>
      <w:tblGrid>
        <w:gridCol w:w="2914"/>
        <w:gridCol w:w="5018"/>
        <w:gridCol w:w="4111"/>
        <w:gridCol w:w="2270"/>
      </w:tblGrid>
      <w:tr w:rsidR="008B1582" w:rsidTr="0085141E">
        <w:tc>
          <w:tcPr>
            <w:tcW w:w="1018" w:type="pct"/>
            <w:tcBorders>
              <w:bottom w:val="single" w:sz="4" w:space="0" w:color="auto"/>
            </w:tcBorders>
          </w:tcPr>
          <w:p w:rsidR="008B1582" w:rsidRPr="008B1582" w:rsidRDefault="008B1582" w:rsidP="008B1582">
            <w:pPr>
              <w:jc w:val="center"/>
              <w:rPr>
                <w:rFonts w:eastAsia="Calibri"/>
                <w:b/>
                <w:sz w:val="20"/>
                <w:lang w:val="es-ES"/>
              </w:rPr>
            </w:pPr>
            <w:r w:rsidRPr="008B1582">
              <w:rPr>
                <w:rFonts w:eastAsia="Calibri"/>
                <w:b/>
                <w:sz w:val="20"/>
              </w:rPr>
              <w:t>Desc. Gen</w:t>
            </w:r>
            <w:proofErr w:type="spellStart"/>
            <w:r w:rsidRPr="008B1582">
              <w:rPr>
                <w:rFonts w:eastAsia="Calibri"/>
                <w:b/>
                <w:sz w:val="20"/>
                <w:lang w:val="es-ES"/>
              </w:rPr>
              <w:t>érica</w:t>
            </w:r>
            <w:proofErr w:type="spellEnd"/>
          </w:p>
        </w:tc>
        <w:tc>
          <w:tcPr>
            <w:tcW w:w="1753" w:type="pct"/>
            <w:tcBorders>
              <w:bottom w:val="single" w:sz="4" w:space="0" w:color="auto"/>
            </w:tcBorders>
          </w:tcPr>
          <w:p w:rsidR="008B1582" w:rsidRPr="008B1582" w:rsidRDefault="008B1582" w:rsidP="008B1582">
            <w:pPr>
              <w:jc w:val="center"/>
              <w:rPr>
                <w:rFonts w:eastAsia="Calibri"/>
                <w:b/>
                <w:sz w:val="20"/>
              </w:rPr>
            </w:pPr>
            <w:r w:rsidRPr="008B1582">
              <w:rPr>
                <w:rFonts w:eastAsia="Calibri"/>
                <w:b/>
                <w:sz w:val="20"/>
              </w:rPr>
              <w:t>Marca y Modelo</w:t>
            </w:r>
          </w:p>
        </w:tc>
        <w:tc>
          <w:tcPr>
            <w:tcW w:w="1436" w:type="pct"/>
            <w:tcBorders>
              <w:bottom w:val="single" w:sz="4" w:space="0" w:color="auto"/>
            </w:tcBorders>
          </w:tcPr>
          <w:p w:rsidR="008B1582" w:rsidRPr="008B1582" w:rsidRDefault="008B1582" w:rsidP="008B1582">
            <w:pPr>
              <w:jc w:val="center"/>
              <w:rPr>
                <w:rFonts w:eastAsia="Calibri"/>
                <w:b/>
                <w:sz w:val="20"/>
              </w:rPr>
            </w:pPr>
            <w:r w:rsidRPr="008B1582">
              <w:rPr>
                <w:rFonts w:eastAsia="Calibri"/>
                <w:b/>
                <w:sz w:val="20"/>
              </w:rPr>
              <w:t>C. Técnica</w:t>
            </w:r>
          </w:p>
        </w:tc>
        <w:tc>
          <w:tcPr>
            <w:tcW w:w="793" w:type="pct"/>
            <w:tcBorders>
              <w:bottom w:val="single" w:sz="4" w:space="0" w:color="auto"/>
            </w:tcBorders>
          </w:tcPr>
          <w:p w:rsidR="008B1582" w:rsidRPr="008B1582" w:rsidRDefault="008B1582" w:rsidP="008B1582">
            <w:pPr>
              <w:jc w:val="center"/>
              <w:rPr>
                <w:rFonts w:eastAsia="Calibri"/>
                <w:b/>
                <w:sz w:val="20"/>
              </w:rPr>
            </w:pPr>
            <w:r w:rsidRPr="008B1582">
              <w:rPr>
                <w:rFonts w:eastAsia="Calibri"/>
                <w:b/>
                <w:sz w:val="20"/>
              </w:rPr>
              <w:t>No. Serie</w:t>
            </w:r>
          </w:p>
        </w:tc>
      </w:tr>
      <w:tr w:rsidR="008B1582" w:rsidTr="0085141E">
        <w:tc>
          <w:tcPr>
            <w:tcW w:w="1018" w:type="pct"/>
            <w:tcBorders>
              <w:top w:val="single" w:sz="4" w:space="0" w:color="auto"/>
            </w:tcBorders>
            <w:vAlign w:val="center"/>
          </w:tcPr>
          <w:p w:rsidR="008B1582" w:rsidRPr="00672002" w:rsidRDefault="0098306C" w:rsidP="00953004">
            <w:pPr>
              <w:rPr>
                <w:rFonts w:eastAsia="Calibri"/>
                <w:sz w:val="20"/>
                <w:lang w:val="en-US"/>
              </w:rPr>
            </w:pPr>
            <w:r w:rsidRPr="00672002">
              <w:rPr>
                <w:rFonts w:eastAsia="Calibri"/>
                <w:sz w:val="20"/>
              </w:rPr>
              <w:t>Chasis</w:t>
            </w:r>
          </w:p>
        </w:tc>
        <w:tc>
          <w:tcPr>
            <w:tcW w:w="1753" w:type="pct"/>
            <w:tcBorders>
              <w:top w:val="single" w:sz="4" w:space="0" w:color="auto"/>
            </w:tcBorders>
            <w:vAlign w:val="center"/>
          </w:tcPr>
          <w:p w:rsidR="008B1582" w:rsidRPr="00672002" w:rsidRDefault="0098306C" w:rsidP="00953004">
            <w:pPr>
              <w:rPr>
                <w:rFonts w:eastAsia="Calibri"/>
                <w:sz w:val="20"/>
              </w:rPr>
            </w:pPr>
            <w:r w:rsidRPr="00672002">
              <w:rPr>
                <w:rFonts w:eastAsia="Calibri"/>
                <w:sz w:val="20"/>
              </w:rPr>
              <w:t> </w:t>
            </w:r>
          </w:p>
        </w:tc>
        <w:tc>
          <w:tcPr>
            <w:tcW w:w="1436" w:type="pct"/>
            <w:tcBorders>
              <w:top w:val="single" w:sz="4" w:space="0" w:color="auto"/>
            </w:tcBorders>
            <w:vAlign w:val="center"/>
          </w:tcPr>
          <w:p w:rsidR="008B1582" w:rsidRPr="00672002" w:rsidRDefault="0098306C" w:rsidP="00953004">
            <w:pPr>
              <w:rPr>
                <w:rFonts w:eastAsia="Calibri"/>
                <w:sz w:val="20"/>
              </w:rPr>
            </w:pPr>
            <w:r w:rsidRPr="00672002">
              <w:rPr>
                <w:rFonts w:eastAsia="Calibri"/>
                <w:sz w:val="20"/>
              </w:rPr>
              <w:t/>
            </w:r>
          </w:p>
        </w:tc>
        <w:tc>
          <w:tcPr>
            <w:tcW w:w="793" w:type="pct"/>
            <w:tcBorders>
              <w:top w:val="single" w:sz="4" w:space="0" w:color="auto"/>
            </w:tcBorders>
            <w:vAlign w:val="center"/>
          </w:tcPr>
          <w:p w:rsidR="008B1582" w:rsidRPr="00672002" w:rsidRDefault="0098306C" w:rsidP="00953004">
            <w:pPr>
              <w:rPr>
                <w:rFonts w:eastAsia="Calibri"/>
                <w:sz w:val="20"/>
              </w:rPr>
            </w:pPr>
            <w:r w:rsidRPr="00672002">
              <w:rPr>
                <w:rFonts w:eastAsia="Calibri"/>
                <w:sz w:val="20"/>
              </w:rPr>
              <w:t/>
            </w:r>
          </w:p>
        </w:tc>
      </w:tr>
      <w:tr w:rsidR="008B1582" w:rsidTr="0085141E">
        <w:tc>
          <w:tcPr>
            <w:tcW w:w="1018" w:type="pct"/>
            <w:tcBorders>
              <w:top w:val="single" w:sz="4" w:space="0" w:color="auto"/>
            </w:tcBorders>
            <w:vAlign w:val="center"/>
          </w:tcPr>
          <w:p w:rsidR="008B1582" w:rsidRPr="00672002" w:rsidRDefault="0098306C" w:rsidP="00953004">
            <w:pPr>
              <w:rPr>
                <w:rFonts w:eastAsia="Calibri"/>
                <w:sz w:val="20"/>
                <w:lang w:val="en-US"/>
              </w:rPr>
            </w:pPr>
            <w:r w:rsidRPr="00672002">
              <w:rPr>
                <w:rFonts w:eastAsia="Calibri"/>
                <w:sz w:val="20"/>
              </w:rPr>
              <w:t>Motherboard</w:t>
            </w:r>
          </w:p>
        </w:tc>
        <w:tc>
          <w:tcPr>
            <w:tcW w:w="1753" w:type="pct"/>
            <w:tcBorders>
              <w:top w:val="single" w:sz="4" w:space="0" w:color="auto"/>
            </w:tcBorders>
            <w:vAlign w:val="center"/>
          </w:tcPr>
          <w:p w:rsidR="008B1582" w:rsidRPr="00672002" w:rsidRDefault="0098306C" w:rsidP="00953004">
            <w:pPr>
              <w:rPr>
                <w:rFonts w:eastAsia="Calibri"/>
                <w:sz w:val="20"/>
              </w:rPr>
            </w:pPr>
            <w:r w:rsidRPr="00672002">
              <w:rPr>
                <w:rFonts w:eastAsia="Calibri"/>
                <w:sz w:val="20"/>
              </w:rPr>
              <w:t>ASUS P8H61-M LE/CSM</w:t>
            </w:r>
          </w:p>
        </w:tc>
        <w:tc>
          <w:tcPr>
            <w:tcW w:w="1436" w:type="pct"/>
            <w:tcBorders>
              <w:top w:val="single" w:sz="4" w:space="0" w:color="auto"/>
            </w:tcBorders>
            <w:vAlign w:val="center"/>
          </w:tcPr>
          <w:p w:rsidR="008B1582" w:rsidRPr="00672002" w:rsidRDefault="0098306C" w:rsidP="00953004">
            <w:pPr>
              <w:rPr>
                <w:rFonts w:eastAsia="Calibri"/>
                <w:sz w:val="20"/>
              </w:rPr>
            </w:pPr>
            <w:r w:rsidRPr="00672002">
              <w:rPr>
                <w:rFonts w:eastAsia="Calibri"/>
                <w:sz w:val="20"/>
              </w:rPr>
              <w:t>-</w:t>
            </w:r>
          </w:p>
        </w:tc>
        <w:tc>
          <w:tcPr>
            <w:tcW w:w="793" w:type="pct"/>
            <w:tcBorders>
              <w:top w:val="single" w:sz="4" w:space="0" w:color="auto"/>
            </w:tcBorders>
            <w:vAlign w:val="center"/>
          </w:tcPr>
          <w:p w:rsidR="008B1582" w:rsidRPr="00672002" w:rsidRDefault="0098306C" w:rsidP="00953004">
            <w:pPr>
              <w:rPr>
                <w:rFonts w:eastAsia="Calibri"/>
                <w:sz w:val="20"/>
              </w:rPr>
            </w:pPr>
            <w:r w:rsidRPr="00672002">
              <w:rPr>
                <w:rFonts w:eastAsia="Calibri"/>
                <w:sz w:val="20"/>
              </w:rPr>
              <w:t>B8M0AC422833</w:t>
            </w:r>
          </w:p>
        </w:tc>
      </w:tr>
      <w:tr w:rsidR="008B1582" w:rsidTr="0085141E">
        <w:tc>
          <w:tcPr>
            <w:tcW w:w="1018" w:type="pct"/>
            <w:tcBorders>
              <w:top w:val="single" w:sz="4" w:space="0" w:color="auto"/>
            </w:tcBorders>
            <w:vAlign w:val="center"/>
          </w:tcPr>
          <w:p w:rsidR="008B1582" w:rsidRPr="00672002" w:rsidRDefault="0098306C" w:rsidP="00953004">
            <w:pPr>
              <w:rPr>
                <w:rFonts w:eastAsia="Calibri"/>
                <w:sz w:val="20"/>
                <w:lang w:val="en-US"/>
              </w:rPr>
            </w:pPr>
            <w:r w:rsidRPr="00672002">
              <w:rPr>
                <w:rFonts w:eastAsia="Calibri"/>
                <w:sz w:val="20"/>
              </w:rPr>
              <w:t>CPU</w:t>
            </w:r>
          </w:p>
        </w:tc>
        <w:tc>
          <w:tcPr>
            <w:tcW w:w="1753" w:type="pct"/>
            <w:tcBorders>
              <w:top w:val="single" w:sz="4" w:space="0" w:color="auto"/>
            </w:tcBorders>
            <w:vAlign w:val="center"/>
          </w:tcPr>
          <w:p w:rsidR="008B1582" w:rsidRPr="00672002" w:rsidRDefault="0098306C" w:rsidP="00953004">
            <w:pPr>
              <w:rPr>
                <w:rFonts w:eastAsia="Calibri"/>
                <w:sz w:val="20"/>
              </w:rPr>
            </w:pPr>
            <w:r w:rsidRPr="00672002">
              <w:rPr>
                <w:rFonts w:eastAsia="Calibri"/>
                <w:sz w:val="20"/>
              </w:rPr>
              <w:t>INTER Core i3-2100</w:t>
            </w:r>
          </w:p>
        </w:tc>
        <w:tc>
          <w:tcPr>
            <w:tcW w:w="1436" w:type="pct"/>
            <w:tcBorders>
              <w:top w:val="single" w:sz="4" w:space="0" w:color="auto"/>
            </w:tcBorders>
            <w:vAlign w:val="center"/>
          </w:tcPr>
          <w:p w:rsidR="008B1582" w:rsidRPr="00672002" w:rsidRDefault="0098306C" w:rsidP="00953004">
            <w:pPr>
              <w:rPr>
                <w:rFonts w:eastAsia="Calibri"/>
                <w:sz w:val="20"/>
              </w:rPr>
            </w:pPr>
            <w:r w:rsidRPr="00672002">
              <w:rPr>
                <w:rFonts w:eastAsia="Calibri"/>
                <w:sz w:val="20"/>
              </w:rPr>
              <w:t>3.10GHz</w:t>
            </w:r>
          </w:p>
        </w:tc>
        <w:tc>
          <w:tcPr>
            <w:tcW w:w="793" w:type="pct"/>
            <w:tcBorders>
              <w:top w:val="single" w:sz="4" w:space="0" w:color="auto"/>
            </w:tcBorders>
            <w:vAlign w:val="center"/>
          </w:tcPr>
          <w:p w:rsidR="008B1582" w:rsidRPr="00672002" w:rsidRDefault="0098306C" w:rsidP="00953004">
            <w:pPr>
              <w:rPr>
                <w:rFonts w:eastAsia="Calibri"/>
                <w:sz w:val="20"/>
              </w:rPr>
            </w:pPr>
            <w:r w:rsidRPr="00672002">
              <w:rPr>
                <w:rFonts w:eastAsia="Calibri"/>
                <w:sz w:val="20"/>
              </w:rPr>
              <w:t>-</w:t>
            </w:r>
          </w:p>
        </w:tc>
      </w:tr>
      <w:tr w:rsidR="008B1582" w:rsidTr="0085141E">
        <w:tc>
          <w:tcPr>
            <w:tcW w:w="1018" w:type="pct"/>
            <w:tcBorders>
              <w:top w:val="single" w:sz="4" w:space="0" w:color="auto"/>
            </w:tcBorders>
            <w:vAlign w:val="center"/>
          </w:tcPr>
          <w:p w:rsidR="008B1582" w:rsidRPr="00672002" w:rsidRDefault="0098306C" w:rsidP="00953004">
            <w:pPr>
              <w:rPr>
                <w:rFonts w:eastAsia="Calibri"/>
                <w:sz w:val="20"/>
                <w:lang w:val="en-US"/>
              </w:rPr>
            </w:pPr>
            <w:r w:rsidRPr="00672002">
              <w:rPr>
                <w:rFonts w:eastAsia="Calibri"/>
                <w:sz w:val="20"/>
              </w:rPr>
              <w:t>Disco Duro (HDD)</w:t>
            </w:r>
          </w:p>
        </w:tc>
        <w:tc>
          <w:tcPr>
            <w:tcW w:w="1753" w:type="pct"/>
            <w:tcBorders>
              <w:top w:val="single" w:sz="4" w:space="0" w:color="auto"/>
            </w:tcBorders>
            <w:vAlign w:val="center"/>
          </w:tcPr>
          <w:p w:rsidR="008B1582" w:rsidRPr="00672002" w:rsidRDefault="0098306C" w:rsidP="00953004">
            <w:pPr>
              <w:rPr>
                <w:rFonts w:eastAsia="Calibri"/>
                <w:sz w:val="20"/>
              </w:rPr>
            </w:pPr>
            <w:r w:rsidRPr="00672002">
              <w:rPr>
                <w:rFonts w:eastAsia="Calibri"/>
                <w:sz w:val="20"/>
              </w:rPr>
              <w:t>SEAGATE BARRACUDA</w:t>
            </w:r>
          </w:p>
        </w:tc>
        <w:tc>
          <w:tcPr>
            <w:tcW w:w="1436" w:type="pct"/>
            <w:tcBorders>
              <w:top w:val="single" w:sz="4" w:space="0" w:color="auto"/>
            </w:tcBorders>
            <w:vAlign w:val="center"/>
          </w:tcPr>
          <w:p w:rsidR="008B1582" w:rsidRPr="00672002" w:rsidRDefault="0098306C" w:rsidP="00953004">
            <w:pPr>
              <w:rPr>
                <w:rFonts w:eastAsia="Calibri"/>
                <w:sz w:val="20"/>
              </w:rPr>
            </w:pPr>
            <w:r w:rsidRPr="00672002">
              <w:rPr>
                <w:rFonts w:eastAsia="Calibri"/>
                <w:sz w:val="20"/>
              </w:rPr>
              <w:t>500GB</w:t>
            </w:r>
          </w:p>
        </w:tc>
        <w:tc>
          <w:tcPr>
            <w:tcW w:w="793" w:type="pct"/>
            <w:tcBorders>
              <w:top w:val="single" w:sz="4" w:space="0" w:color="auto"/>
            </w:tcBorders>
            <w:vAlign w:val="center"/>
          </w:tcPr>
          <w:p w:rsidR="008B1582" w:rsidRPr="00672002" w:rsidRDefault="0098306C" w:rsidP="00953004">
            <w:pPr>
              <w:rPr>
                <w:rFonts w:eastAsia="Calibri"/>
                <w:sz w:val="20"/>
              </w:rPr>
            </w:pPr>
            <w:r w:rsidRPr="00672002">
              <w:rPr>
                <w:rFonts w:eastAsia="Calibri"/>
                <w:sz w:val="20"/>
              </w:rPr>
              <w:t>W2A9X72R</w:t>
            </w:r>
          </w:p>
        </w:tc>
      </w:tr>
      <w:tr w:rsidR="008B1582" w:rsidTr="0085141E">
        <w:tc>
          <w:tcPr>
            <w:tcW w:w="1018" w:type="pct"/>
            <w:tcBorders>
              <w:top w:val="single" w:sz="4" w:space="0" w:color="auto"/>
            </w:tcBorders>
            <w:vAlign w:val="center"/>
          </w:tcPr>
          <w:p w:rsidR="008B1582" w:rsidRPr="00672002" w:rsidRDefault="0098306C" w:rsidP="00953004">
            <w:pPr>
              <w:rPr>
                <w:rFonts w:eastAsia="Calibri"/>
                <w:sz w:val="20"/>
                <w:lang w:val="en-US"/>
              </w:rPr>
            </w:pPr>
            <w:r w:rsidRPr="00672002">
              <w:rPr>
                <w:rFonts w:eastAsia="Calibri"/>
                <w:sz w:val="20"/>
              </w:rPr>
              <w:t>Memoria RAM</w:t>
            </w:r>
          </w:p>
        </w:tc>
        <w:tc>
          <w:tcPr>
            <w:tcW w:w="1753" w:type="pct"/>
            <w:tcBorders>
              <w:top w:val="single" w:sz="4" w:space="0" w:color="auto"/>
            </w:tcBorders>
            <w:vAlign w:val="center"/>
          </w:tcPr>
          <w:p w:rsidR="008B1582" w:rsidRPr="00672002" w:rsidRDefault="0098306C" w:rsidP="00953004">
            <w:pPr>
              <w:rPr>
                <w:rFonts w:eastAsia="Calibri"/>
                <w:sz w:val="20"/>
              </w:rPr>
            </w:pPr>
            <w:r w:rsidRPr="00672002">
              <w:rPr>
                <w:rFonts w:eastAsia="Calibri"/>
                <w:sz w:val="20"/>
              </w:rPr>
              <w:t>KINSTON DDR3 SDRAM</w:t>
            </w:r>
          </w:p>
        </w:tc>
        <w:tc>
          <w:tcPr>
            <w:tcW w:w="1436" w:type="pct"/>
            <w:tcBorders>
              <w:top w:val="single" w:sz="4" w:space="0" w:color="auto"/>
            </w:tcBorders>
            <w:vAlign w:val="center"/>
          </w:tcPr>
          <w:p w:rsidR="008B1582" w:rsidRPr="00672002" w:rsidRDefault="0098306C" w:rsidP="00953004">
            <w:pPr>
              <w:rPr>
                <w:rFonts w:eastAsia="Calibri"/>
                <w:sz w:val="20"/>
              </w:rPr>
            </w:pPr>
            <w:r w:rsidRPr="00672002">
              <w:rPr>
                <w:rFonts w:eastAsia="Calibri"/>
                <w:sz w:val="20"/>
              </w:rPr>
              <w:t>2GB</w:t>
            </w:r>
          </w:p>
        </w:tc>
        <w:tc>
          <w:tcPr>
            <w:tcW w:w="793" w:type="pct"/>
            <w:tcBorders>
              <w:top w:val="single" w:sz="4" w:space="0" w:color="auto"/>
            </w:tcBorders>
            <w:vAlign w:val="center"/>
          </w:tcPr>
          <w:p w:rsidR="008B1582" w:rsidRPr="00672002" w:rsidRDefault="0098306C" w:rsidP="00953004">
            <w:pPr>
              <w:rPr>
                <w:rFonts w:eastAsia="Calibri"/>
                <w:sz w:val="20"/>
              </w:rPr>
            </w:pPr>
            <w:r w:rsidRPr="00672002">
              <w:rPr>
                <w:rFonts w:eastAsia="Calibri"/>
                <w:sz w:val="20"/>
              </w:rPr>
              <w:t>LXKHT-39BM4R-4W</w:t>
            </w:r>
          </w:p>
        </w:tc>
      </w:tr>
      <w:tr w:rsidR="008B1582" w:rsidTr="0085141E">
        <w:tc>
          <w:tcPr>
            <w:tcW w:w="1018" w:type="pct"/>
            <w:tcBorders>
              <w:top w:val="single" w:sz="4" w:space="0" w:color="auto"/>
            </w:tcBorders>
            <w:vAlign w:val="center"/>
          </w:tcPr>
          <w:p w:rsidR="008B1582" w:rsidRPr="00672002" w:rsidRDefault="0098306C" w:rsidP="00953004">
            <w:pPr>
              <w:rPr>
                <w:rFonts w:eastAsia="Calibri"/>
                <w:sz w:val="20"/>
                <w:lang w:val="en-US"/>
              </w:rPr>
            </w:pPr>
            <w:r w:rsidRPr="00672002">
              <w:rPr>
                <w:rFonts w:eastAsia="Calibri"/>
                <w:sz w:val="20"/>
              </w:rPr>
              <w:t>Fuente</w:t>
            </w:r>
          </w:p>
        </w:tc>
        <w:tc>
          <w:tcPr>
            <w:tcW w:w="1753" w:type="pct"/>
            <w:tcBorders>
              <w:top w:val="single" w:sz="4" w:space="0" w:color="auto"/>
            </w:tcBorders>
            <w:vAlign w:val="center"/>
          </w:tcPr>
          <w:p w:rsidR="008B1582" w:rsidRPr="00672002" w:rsidRDefault="0098306C" w:rsidP="00953004">
            <w:pPr>
              <w:rPr>
                <w:rFonts w:eastAsia="Calibri"/>
                <w:sz w:val="20"/>
              </w:rPr>
            </w:pPr>
            <w:r w:rsidRPr="00672002">
              <w:rPr>
                <w:rFonts w:eastAsia="Calibri"/>
                <w:sz w:val="20"/>
              </w:rPr>
              <w:t>IMICRO PS400WH</w:t>
            </w:r>
          </w:p>
        </w:tc>
        <w:tc>
          <w:tcPr>
            <w:tcW w:w="1436" w:type="pct"/>
            <w:tcBorders>
              <w:top w:val="single" w:sz="4" w:space="0" w:color="auto"/>
            </w:tcBorders>
            <w:vAlign w:val="center"/>
          </w:tcPr>
          <w:p w:rsidR="008B1582" w:rsidRPr="00672002" w:rsidRDefault="0098306C" w:rsidP="00953004">
            <w:pPr>
              <w:rPr>
                <w:rFonts w:eastAsia="Calibri"/>
                <w:sz w:val="20"/>
              </w:rPr>
            </w:pPr>
            <w:r w:rsidRPr="00672002">
              <w:rPr>
                <w:rFonts w:eastAsia="Calibri"/>
                <w:sz w:val="20"/>
              </w:rPr>
              <w:t>400W</w:t>
            </w:r>
          </w:p>
        </w:tc>
        <w:tc>
          <w:tcPr>
            <w:tcW w:w="793" w:type="pct"/>
            <w:tcBorders>
              <w:top w:val="single" w:sz="4" w:space="0" w:color="auto"/>
            </w:tcBorders>
            <w:vAlign w:val="center"/>
          </w:tcPr>
          <w:p w:rsidR="008B1582" w:rsidRPr="00672002" w:rsidRDefault="0098306C" w:rsidP="00953004">
            <w:pPr>
              <w:rPr>
                <w:rFonts w:eastAsia="Calibri"/>
                <w:sz w:val="20"/>
              </w:rPr>
            </w:pPr>
            <w:r w:rsidRPr="00672002">
              <w:rPr>
                <w:rFonts w:eastAsia="Calibri"/>
                <w:sz w:val="20"/>
              </w:rPr>
              <w:t>IMJZYG110622007</w:t>
            </w:r>
          </w:p>
        </w:tc>
      </w:tr>
      <w:tr w:rsidR="008B1582" w:rsidTr="0085141E">
        <w:tc>
          <w:tcPr>
            <w:tcW w:w="1018" w:type="pct"/>
            <w:tcBorders>
              <w:top w:val="single" w:sz="4" w:space="0" w:color="auto"/>
            </w:tcBorders>
            <w:vAlign w:val="center"/>
          </w:tcPr>
          <w:p w:rsidR="008B1582" w:rsidRPr="00672002" w:rsidRDefault="0098306C" w:rsidP="00953004">
            <w:pPr>
              <w:rPr>
                <w:rFonts w:eastAsia="Calibri"/>
                <w:sz w:val="20"/>
                <w:lang w:val="en-US"/>
              </w:rPr>
            </w:pPr>
            <w:r w:rsidRPr="00672002">
              <w:rPr>
                <w:rFonts w:eastAsia="Calibri"/>
                <w:sz w:val="20"/>
              </w:rPr>
              <w:t>Lector/Quemador DVD-RW</w:t>
            </w:r>
          </w:p>
        </w:tc>
        <w:tc>
          <w:tcPr>
            <w:tcW w:w="1753" w:type="pct"/>
            <w:tcBorders>
              <w:top w:val="single" w:sz="4" w:space="0" w:color="auto"/>
            </w:tcBorders>
            <w:vAlign w:val="center"/>
          </w:tcPr>
          <w:p w:rsidR="008B1582" w:rsidRPr="00672002" w:rsidRDefault="0098306C" w:rsidP="00953004">
            <w:pPr>
              <w:rPr>
                <w:rFonts w:eastAsia="Calibri"/>
                <w:sz w:val="20"/>
              </w:rPr>
            </w:pPr>
            <w:r w:rsidRPr="00672002">
              <w:rPr>
                <w:rFonts w:eastAsia="Calibri"/>
                <w:sz w:val="20"/>
              </w:rPr>
              <w:t>LG GH24NS90</w:t>
            </w:r>
          </w:p>
        </w:tc>
        <w:tc>
          <w:tcPr>
            <w:tcW w:w="1436" w:type="pct"/>
            <w:tcBorders>
              <w:top w:val="single" w:sz="4" w:space="0" w:color="auto"/>
            </w:tcBorders>
            <w:vAlign w:val="center"/>
          </w:tcPr>
          <w:p w:rsidR="008B1582" w:rsidRPr="00672002" w:rsidRDefault="0098306C" w:rsidP="00953004">
            <w:pPr>
              <w:rPr>
                <w:rFonts w:eastAsia="Calibri"/>
                <w:sz w:val="20"/>
              </w:rPr>
            </w:pPr>
            <w:r w:rsidRPr="00672002">
              <w:rPr>
                <w:rFonts w:eastAsia="Calibri"/>
                <w:sz w:val="20"/>
              </w:rPr>
              <w:t>-</w:t>
            </w:r>
          </w:p>
        </w:tc>
        <w:tc>
          <w:tcPr>
            <w:tcW w:w="793" w:type="pct"/>
            <w:tcBorders>
              <w:top w:val="single" w:sz="4" w:space="0" w:color="auto"/>
            </w:tcBorders>
            <w:vAlign w:val="center"/>
          </w:tcPr>
          <w:p w:rsidR="008B1582" w:rsidRPr="00672002" w:rsidRDefault="0098306C" w:rsidP="00953004">
            <w:pPr>
              <w:rPr>
                <w:rFonts w:eastAsia="Calibri"/>
                <w:sz w:val="20"/>
              </w:rPr>
            </w:pPr>
            <w:r w:rsidRPr="00672002">
              <w:rPr>
                <w:rFonts w:eastAsia="Calibri"/>
                <w:sz w:val="20"/>
              </w:rPr>
              <w:t>202LANE037695</w:t>
            </w:r>
          </w:p>
        </w:tc>
      </w:tr>
    </w:tbl>
    <w:p w:rsidR="002A44F3" w:rsidRDefault="002A44F3" w:rsidP="0018352C">
      <w:pPr>
        <w:rPr>
          <w:rFonts w:eastAsia="Calibri"/>
        </w:rPr>
      </w:pPr>
    </w:p>
    <w:p w:rsidR="00A31640" w:rsidRDefault="00A31640" w:rsidP="00A31640">
      <w:pPr>
        <w:spacing w:before="89"/>
        <w:ind w:right="202"/>
        <w:rPr>
          <w:rFonts w:cs="Arial"/>
          <w:b/>
          <w:sz w:val="22"/>
          <w:lang w:val="es-ES"/>
        </w:rPr>
      </w:pPr>
      <w:r w:rsidRPr="00A31640">
        <w:rPr>
          <w:rFonts w:cs="Arial"/>
          <w:b/>
          <w:sz w:val="22"/>
          <w:u w:val="single"/>
          <w:lang w:val="es-ES"/>
        </w:rPr>
        <w:t xml:space="preserve">DISPOCITIVOS </w:t>
      </w:r>
      <w:r>
        <w:rPr>
          <w:rFonts w:cs="Arial"/>
          <w:b/>
          <w:sz w:val="22"/>
          <w:u w:val="single"/>
          <w:lang w:val="es-ES"/>
        </w:rPr>
        <w:t>EXTERNOS</w:t>
      </w:r>
      <w:r>
        <w:rPr>
          <w:rFonts w:cs="Arial"/>
          <w:b/>
          <w:sz w:val="22"/>
          <w:lang w:val="es-ES"/>
        </w:rPr>
        <w:t>:</w:t>
      </w:r>
    </w:p>
    <w:p w:rsidR="0098306C" w:rsidRDefault="0098306C" w:rsidP="00A31640">
      <w:pPr>
        <w:spacing w:before="89"/>
        <w:ind w:right="202"/>
        <w:rPr>
          <w:rFonts w:cs="Arial"/>
          <w:b/>
          <w:sz w:val="22"/>
          <w:lang w:val="es-ES"/>
        </w:rPr>
      </w:pPr>
    </w:p>
    <w:tbl>
      <w:tblPr>
        <w:tblStyle w:val="Tablaconcuadrcula"/>
        <w:tblW w:w="5337" w:type="pct"/>
        <w:tblLook w:val="04A0" w:firstRow="1" w:lastRow="0" w:firstColumn="1" w:lastColumn="0" w:noHBand="0" w:noVBand="1"/>
      </w:tblPr>
      <w:tblGrid>
        <w:gridCol w:w="2917"/>
        <w:gridCol w:w="5015"/>
        <w:gridCol w:w="4111"/>
        <w:gridCol w:w="2270"/>
      </w:tblGrid>
      <w:tr w:rsidR="0098306C" w:rsidTr="005B2C45">
        <w:tc>
          <w:tcPr>
            <w:tcW w:w="1019" w:type="pct"/>
            <w:tcBorders>
              <w:bottom w:val="single" w:sz="4" w:space="0" w:color="auto"/>
            </w:tcBorders>
          </w:tcPr>
          <w:p w:rsidR="0098306C" w:rsidRPr="008B1582" w:rsidRDefault="0098306C" w:rsidP="00D2074A">
            <w:pPr>
              <w:jc w:val="center"/>
              <w:rPr>
                <w:rFonts w:eastAsia="Calibri"/>
                <w:b/>
                <w:sz w:val="20"/>
                <w:lang w:val="es-ES"/>
              </w:rPr>
            </w:pPr>
            <w:r w:rsidRPr="008B1582">
              <w:rPr>
                <w:rFonts w:eastAsia="Calibri"/>
                <w:b/>
                <w:sz w:val="20"/>
              </w:rPr>
              <w:t>Desc. Gen</w:t>
            </w:r>
            <w:proofErr w:type="spellStart"/>
            <w:r w:rsidRPr="008B1582">
              <w:rPr>
                <w:rFonts w:eastAsia="Calibri"/>
                <w:b/>
                <w:sz w:val="20"/>
                <w:lang w:val="es-ES"/>
              </w:rPr>
              <w:t>érica</w:t>
            </w:r>
            <w:proofErr w:type="spellEnd"/>
          </w:p>
        </w:tc>
        <w:tc>
          <w:tcPr>
            <w:tcW w:w="1752" w:type="pct"/>
            <w:tcBorders>
              <w:bottom w:val="single" w:sz="4" w:space="0" w:color="auto"/>
            </w:tcBorders>
          </w:tcPr>
          <w:p w:rsidR="0098306C" w:rsidRPr="008B1582" w:rsidRDefault="0098306C" w:rsidP="00D2074A">
            <w:pPr>
              <w:jc w:val="center"/>
              <w:rPr>
                <w:rFonts w:eastAsia="Calibri"/>
                <w:b/>
                <w:sz w:val="20"/>
              </w:rPr>
            </w:pPr>
            <w:r w:rsidRPr="008B1582">
              <w:rPr>
                <w:rFonts w:eastAsia="Calibri"/>
                <w:b/>
                <w:sz w:val="20"/>
              </w:rPr>
              <w:t>Marca y Modelo</w:t>
            </w:r>
          </w:p>
        </w:tc>
        <w:tc>
          <w:tcPr>
            <w:tcW w:w="1436" w:type="pct"/>
            <w:tcBorders>
              <w:bottom w:val="single" w:sz="4" w:space="0" w:color="auto"/>
            </w:tcBorders>
          </w:tcPr>
          <w:p w:rsidR="0098306C" w:rsidRPr="008B1582" w:rsidRDefault="0098306C" w:rsidP="00D2074A">
            <w:pPr>
              <w:jc w:val="center"/>
              <w:rPr>
                <w:rFonts w:eastAsia="Calibri"/>
                <w:b/>
                <w:sz w:val="20"/>
              </w:rPr>
            </w:pPr>
            <w:r w:rsidRPr="008B1582">
              <w:rPr>
                <w:rFonts w:eastAsia="Calibri"/>
                <w:b/>
                <w:sz w:val="20"/>
              </w:rPr>
              <w:t>C. Técnica</w:t>
            </w:r>
          </w:p>
        </w:tc>
        <w:tc>
          <w:tcPr>
            <w:tcW w:w="793" w:type="pct"/>
            <w:tcBorders>
              <w:bottom w:val="single" w:sz="4" w:space="0" w:color="auto"/>
            </w:tcBorders>
          </w:tcPr>
          <w:p w:rsidR="0098306C" w:rsidRPr="008B1582" w:rsidRDefault="0098306C" w:rsidP="00D2074A">
            <w:pPr>
              <w:jc w:val="center"/>
              <w:rPr>
                <w:rFonts w:eastAsia="Calibri"/>
                <w:b/>
                <w:sz w:val="20"/>
              </w:rPr>
            </w:pPr>
            <w:r w:rsidRPr="008B1582">
              <w:rPr>
                <w:rFonts w:eastAsia="Calibri"/>
                <w:b/>
                <w:sz w:val="20"/>
              </w:rPr>
              <w:t>No. Serie</w:t>
            </w:r>
          </w:p>
        </w:tc>
      </w:tr>
      <w:tr w:rsidR="0098306C" w:rsidTr="005B2C45">
        <w:tc>
          <w:tcPr>
            <w:tcW w:w="1019" w:type="pct"/>
            <w:tcBorders>
              <w:top w:val="single" w:sz="4" w:space="0" w:color="auto"/>
            </w:tcBorders>
            <w:vAlign w:val="center"/>
          </w:tcPr>
          <w:p w:rsidR="0098306C" w:rsidRPr="00672002" w:rsidRDefault="0098306C" w:rsidP="00953004">
            <w:pPr>
              <w:rPr>
                <w:rFonts w:eastAsia="Calibri"/>
                <w:sz w:val="20"/>
                <w:lang w:val="en-US"/>
              </w:rPr>
            </w:pPr>
            <w:r w:rsidRPr="00672002">
              <w:rPr>
                <w:rFonts w:eastAsia="Calibri"/>
                <w:sz w:val="20"/>
              </w:rPr>
              <w:t>Mouse</w:t>
            </w:r>
          </w:p>
        </w:tc>
        <w:tc>
          <w:tcPr>
            <w:tcW w:w="1752" w:type="pct"/>
            <w:tcBorders>
              <w:top w:val="single" w:sz="4" w:space="0" w:color="auto"/>
            </w:tcBorders>
            <w:vAlign w:val="center"/>
          </w:tcPr>
          <w:p w:rsidR="0098306C" w:rsidRPr="00672002" w:rsidRDefault="0098306C" w:rsidP="00953004">
            <w:pPr>
              <w:rPr>
                <w:rFonts w:eastAsia="Calibri"/>
                <w:sz w:val="20"/>
              </w:rPr>
            </w:pPr>
            <w:r w:rsidRPr="00672002">
              <w:rPr>
                <w:rFonts w:eastAsia="Calibri"/>
                <w:sz w:val="20"/>
              </w:rPr>
              <w:t>LOGITECH K120</w:t>
            </w:r>
          </w:p>
        </w:tc>
        <w:tc>
          <w:tcPr>
            <w:tcW w:w="1436" w:type="pct"/>
            <w:tcBorders>
              <w:top w:val="single" w:sz="4" w:space="0" w:color="auto"/>
            </w:tcBorders>
            <w:vAlign w:val="center"/>
          </w:tcPr>
          <w:p w:rsidR="0098306C" w:rsidRPr="00672002" w:rsidRDefault="0098306C" w:rsidP="00953004">
            <w:pPr>
              <w:rPr>
                <w:rFonts w:eastAsia="Calibri"/>
                <w:sz w:val="20"/>
              </w:rPr>
            </w:pPr>
            <w:r w:rsidRPr="00672002">
              <w:rPr>
                <w:rFonts w:eastAsia="Calibri"/>
                <w:sz w:val="20"/>
              </w:rPr>
              <w:t>-</w:t>
            </w:r>
          </w:p>
        </w:tc>
        <w:tc>
          <w:tcPr>
            <w:tcW w:w="793" w:type="pct"/>
            <w:tcBorders>
              <w:top w:val="single" w:sz="4" w:space="0" w:color="auto"/>
            </w:tcBorders>
            <w:vAlign w:val="center"/>
          </w:tcPr>
          <w:p w:rsidR="0098306C" w:rsidRPr="00672002" w:rsidRDefault="0098306C" w:rsidP="00953004">
            <w:pPr>
              <w:rPr>
                <w:rFonts w:eastAsia="Calibri"/>
                <w:sz w:val="20"/>
              </w:rPr>
            </w:pPr>
            <w:r w:rsidRPr="00672002">
              <w:rPr>
                <w:rFonts w:eastAsia="Calibri"/>
                <w:sz w:val="20"/>
              </w:rPr>
              <w:t>-</w:t>
            </w:r>
          </w:p>
        </w:tc>
      </w:tr>
      <w:tr w:rsidR="0098306C" w:rsidTr="005B2C45">
        <w:tc>
          <w:tcPr>
            <w:tcW w:w="1019" w:type="pct"/>
            <w:tcBorders>
              <w:top w:val="single" w:sz="4" w:space="0" w:color="auto"/>
            </w:tcBorders>
            <w:vAlign w:val="center"/>
          </w:tcPr>
          <w:p w:rsidR="0098306C" w:rsidRPr="00672002" w:rsidRDefault="0098306C" w:rsidP="00953004">
            <w:pPr>
              <w:rPr>
                <w:rFonts w:eastAsia="Calibri"/>
                <w:sz w:val="20"/>
                <w:lang w:val="en-US"/>
              </w:rPr>
            </w:pPr>
            <w:r w:rsidRPr="00672002">
              <w:rPr>
                <w:rFonts w:eastAsia="Calibri"/>
                <w:sz w:val="20"/>
              </w:rPr>
              <w:t>Teclado</w:t>
            </w:r>
          </w:p>
        </w:tc>
        <w:tc>
          <w:tcPr>
            <w:tcW w:w="1752" w:type="pct"/>
            <w:tcBorders>
              <w:top w:val="single" w:sz="4" w:space="0" w:color="auto"/>
            </w:tcBorders>
            <w:vAlign w:val="center"/>
          </w:tcPr>
          <w:p w:rsidR="0098306C" w:rsidRPr="00672002" w:rsidRDefault="0098306C" w:rsidP="00953004">
            <w:pPr>
              <w:rPr>
                <w:rFonts w:eastAsia="Calibri"/>
                <w:sz w:val="20"/>
              </w:rPr>
            </w:pPr>
            <w:r w:rsidRPr="00672002">
              <w:rPr>
                <w:rFonts w:eastAsia="Calibri"/>
                <w:sz w:val="20"/>
              </w:rPr>
              <w:t>LOGITECH K120</w:t>
            </w:r>
          </w:p>
        </w:tc>
        <w:tc>
          <w:tcPr>
            <w:tcW w:w="1436" w:type="pct"/>
            <w:tcBorders>
              <w:top w:val="single" w:sz="4" w:space="0" w:color="auto"/>
            </w:tcBorders>
            <w:vAlign w:val="center"/>
          </w:tcPr>
          <w:p w:rsidR="0098306C" w:rsidRPr="00672002" w:rsidRDefault="0098306C" w:rsidP="00953004">
            <w:pPr>
              <w:rPr>
                <w:rFonts w:eastAsia="Calibri"/>
                <w:sz w:val="20"/>
              </w:rPr>
            </w:pPr>
            <w:r w:rsidRPr="00672002">
              <w:rPr>
                <w:rFonts w:eastAsia="Calibri"/>
                <w:sz w:val="20"/>
              </w:rPr>
              <w:t>-</w:t>
            </w:r>
          </w:p>
        </w:tc>
        <w:tc>
          <w:tcPr>
            <w:tcW w:w="793" w:type="pct"/>
            <w:tcBorders>
              <w:top w:val="single" w:sz="4" w:space="0" w:color="auto"/>
            </w:tcBorders>
            <w:vAlign w:val="center"/>
          </w:tcPr>
          <w:p w:rsidR="0098306C" w:rsidRPr="00672002" w:rsidRDefault="0098306C" w:rsidP="00953004">
            <w:pPr>
              <w:rPr>
                <w:rFonts w:eastAsia="Calibri"/>
                <w:sz w:val="20"/>
              </w:rPr>
            </w:pPr>
            <w:r w:rsidRPr="00672002">
              <w:rPr>
                <w:rFonts w:eastAsia="Calibri"/>
                <w:sz w:val="20"/>
              </w:rPr>
              <w:t>-</w:t>
            </w:r>
          </w:p>
        </w:tc>
      </w:tr>
    </w:tbl>
    <w:p w:rsidR="0098306C" w:rsidRDefault="0098306C" w:rsidP="0098306C">
      <w:pPr>
        <w:spacing w:line="360" w:lineRule="auto"/>
        <w:ind w:right="202"/>
        <w:rPr>
          <w:rFonts w:cs="Arial"/>
          <w:b/>
          <w:sz w:val="22"/>
          <w:u w:val="single"/>
          <w:lang w:val="es-ES"/>
        </w:rPr>
      </w:pPr>
    </w:p>
    <w:p w:rsidR="00A31640" w:rsidRDefault="00A31640" w:rsidP="0098306C">
      <w:pPr>
        <w:spacing w:line="360" w:lineRule="auto"/>
        <w:ind w:right="202"/>
        <w:rPr>
          <w:rFonts w:cs="Arial"/>
          <w:b/>
          <w:sz w:val="22"/>
          <w:lang w:val="es-ES"/>
        </w:rPr>
      </w:pPr>
      <w:r>
        <w:rPr>
          <w:rFonts w:cs="Arial"/>
          <w:b/>
          <w:sz w:val="22"/>
          <w:u w:val="single"/>
          <w:lang w:val="es-ES"/>
        </w:rPr>
        <w:t>EQUIPOS ASOCIADOS A LA CONFIGURACIÓN</w:t>
      </w:r>
      <w:r>
        <w:rPr>
          <w:rFonts w:cs="Arial"/>
          <w:b/>
          <w:sz w:val="22"/>
          <w:lang w:val="es-ES"/>
        </w:rPr>
        <w:t>:</w:t>
      </w:r>
    </w:p>
    <w:tbl>
      <w:tblPr>
        <w:tblStyle w:val="Tablaconcuadrcula"/>
        <w:tblW w:w="5337" w:type="pct"/>
        <w:tblLook w:val="04A0" w:firstRow="1" w:lastRow="0" w:firstColumn="1" w:lastColumn="0" w:noHBand="0" w:noVBand="1"/>
      </w:tblPr>
      <w:tblGrid>
        <w:gridCol w:w="2917"/>
        <w:gridCol w:w="5015"/>
        <w:gridCol w:w="4111"/>
        <w:gridCol w:w="2270"/>
      </w:tblGrid>
      <w:tr w:rsidR="0098306C" w:rsidTr="005B2C45">
        <w:tc>
          <w:tcPr>
            <w:tcW w:w="1019" w:type="pct"/>
            <w:tcBorders>
              <w:bottom w:val="single" w:sz="4" w:space="0" w:color="auto"/>
            </w:tcBorders>
          </w:tcPr>
          <w:p w:rsidR="0098306C" w:rsidRPr="008B1582" w:rsidRDefault="0098306C" w:rsidP="00D2074A">
            <w:pPr>
              <w:jc w:val="center"/>
              <w:rPr>
                <w:rFonts w:eastAsia="Calibri"/>
                <w:b/>
                <w:sz w:val="20"/>
                <w:lang w:val="es-ES"/>
              </w:rPr>
            </w:pPr>
            <w:r w:rsidRPr="008B1582">
              <w:rPr>
                <w:rFonts w:eastAsia="Calibri"/>
                <w:b/>
                <w:sz w:val="20"/>
              </w:rPr>
              <w:t>Desc. Gen</w:t>
            </w:r>
            <w:proofErr w:type="spellStart"/>
            <w:r w:rsidRPr="008B1582">
              <w:rPr>
                <w:rFonts w:eastAsia="Calibri"/>
                <w:b/>
                <w:sz w:val="20"/>
                <w:lang w:val="es-ES"/>
              </w:rPr>
              <w:t>érica</w:t>
            </w:r>
            <w:proofErr w:type="spellEnd"/>
          </w:p>
        </w:tc>
        <w:tc>
          <w:tcPr>
            <w:tcW w:w="1752" w:type="pct"/>
            <w:tcBorders>
              <w:bottom w:val="single" w:sz="4" w:space="0" w:color="auto"/>
            </w:tcBorders>
          </w:tcPr>
          <w:p w:rsidR="0098306C" w:rsidRPr="008B1582" w:rsidRDefault="0098306C" w:rsidP="00D2074A">
            <w:pPr>
              <w:jc w:val="center"/>
              <w:rPr>
                <w:rFonts w:eastAsia="Calibri"/>
                <w:b/>
                <w:sz w:val="20"/>
              </w:rPr>
            </w:pPr>
            <w:r w:rsidRPr="008B1582">
              <w:rPr>
                <w:rFonts w:eastAsia="Calibri"/>
                <w:b/>
                <w:sz w:val="20"/>
              </w:rPr>
              <w:t>Marca y Modelo</w:t>
            </w:r>
          </w:p>
        </w:tc>
        <w:tc>
          <w:tcPr>
            <w:tcW w:w="1436" w:type="pct"/>
            <w:tcBorders>
              <w:bottom w:val="single" w:sz="4" w:space="0" w:color="auto"/>
            </w:tcBorders>
          </w:tcPr>
          <w:p w:rsidR="0098306C" w:rsidRPr="008B1582" w:rsidRDefault="0098306C" w:rsidP="00D2074A">
            <w:pPr>
              <w:jc w:val="center"/>
              <w:rPr>
                <w:rFonts w:eastAsia="Calibri"/>
                <w:b/>
                <w:sz w:val="20"/>
              </w:rPr>
            </w:pPr>
            <w:r w:rsidRPr="008B1582">
              <w:rPr>
                <w:rFonts w:eastAsia="Calibri"/>
                <w:b/>
                <w:sz w:val="20"/>
              </w:rPr>
              <w:t>C. Técnica</w:t>
            </w:r>
          </w:p>
        </w:tc>
        <w:tc>
          <w:tcPr>
            <w:tcW w:w="793" w:type="pct"/>
            <w:tcBorders>
              <w:bottom w:val="single" w:sz="4" w:space="0" w:color="auto"/>
            </w:tcBorders>
          </w:tcPr>
          <w:p w:rsidR="0098306C" w:rsidRPr="008B1582" w:rsidRDefault="0098306C" w:rsidP="00D2074A">
            <w:pPr>
              <w:jc w:val="center"/>
              <w:rPr>
                <w:rFonts w:eastAsia="Calibri"/>
                <w:b/>
                <w:sz w:val="20"/>
              </w:rPr>
            </w:pPr>
            <w:r w:rsidRPr="008B1582">
              <w:rPr>
                <w:rFonts w:eastAsia="Calibri"/>
                <w:b/>
                <w:sz w:val="20"/>
              </w:rPr>
              <w:t>No. Serie</w:t>
            </w:r>
          </w:p>
        </w:tc>
      </w:tr>
      <w:tr w:rsidR="0098306C" w:rsidTr="005B2C45">
        <w:tc>
          <w:tcPr>
            <w:tcW w:w="1019" w:type="pct"/>
            <w:tcBorders>
              <w:top w:val="single" w:sz="4" w:space="0" w:color="auto"/>
            </w:tcBorders>
            <w:vAlign w:val="center"/>
          </w:tcPr>
          <w:p w:rsidR="0098306C" w:rsidRPr="00672002" w:rsidRDefault="0098306C" w:rsidP="00953004">
            <w:pPr>
              <w:rPr>
                <w:rFonts w:eastAsia="Calibri"/>
                <w:sz w:val="20"/>
                <w:lang w:val="en-US"/>
              </w:rPr>
            </w:pPr>
            <w:r w:rsidRPr="00672002">
              <w:rPr>
                <w:rFonts w:eastAsia="Calibri"/>
                <w:sz w:val="20"/>
              </w:rPr>
              <w:t>APC (Protector de Linea)</w:t>
            </w:r>
          </w:p>
        </w:tc>
        <w:tc>
          <w:tcPr>
            <w:tcW w:w="1752" w:type="pct"/>
            <w:tcBorders>
              <w:top w:val="single" w:sz="4" w:space="0" w:color="auto"/>
            </w:tcBorders>
            <w:vAlign w:val="center"/>
          </w:tcPr>
          <w:p w:rsidR="0098306C" w:rsidRPr="00672002" w:rsidRDefault="0098306C" w:rsidP="00953004">
            <w:pPr>
              <w:rPr>
                <w:rFonts w:eastAsia="Calibri"/>
                <w:sz w:val="20"/>
              </w:rPr>
            </w:pPr>
            <w:r w:rsidRPr="00672002">
              <w:rPr>
                <w:rFonts w:eastAsia="Calibri"/>
                <w:sz w:val="20"/>
              </w:rPr>
              <w:t>APC STANDALONE</w:t>
            </w:r>
          </w:p>
        </w:tc>
        <w:tc>
          <w:tcPr>
            <w:tcW w:w="1436" w:type="pct"/>
            <w:tcBorders>
              <w:top w:val="single" w:sz="4" w:space="0" w:color="auto"/>
            </w:tcBorders>
            <w:vAlign w:val="center"/>
          </w:tcPr>
          <w:p w:rsidR="0098306C" w:rsidRPr="00672002" w:rsidRDefault="0098306C" w:rsidP="00953004">
            <w:pPr>
              <w:rPr>
                <w:rFonts w:eastAsia="Calibri"/>
                <w:sz w:val="20"/>
              </w:rPr>
            </w:pPr>
            <w:r w:rsidRPr="00672002">
              <w:rPr>
                <w:rFonts w:eastAsia="Calibri"/>
                <w:sz w:val="20"/>
              </w:rPr>
              <w:t>1GB</w:t>
            </w:r>
          </w:p>
        </w:tc>
        <w:tc>
          <w:tcPr>
            <w:tcW w:w="793" w:type="pct"/>
            <w:tcBorders>
              <w:top w:val="single" w:sz="4" w:space="0" w:color="auto"/>
            </w:tcBorders>
            <w:vAlign w:val="center"/>
          </w:tcPr>
          <w:p w:rsidR="0098306C" w:rsidRPr="00672002" w:rsidRDefault="0098306C" w:rsidP="00953004">
            <w:pPr>
              <w:rPr>
                <w:rFonts w:eastAsia="Calibri"/>
                <w:sz w:val="20"/>
              </w:rPr>
            </w:pPr>
            <w:r w:rsidRPr="00672002">
              <w:rPr>
                <w:rFonts w:eastAsia="Calibri"/>
                <w:sz w:val="20"/>
              </w:rPr>
              <w:t>-</w:t>
            </w:r>
          </w:p>
        </w:tc>
      </w:tr>
    </w:tbl>
    <w:p w:rsidR="0098306C" w:rsidRPr="0018352C" w:rsidRDefault="0098306C" w:rsidP="0098306C">
      <w:pPr>
        <w:spacing w:line="360" w:lineRule="auto"/>
        <w:ind w:right="202"/>
        <w:rPr>
          <w:rFonts w:eastAsia="Calibri"/>
        </w:rPr>
      </w:pPr>
    </w:p>
    <w:sectPr w:rsidR="0098306C" w:rsidRPr="0018352C" w:rsidSect="0085141E">
      <w:headerReference w:type="default" r:id="rId8"/>
      <w:footerReference w:type="default" r:id="rId9"/>
      <w:pgSz w:w="15840" w:h="12240" w:orient="landscape" w:code="1"/>
      <w:pgMar w:top="720" w:right="1701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0C59" w:rsidRDefault="000C0C59">
      <w:r>
        <w:separator/>
      </w:r>
    </w:p>
  </w:endnote>
  <w:endnote w:type="continuationSeparator" w:id="0">
    <w:p w:rsidR="000C0C59" w:rsidRDefault="000C0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tarSymbol">
    <w:charset w:val="02"/>
    <w:family w:val="auto"/>
    <w:pitch w:val="default"/>
  </w:font>
  <w:font w:name="Univers">
    <w:charset w:val="00"/>
    <w:family w:val="swiss"/>
    <w:pitch w:val="variable"/>
    <w:sig w:usb0="00000007" w:usb1="00000000" w:usb2="00000000" w:usb3="00000000" w:csb0="00000093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46" w:type="pct"/>
      <w:tblBorders>
        <w:top w:val="single" w:sz="4" w:space="0" w:color="8064A2"/>
      </w:tblBorders>
      <w:tblLook w:val="04A0" w:firstRow="1" w:lastRow="0" w:firstColumn="1" w:lastColumn="0" w:noHBand="0" w:noVBand="1"/>
    </w:tblPr>
    <w:tblGrid>
      <w:gridCol w:w="13920"/>
      <w:gridCol w:w="696"/>
    </w:tblGrid>
    <w:tr w:rsidR="005F26B9" w:rsidTr="00F67468">
      <w:trPr>
        <w:trHeight w:val="274"/>
      </w:trPr>
      <w:tc>
        <w:tcPr>
          <w:tcW w:w="4762" w:type="pct"/>
        </w:tcPr>
        <w:p w:rsidR="005F26B9" w:rsidRDefault="00D02559">
          <w:pPr>
            <w:pStyle w:val="Piedepgina"/>
            <w:jc w:val="right"/>
          </w:pPr>
          <w:r>
            <w:rPr>
              <w:noProof/>
              <w:lang w:val="es-ES"/>
            </w:rPr>
            <w:drawing>
              <wp:inline distT="0" distB="0" distL="0" distR="0" wp14:anchorId="37CE1AE5" wp14:editId="78EA91F0">
                <wp:extent cx="1129665" cy="285750"/>
                <wp:effectExtent l="0" t="0" r="0" b="0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olden-tulip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1215" cy="2861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8" w:type="pct"/>
          <w:shd w:val="clear" w:color="auto" w:fill="8064A2"/>
        </w:tcPr>
        <w:p w:rsidR="005F26B9" w:rsidRPr="005F26B9" w:rsidRDefault="005F26B9">
          <w:pPr>
            <w:pStyle w:val="Piedepgina"/>
            <w:jc w:val="right"/>
            <w:rPr>
              <w:color w:val="FFFFFF"/>
            </w:rPr>
          </w:pPr>
          <w:r w:rsidRPr="005F26B9">
            <w:fldChar w:fldCharType="begin"/>
          </w:r>
          <w:r>
            <w:instrText>PAGE    \* MERGEFORMAT</w:instrText>
          </w:r>
          <w:r w:rsidRPr="005F26B9">
            <w:fldChar w:fldCharType="separate"/>
          </w:r>
          <w:r w:rsidR="00341465" w:rsidRPr="00341465">
            <w:rPr>
              <w:noProof/>
              <w:color w:val="FFFFFF"/>
              <w:lang w:val="es-ES"/>
            </w:rPr>
            <w:t>1</w:t>
          </w:r>
          <w:r w:rsidRPr="005F26B9">
            <w:rPr>
              <w:color w:val="FFFFFF"/>
            </w:rPr>
            <w:fldChar w:fldCharType="end"/>
          </w:r>
        </w:p>
      </w:tc>
    </w:tr>
  </w:tbl>
  <w:p w:rsidR="005F26B9" w:rsidRDefault="005F26B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0C59" w:rsidRDefault="000C0C59">
      <w:r>
        <w:separator/>
      </w:r>
    </w:p>
  </w:footnote>
  <w:footnote w:type="continuationSeparator" w:id="0">
    <w:p w:rsidR="000C0C59" w:rsidRDefault="000C0C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43" w:type="pct"/>
      <w:shd w:val="clear" w:color="auto" w:fill="FFFFFF" w:themeFill="background1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748"/>
      <w:gridCol w:w="860"/>
    </w:tblGrid>
    <w:tr w:rsidR="007A32D4" w:rsidTr="00474C65">
      <w:trPr>
        <w:trHeight w:val="212"/>
      </w:trPr>
      <w:tc>
        <w:tcPr>
          <w:tcW w:w="4755" w:type="pct"/>
          <w:tcBorders>
            <w:bottom w:val="single" w:sz="4" w:space="0" w:color="auto"/>
          </w:tcBorders>
          <w:shd w:val="clear" w:color="auto" w:fill="FFFFFF" w:themeFill="background1"/>
          <w:vAlign w:val="bottom"/>
        </w:tcPr>
        <w:p w:rsidR="007A32D4" w:rsidRPr="007A32D4" w:rsidRDefault="007A32D4" w:rsidP="007A32D4">
          <w:pPr>
            <w:pStyle w:val="Encabezado"/>
            <w:spacing w:line="276" w:lineRule="auto"/>
            <w:jc w:val="right"/>
            <w:rPr>
              <w:color w:val="76923C"/>
              <w:szCs w:val="24"/>
            </w:rPr>
          </w:pPr>
          <w:r w:rsidRPr="00F67468">
            <w:rPr>
              <w:b/>
            </w:rPr>
            <w:t>Hotel Golden Tulip Aguas Claras Resort</w:t>
          </w:r>
        </w:p>
      </w:tc>
      <w:tc>
        <w:tcPr>
          <w:tcW w:w="245" w:type="pct"/>
          <w:tcBorders>
            <w:bottom w:val="single" w:sz="4" w:space="0" w:color="943634"/>
          </w:tcBorders>
          <w:shd w:val="clear" w:color="auto" w:fill="FFFFFF" w:themeFill="background1"/>
          <w:vAlign w:val="center"/>
        </w:tcPr>
        <w:p w:rsidR="007A32D4" w:rsidRPr="007A32D4" w:rsidRDefault="00474C65">
          <w:pPr>
            <w:pStyle w:val="Encabezado"/>
            <w:rPr>
              <w:color w:val="FFFFFF"/>
            </w:rPr>
          </w:pPr>
          <w:r>
            <w:rPr>
              <w:noProof/>
              <w:color w:val="FFFFFF"/>
              <w:lang w:val="es-ES"/>
            </w:rPr>
            <w:drawing>
              <wp:inline distT="0" distB="0" distL="0" distR="0">
                <wp:extent cx="400473" cy="335881"/>
                <wp:effectExtent l="0" t="0" r="0" b="762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aviot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832" cy="3462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5C3E327E"/>
    <w:name w:val="WW8Num2"/>
    <w:lvl w:ilvl="0">
      <w:start w:val="1"/>
      <w:numFmt w:val="lowerLetter"/>
      <w:lvlText w:val="%1)"/>
      <w:lvlJc w:val="left"/>
    </w:lvl>
    <w:lvl w:ilvl="1">
      <w:start w:val="1"/>
      <w:numFmt w:val="lowerLetter"/>
      <w:suff w:val="nothing"/>
      <w:lvlText w:val="%2."/>
      <w:lvlJc w:val="left"/>
    </w:lvl>
    <w:lvl w:ilvl="2">
      <w:start w:val="1"/>
      <w:numFmt w:val="lowerRoman"/>
      <w:suff w:val="nothing"/>
      <w:lvlText w:val="%3."/>
      <w:lvlJc w:val="righ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lowerLetter"/>
      <w:suff w:val="nothing"/>
      <w:lvlText w:val="%5."/>
      <w:lvlJc w:val="left"/>
    </w:lvl>
    <w:lvl w:ilvl="5">
      <w:start w:val="1"/>
      <w:numFmt w:val="lowerRoman"/>
      <w:suff w:val="nothing"/>
      <w:lvlText w:val="%6."/>
      <w:lvlJc w:val="righ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lowerLetter"/>
      <w:suff w:val="nothing"/>
      <w:lvlText w:val="%8."/>
      <w:lvlJc w:val="left"/>
    </w:lvl>
    <w:lvl w:ilvl="8">
      <w:start w:val="1"/>
      <w:numFmt w:val="lowerRoman"/>
      <w:suff w:val="nothing"/>
      <w:lvlText w:val="%9."/>
      <w:lvlJc w:val="right"/>
    </w:lvl>
  </w:abstractNum>
  <w:abstractNum w:abstractNumId="1">
    <w:nsid w:val="00000002"/>
    <w:multiLevelType w:val="multilevel"/>
    <w:tmpl w:val="00000002"/>
    <w:name w:val="WW8Num3"/>
    <w:lvl w:ilvl="0">
      <w:start w:val="1"/>
      <w:numFmt w:val="lowerLetter"/>
      <w:suff w:val="nothing"/>
      <w:lvlText w:val="%1)"/>
      <w:lvlJc w:val="left"/>
    </w:lvl>
    <w:lvl w:ilvl="1">
      <w:start w:val="1"/>
      <w:numFmt w:val="lowerLetter"/>
      <w:suff w:val="nothing"/>
      <w:lvlText w:val="%2."/>
      <w:lvlJc w:val="left"/>
    </w:lvl>
    <w:lvl w:ilvl="2">
      <w:start w:val="1"/>
      <w:numFmt w:val="lowerRoman"/>
      <w:suff w:val="nothing"/>
      <w:lvlText w:val="%3."/>
      <w:lvlJc w:val="righ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lowerLetter"/>
      <w:suff w:val="nothing"/>
      <w:lvlText w:val="%5."/>
      <w:lvlJc w:val="left"/>
    </w:lvl>
    <w:lvl w:ilvl="5">
      <w:start w:val="1"/>
      <w:numFmt w:val="lowerRoman"/>
      <w:suff w:val="nothing"/>
      <w:lvlText w:val="%6."/>
      <w:lvlJc w:val="righ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lowerLetter"/>
      <w:suff w:val="nothing"/>
      <w:lvlText w:val="%8."/>
      <w:lvlJc w:val="left"/>
    </w:lvl>
    <w:lvl w:ilvl="8">
      <w:start w:val="1"/>
      <w:numFmt w:val="lowerRoman"/>
      <w:suff w:val="nothing"/>
      <w:lvlText w:val="%9."/>
      <w:lvlJc w:val="right"/>
    </w:lvl>
  </w:abstractNum>
  <w:abstractNum w:abstractNumId="2">
    <w:nsid w:val="00000003"/>
    <w:multiLevelType w:val="multilevel"/>
    <w:tmpl w:val="00000003"/>
    <w:name w:val="WW8Num5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2"/>
      <w:numFmt w:val="lowerLetter"/>
      <w:suff w:val="nothing"/>
      <w:lvlText w:val="%2)"/>
      <w:lvlJc w:val="left"/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3">
    <w:nsid w:val="00000004"/>
    <w:multiLevelType w:val="multilevel"/>
    <w:tmpl w:val="00000004"/>
    <w:name w:val="WW8Num6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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4">
    <w:nsid w:val="00000005"/>
    <w:multiLevelType w:val="multilevel"/>
    <w:tmpl w:val="00000005"/>
    <w:name w:val="WW8Num10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5">
    <w:nsid w:val="00000006"/>
    <w:multiLevelType w:val="multilevel"/>
    <w:tmpl w:val="90E41702"/>
    <w:name w:val="WW8Num11"/>
    <w:lvl w:ilvl="0">
      <w:start w:val="1"/>
      <w:numFmt w:val="decimal"/>
      <w:lvlText w:val="%1."/>
      <w:lvlJc w:val="left"/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6">
    <w:nsid w:val="00000007"/>
    <w:multiLevelType w:val="multilevel"/>
    <w:tmpl w:val="00000007"/>
    <w:name w:val="WW8Num12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7">
    <w:nsid w:val="00000008"/>
    <w:multiLevelType w:val="multilevel"/>
    <w:tmpl w:val="00000008"/>
    <w:name w:val="WW8Num13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8">
    <w:nsid w:val="00000009"/>
    <w:multiLevelType w:val="multilevel"/>
    <w:tmpl w:val="00000009"/>
    <w:name w:val="WW8Num14"/>
    <w:lvl w:ilvl="0">
      <w:start w:val="1"/>
      <w:numFmt w:val="lowerLetter"/>
      <w:suff w:val="nothing"/>
      <w:lvlText w:val="%1)"/>
      <w:lvlJc w:val="left"/>
    </w:lvl>
    <w:lvl w:ilvl="1">
      <w:start w:val="1"/>
      <w:numFmt w:val="decimal"/>
      <w:suff w:val="nothing"/>
      <w:lvlText w:val="%2."/>
      <w:lvlJc w:val="left"/>
    </w:lvl>
    <w:lvl w:ilvl="2">
      <w:start w:val="1"/>
      <w:numFmt w:val="lowerRoman"/>
      <w:suff w:val="nothing"/>
      <w:lvlText w:val="%3."/>
      <w:lvlJc w:val="righ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lowerLetter"/>
      <w:suff w:val="nothing"/>
      <w:lvlText w:val="%5."/>
      <w:lvlJc w:val="left"/>
    </w:lvl>
    <w:lvl w:ilvl="5">
      <w:start w:val="1"/>
      <w:numFmt w:val="lowerRoman"/>
      <w:suff w:val="nothing"/>
      <w:lvlText w:val="%6."/>
      <w:lvlJc w:val="righ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lowerLetter"/>
      <w:suff w:val="nothing"/>
      <w:lvlText w:val="%8."/>
      <w:lvlJc w:val="left"/>
    </w:lvl>
    <w:lvl w:ilvl="8">
      <w:start w:val="1"/>
      <w:numFmt w:val="lowerRoman"/>
      <w:suff w:val="nothing"/>
      <w:lvlText w:val="%9."/>
      <w:lvlJc w:val="right"/>
    </w:lvl>
  </w:abstractNum>
  <w:abstractNum w:abstractNumId="9">
    <w:nsid w:val="0000000A"/>
    <w:multiLevelType w:val="multilevel"/>
    <w:tmpl w:val="0000000A"/>
    <w:name w:val="WW8Num17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0">
    <w:nsid w:val="0000000B"/>
    <w:multiLevelType w:val="multilevel"/>
    <w:tmpl w:val="0000000B"/>
    <w:name w:val="WW8Num19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1">
    <w:nsid w:val="0000000C"/>
    <w:multiLevelType w:val="multilevel"/>
    <w:tmpl w:val="0000000C"/>
    <w:name w:val="WW8Num20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2">
    <w:nsid w:val="0000000D"/>
    <w:multiLevelType w:val="multilevel"/>
    <w:tmpl w:val="0000000D"/>
    <w:name w:val="WW8Num21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decimal"/>
      <w:suff w:val="nothing"/>
      <w:lvlText w:val="%2."/>
      <w:lvlJc w:val="left"/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3">
    <w:nsid w:val="0000000E"/>
    <w:multiLevelType w:val="multilevel"/>
    <w:tmpl w:val="0000000E"/>
    <w:name w:val="WW8Num22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4">
    <w:nsid w:val="0000000F"/>
    <w:multiLevelType w:val="multilevel"/>
    <w:tmpl w:val="0000000F"/>
    <w:name w:val="WW8Num23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5">
    <w:nsid w:val="00000010"/>
    <w:multiLevelType w:val="multilevel"/>
    <w:tmpl w:val="00000010"/>
    <w:name w:val="WW8Num24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6">
    <w:nsid w:val="00000011"/>
    <w:multiLevelType w:val="multilevel"/>
    <w:tmpl w:val="00000011"/>
    <w:name w:val="WW8Num25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7">
    <w:nsid w:val="00000012"/>
    <w:multiLevelType w:val="multilevel"/>
    <w:tmpl w:val="00000012"/>
    <w:name w:val="WW8Num26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8">
    <w:nsid w:val="00000013"/>
    <w:multiLevelType w:val="multilevel"/>
    <w:tmpl w:val="00000013"/>
    <w:name w:val="WW8Num27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9">
    <w:nsid w:val="00000014"/>
    <w:multiLevelType w:val="multilevel"/>
    <w:tmpl w:val="43FEF0F4"/>
    <w:name w:val="WW8Num28"/>
    <w:lvl w:ilvl="0">
      <w:start w:val="1"/>
      <w:numFmt w:val="lowerLetter"/>
      <w:lvlText w:val="%1."/>
      <w:lvlJc w:val="left"/>
    </w:lvl>
    <w:lvl w:ilvl="1">
      <w:start w:val="1"/>
      <w:numFmt w:val="lowerLetter"/>
      <w:suff w:val="nothing"/>
      <w:lvlText w:val="%2."/>
      <w:lvlJc w:val="left"/>
    </w:lvl>
    <w:lvl w:ilvl="2">
      <w:start w:val="1"/>
      <w:numFmt w:val="lowerRoman"/>
      <w:suff w:val="nothing"/>
      <w:lvlText w:val="%3."/>
      <w:lvlJc w:val="righ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lowerLetter"/>
      <w:suff w:val="nothing"/>
      <w:lvlText w:val="%5."/>
      <w:lvlJc w:val="left"/>
    </w:lvl>
    <w:lvl w:ilvl="5">
      <w:start w:val="1"/>
      <w:numFmt w:val="lowerRoman"/>
      <w:suff w:val="nothing"/>
      <w:lvlText w:val="%6."/>
      <w:lvlJc w:val="righ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lowerLetter"/>
      <w:suff w:val="nothing"/>
      <w:lvlText w:val="%8."/>
      <w:lvlJc w:val="left"/>
    </w:lvl>
    <w:lvl w:ilvl="8">
      <w:start w:val="1"/>
      <w:numFmt w:val="lowerRoman"/>
      <w:suff w:val="nothing"/>
      <w:lvlText w:val="%9."/>
      <w:lvlJc w:val="right"/>
    </w:lvl>
  </w:abstractNum>
  <w:abstractNum w:abstractNumId="20">
    <w:nsid w:val="00000015"/>
    <w:multiLevelType w:val="multilevel"/>
    <w:tmpl w:val="00000015"/>
    <w:name w:val="WW8Num29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21">
    <w:nsid w:val="00000016"/>
    <w:multiLevelType w:val="multilevel"/>
    <w:tmpl w:val="00000016"/>
    <w:name w:val="WW8Num30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22">
    <w:nsid w:val="00000017"/>
    <w:multiLevelType w:val="multilevel"/>
    <w:tmpl w:val="00000017"/>
    <w:name w:val="WW8Num31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23">
    <w:nsid w:val="00000018"/>
    <w:multiLevelType w:val="multilevel"/>
    <w:tmpl w:val="00000018"/>
    <w:name w:val="WW8Num33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24">
    <w:nsid w:val="00000019"/>
    <w:multiLevelType w:val="multilevel"/>
    <w:tmpl w:val="00000019"/>
    <w:name w:val="WW8Num34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25">
    <w:nsid w:val="0000001A"/>
    <w:multiLevelType w:val="multilevel"/>
    <w:tmpl w:val="0000001A"/>
    <w:name w:val="WW8Num35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26">
    <w:nsid w:val="0000001B"/>
    <w:multiLevelType w:val="multilevel"/>
    <w:tmpl w:val="0000001B"/>
    <w:name w:val="WW8Num37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27">
    <w:nsid w:val="0000001C"/>
    <w:multiLevelType w:val="multilevel"/>
    <w:tmpl w:val="0000001C"/>
    <w:name w:val="WW8Num38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28">
    <w:nsid w:val="0000001D"/>
    <w:multiLevelType w:val="multilevel"/>
    <w:tmpl w:val="0000001D"/>
    <w:name w:val="WW8Num39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lowerLetter"/>
      <w:suff w:val="nothing"/>
      <w:lvlText w:val="%2)"/>
      <w:lvlJc w:val="left"/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29">
    <w:nsid w:val="0000001E"/>
    <w:multiLevelType w:val="multilevel"/>
    <w:tmpl w:val="0000001E"/>
    <w:name w:val="WW8Num41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30">
    <w:nsid w:val="0000001F"/>
    <w:multiLevelType w:val="multilevel"/>
    <w:tmpl w:val="0000001F"/>
    <w:name w:val="WW8Num42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31">
    <w:nsid w:val="00000020"/>
    <w:multiLevelType w:val="multilevel"/>
    <w:tmpl w:val="00000020"/>
    <w:name w:val="WW8Num43"/>
    <w:lvl w:ilvl="0">
      <w:start w:val="1"/>
      <w:numFmt w:val="decimal"/>
      <w:suff w:val="nothing"/>
      <w:lvlText w:val="%1."/>
      <w:lvlJc w:val="left"/>
    </w:lvl>
    <w:lvl w:ilvl="1">
      <w:start w:val="1"/>
      <w:numFmt w:val="bullet"/>
      <w:suff w:val="nothing"/>
      <w:lvlText w:val=""/>
      <w:lvlJc w:val="left"/>
      <w:rPr>
        <w:rFonts w:ascii="Wingdings" w:hAnsi="Wingdings"/>
      </w:rPr>
    </w:lvl>
    <w:lvl w:ilvl="2">
      <w:start w:val="1"/>
      <w:numFmt w:val="decimal"/>
      <w:suff w:val="nothing"/>
      <w:lvlText w:val="%3."/>
      <w:lvlJc w:val="lef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lowerLetter"/>
      <w:suff w:val="nothing"/>
      <w:lvlText w:val="%5."/>
      <w:lvlJc w:val="left"/>
    </w:lvl>
    <w:lvl w:ilvl="5">
      <w:start w:val="1"/>
      <w:numFmt w:val="lowerRoman"/>
      <w:suff w:val="nothing"/>
      <w:lvlText w:val="%6."/>
      <w:lvlJc w:val="righ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lowerLetter"/>
      <w:suff w:val="nothing"/>
      <w:lvlText w:val="%8."/>
      <w:lvlJc w:val="left"/>
    </w:lvl>
    <w:lvl w:ilvl="8">
      <w:start w:val="1"/>
      <w:numFmt w:val="lowerRoman"/>
      <w:suff w:val="nothing"/>
      <w:lvlText w:val="%9."/>
      <w:lvlJc w:val="right"/>
    </w:lvl>
  </w:abstractNum>
  <w:abstractNum w:abstractNumId="32">
    <w:nsid w:val="00000021"/>
    <w:multiLevelType w:val="multilevel"/>
    <w:tmpl w:val="00000021"/>
    <w:name w:val="WW8Num44"/>
    <w:lvl w:ilvl="0">
      <w:start w:val="1"/>
      <w:numFmt w:val="decimal"/>
      <w:suff w:val="nothing"/>
      <w:lvlText w:val="%1."/>
      <w:lvlJc w:val="left"/>
    </w:lvl>
    <w:lvl w:ilvl="1">
      <w:start w:val="1"/>
      <w:numFmt w:val="bullet"/>
      <w:suff w:val="nothing"/>
      <w:lvlText w:val=""/>
      <w:lvlJc w:val="left"/>
      <w:rPr>
        <w:rFonts w:ascii="Wingdings" w:hAnsi="Wingdings"/>
      </w:rPr>
    </w:lvl>
    <w:lvl w:ilvl="2">
      <w:start w:val="1"/>
      <w:numFmt w:val="lowerRoman"/>
      <w:suff w:val="nothing"/>
      <w:lvlText w:val="%3."/>
      <w:lvlJc w:val="righ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lowerLetter"/>
      <w:suff w:val="nothing"/>
      <w:lvlText w:val="%5."/>
      <w:lvlJc w:val="left"/>
    </w:lvl>
    <w:lvl w:ilvl="5">
      <w:start w:val="1"/>
      <w:numFmt w:val="lowerRoman"/>
      <w:suff w:val="nothing"/>
      <w:lvlText w:val="%6."/>
      <w:lvlJc w:val="righ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lowerLetter"/>
      <w:suff w:val="nothing"/>
      <w:lvlText w:val="%8."/>
      <w:lvlJc w:val="left"/>
    </w:lvl>
    <w:lvl w:ilvl="8">
      <w:start w:val="1"/>
      <w:numFmt w:val="lowerRoman"/>
      <w:suff w:val="nothing"/>
      <w:lvlText w:val="%9."/>
      <w:lvlJc w:val="right"/>
    </w:lvl>
  </w:abstractNum>
  <w:abstractNum w:abstractNumId="33">
    <w:nsid w:val="00000022"/>
    <w:multiLevelType w:val="multilevel"/>
    <w:tmpl w:val="00000022"/>
    <w:name w:val="WW8Num45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34">
    <w:nsid w:val="00000023"/>
    <w:multiLevelType w:val="multilevel"/>
    <w:tmpl w:val="00000023"/>
    <w:name w:val="WW8Num47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35">
    <w:nsid w:val="00000024"/>
    <w:multiLevelType w:val="multilevel"/>
    <w:tmpl w:val="00000024"/>
    <w:name w:val="WW8Num48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36">
    <w:nsid w:val="00000025"/>
    <w:multiLevelType w:val="multilevel"/>
    <w:tmpl w:val="00000025"/>
    <w:name w:val="WW8Num49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37">
    <w:nsid w:val="00000026"/>
    <w:multiLevelType w:val="multilevel"/>
    <w:tmpl w:val="04742BF4"/>
    <w:lvl w:ilvl="0">
      <w:start w:val="1"/>
      <w:numFmt w:val="decimal"/>
      <w:lvlText w:val="%1."/>
      <w:lvlJc w:val="left"/>
      <w:rPr>
        <w:b/>
        <w:sz w:val="24"/>
      </w:rPr>
    </w:lvl>
    <w:lvl w:ilvl="1">
      <w:start w:val="1"/>
      <w:numFmt w:val="decimal"/>
      <w:suff w:val="nothing"/>
      <w:lvlText w:val="%1.%2."/>
      <w:lvlJc w:val="left"/>
      <w:rPr>
        <w:b/>
        <w:sz w:val="24"/>
      </w:rPr>
    </w:lvl>
    <w:lvl w:ilvl="2">
      <w:start w:val="1"/>
      <w:numFmt w:val="decimal"/>
      <w:suff w:val="nothing"/>
      <w:lvlText w:val="%1.%2.%3."/>
      <w:lvlJc w:val="left"/>
    </w:lvl>
    <w:lvl w:ilvl="3">
      <w:start w:val="1"/>
      <w:numFmt w:val="decimal"/>
      <w:suff w:val="nothing"/>
      <w:lvlText w:val="%1.%2.%3.%4.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38">
    <w:nsid w:val="00D47772"/>
    <w:multiLevelType w:val="hybridMultilevel"/>
    <w:tmpl w:val="355ED2C8"/>
    <w:lvl w:ilvl="0" w:tplc="08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9">
    <w:nsid w:val="08223A1C"/>
    <w:multiLevelType w:val="hybridMultilevel"/>
    <w:tmpl w:val="9016308C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>
    <w:nsid w:val="0848514B"/>
    <w:multiLevelType w:val="hybridMultilevel"/>
    <w:tmpl w:val="55F283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090E1752"/>
    <w:multiLevelType w:val="hybridMultilevel"/>
    <w:tmpl w:val="C4A0A7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0E7671E3"/>
    <w:multiLevelType w:val="hybridMultilevel"/>
    <w:tmpl w:val="C7EAFE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0FD34E14"/>
    <w:multiLevelType w:val="hybridMultilevel"/>
    <w:tmpl w:val="12F0ED28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4">
    <w:nsid w:val="10C450A5"/>
    <w:multiLevelType w:val="hybridMultilevel"/>
    <w:tmpl w:val="331C33E8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5">
    <w:nsid w:val="120B641C"/>
    <w:multiLevelType w:val="multilevel"/>
    <w:tmpl w:val="B8DECC90"/>
    <w:lvl w:ilvl="0">
      <w:start w:val="1"/>
      <w:numFmt w:val="lowerLetter"/>
      <w:lvlText w:val="%1."/>
      <w:lvlJc w:val="left"/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46">
    <w:nsid w:val="12C41821"/>
    <w:multiLevelType w:val="hybridMultilevel"/>
    <w:tmpl w:val="A15CD0E6"/>
    <w:lvl w:ilvl="0" w:tplc="0C0A000B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14790AEB"/>
    <w:multiLevelType w:val="hybridMultilevel"/>
    <w:tmpl w:val="5044BFD6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8">
    <w:nsid w:val="1D6E45BA"/>
    <w:multiLevelType w:val="hybridMultilevel"/>
    <w:tmpl w:val="7B5012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DDB0D31"/>
    <w:multiLevelType w:val="hybridMultilevel"/>
    <w:tmpl w:val="82FA41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DF878CA"/>
    <w:multiLevelType w:val="hybridMultilevel"/>
    <w:tmpl w:val="23EA0C68"/>
    <w:lvl w:ilvl="0" w:tplc="54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1">
    <w:nsid w:val="1EDF0787"/>
    <w:multiLevelType w:val="hybridMultilevel"/>
    <w:tmpl w:val="F9D06788"/>
    <w:lvl w:ilvl="0" w:tplc="0C0A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21F350B"/>
    <w:multiLevelType w:val="hybridMultilevel"/>
    <w:tmpl w:val="69E6F612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3">
    <w:nsid w:val="24480F45"/>
    <w:multiLevelType w:val="multilevel"/>
    <w:tmpl w:val="76868524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36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724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2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084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08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444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804" w:hanging="2160"/>
      </w:pPr>
      <w:rPr>
        <w:rFonts w:hint="default"/>
        <w:b/>
      </w:rPr>
    </w:lvl>
  </w:abstractNum>
  <w:abstractNum w:abstractNumId="54">
    <w:nsid w:val="259B6929"/>
    <w:multiLevelType w:val="hybridMultilevel"/>
    <w:tmpl w:val="3E4EADC6"/>
    <w:lvl w:ilvl="0" w:tplc="0C0A000F">
      <w:start w:val="1"/>
      <w:numFmt w:val="decimal"/>
      <w:lvlText w:val="%1."/>
      <w:lvlJc w:val="left"/>
      <w:pPr>
        <w:ind w:left="502" w:hanging="360"/>
      </w:p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5">
    <w:nsid w:val="27017CA9"/>
    <w:multiLevelType w:val="hybridMultilevel"/>
    <w:tmpl w:val="75C223AC"/>
    <w:lvl w:ilvl="0" w:tplc="E402B132">
      <w:start w:val="1"/>
      <w:numFmt w:val="decimal"/>
      <w:pStyle w:val="Estilo3"/>
      <w:lvlText w:val="7.%1"/>
      <w:lvlJc w:val="left"/>
      <w:pPr>
        <w:ind w:left="144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6">
    <w:nsid w:val="2B3B3D37"/>
    <w:multiLevelType w:val="hybridMultilevel"/>
    <w:tmpl w:val="2D3CE6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308E7F25"/>
    <w:multiLevelType w:val="hybridMultilevel"/>
    <w:tmpl w:val="6FEC49A2"/>
    <w:lvl w:ilvl="0" w:tplc="3E42E41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54AA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4C293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9E1D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646CB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97A53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DE2D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80D8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E9001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35316512"/>
    <w:multiLevelType w:val="hybridMultilevel"/>
    <w:tmpl w:val="85C8E9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36CE4486"/>
    <w:multiLevelType w:val="hybridMultilevel"/>
    <w:tmpl w:val="A1B4DE8C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0">
    <w:nsid w:val="42A87324"/>
    <w:multiLevelType w:val="hybridMultilevel"/>
    <w:tmpl w:val="61C2B6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42DA663A"/>
    <w:multiLevelType w:val="hybridMultilevel"/>
    <w:tmpl w:val="EFE2777A"/>
    <w:lvl w:ilvl="0" w:tplc="75A255F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C02C2DC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ED0EC6C4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EA24255C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ABD2469C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162E7B4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9FC4988E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BC68052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F96EA0A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2">
    <w:nsid w:val="44826D5D"/>
    <w:multiLevelType w:val="hybridMultilevel"/>
    <w:tmpl w:val="CA361B80"/>
    <w:lvl w:ilvl="0" w:tplc="99A2841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45D415C1"/>
    <w:multiLevelType w:val="hybridMultilevel"/>
    <w:tmpl w:val="613CC22C"/>
    <w:lvl w:ilvl="0" w:tplc="6078731A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52CA394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E34BD2E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DDA98B8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71E84740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D2A246B0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C286DD0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67803236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A2341600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4">
    <w:nsid w:val="46171E89"/>
    <w:multiLevelType w:val="hybridMultilevel"/>
    <w:tmpl w:val="3528AA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46491E5D"/>
    <w:multiLevelType w:val="hybridMultilevel"/>
    <w:tmpl w:val="0DA493DA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6">
    <w:nsid w:val="4C78530D"/>
    <w:multiLevelType w:val="hybridMultilevel"/>
    <w:tmpl w:val="4802EA3C"/>
    <w:lvl w:ilvl="0" w:tplc="080A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67">
    <w:nsid w:val="4CD413C7"/>
    <w:multiLevelType w:val="hybridMultilevel"/>
    <w:tmpl w:val="DC124138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8">
    <w:nsid w:val="51F034FD"/>
    <w:multiLevelType w:val="hybridMultilevel"/>
    <w:tmpl w:val="3DE29C38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9">
    <w:nsid w:val="51F9082C"/>
    <w:multiLevelType w:val="multilevel"/>
    <w:tmpl w:val="E0129CB0"/>
    <w:lvl w:ilvl="0">
      <w:start w:val="1"/>
      <w:numFmt w:val="decimal"/>
      <w:lvlText w:val="%1."/>
      <w:lvlJc w:val="left"/>
      <w:pPr>
        <w:ind w:left="360" w:firstLine="0"/>
      </w:pPr>
      <w:rPr>
        <w:rFonts w:hint="default"/>
        <w:b/>
        <w:sz w:val="24"/>
      </w:rPr>
    </w:lvl>
    <w:lvl w:ilvl="1">
      <w:start w:val="1"/>
      <w:numFmt w:val="decimal"/>
      <w:suff w:val="nothing"/>
      <w:lvlText w:val="%1.%2."/>
      <w:lvlJc w:val="left"/>
      <w:pPr>
        <w:ind w:left="360" w:firstLine="0"/>
      </w:pPr>
      <w:rPr>
        <w:rFonts w:hint="default"/>
        <w:sz w:val="24"/>
      </w:rPr>
    </w:lvl>
    <w:lvl w:ilvl="2">
      <w:start w:val="1"/>
      <w:numFmt w:val="decimal"/>
      <w:suff w:val="nothing"/>
      <w:lvlText w:val="%1.%2.%3."/>
      <w:lvlJc w:val="left"/>
      <w:pPr>
        <w:ind w:left="360" w:firstLine="0"/>
      </w:pPr>
      <w:rPr>
        <w:rFonts w:hint="default"/>
      </w:rPr>
    </w:lvl>
    <w:lvl w:ilvl="3">
      <w:start w:val="1"/>
      <w:numFmt w:val="decimal"/>
      <w:suff w:val="nothing"/>
      <w:lvlText w:val="%1.%2.%3.%4."/>
      <w:lvlJc w:val="left"/>
      <w:pPr>
        <w:ind w:left="3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36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36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36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36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360" w:firstLine="0"/>
      </w:pPr>
      <w:rPr>
        <w:rFonts w:hint="default"/>
      </w:rPr>
    </w:lvl>
  </w:abstractNum>
  <w:abstractNum w:abstractNumId="70">
    <w:nsid w:val="5364727B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1">
    <w:nsid w:val="54FA5080"/>
    <w:multiLevelType w:val="hybridMultilevel"/>
    <w:tmpl w:val="FE2A40F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2">
    <w:nsid w:val="55056238"/>
    <w:multiLevelType w:val="hybridMultilevel"/>
    <w:tmpl w:val="711CC3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585A2E0D"/>
    <w:multiLevelType w:val="hybridMultilevel"/>
    <w:tmpl w:val="0C2AE3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5FAA36DD"/>
    <w:multiLevelType w:val="hybridMultilevel"/>
    <w:tmpl w:val="FCE6A8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6542545A"/>
    <w:multiLevelType w:val="hybridMultilevel"/>
    <w:tmpl w:val="DAF6CE8A"/>
    <w:lvl w:ilvl="0" w:tplc="0C0A000B">
      <w:start w:val="1"/>
      <w:numFmt w:val="decimal"/>
      <w:pStyle w:val="Estilo2"/>
      <w:lvlText w:val="6.%1"/>
      <w:lvlJc w:val="left"/>
      <w:pPr>
        <w:ind w:left="1077" w:hanging="360"/>
      </w:pPr>
      <w:rPr>
        <w:rFonts w:hint="default"/>
      </w:rPr>
    </w:lvl>
    <w:lvl w:ilvl="1" w:tplc="0C0A0003" w:tentative="1">
      <w:start w:val="1"/>
      <w:numFmt w:val="lowerLetter"/>
      <w:lvlText w:val="%2."/>
      <w:lvlJc w:val="left"/>
      <w:pPr>
        <w:ind w:left="1797" w:hanging="360"/>
      </w:pPr>
    </w:lvl>
    <w:lvl w:ilvl="2" w:tplc="0C0A0005" w:tentative="1">
      <w:start w:val="1"/>
      <w:numFmt w:val="lowerRoman"/>
      <w:lvlText w:val="%3."/>
      <w:lvlJc w:val="right"/>
      <w:pPr>
        <w:ind w:left="2517" w:hanging="180"/>
      </w:pPr>
    </w:lvl>
    <w:lvl w:ilvl="3" w:tplc="0C0A0001" w:tentative="1">
      <w:start w:val="1"/>
      <w:numFmt w:val="decimal"/>
      <w:lvlText w:val="%4."/>
      <w:lvlJc w:val="left"/>
      <w:pPr>
        <w:ind w:left="3237" w:hanging="360"/>
      </w:pPr>
    </w:lvl>
    <w:lvl w:ilvl="4" w:tplc="0C0A0003" w:tentative="1">
      <w:start w:val="1"/>
      <w:numFmt w:val="lowerLetter"/>
      <w:lvlText w:val="%5."/>
      <w:lvlJc w:val="left"/>
      <w:pPr>
        <w:ind w:left="3957" w:hanging="360"/>
      </w:pPr>
    </w:lvl>
    <w:lvl w:ilvl="5" w:tplc="0C0A0005" w:tentative="1">
      <w:start w:val="1"/>
      <w:numFmt w:val="lowerRoman"/>
      <w:lvlText w:val="%6."/>
      <w:lvlJc w:val="right"/>
      <w:pPr>
        <w:ind w:left="4677" w:hanging="180"/>
      </w:pPr>
    </w:lvl>
    <w:lvl w:ilvl="6" w:tplc="0C0A0001" w:tentative="1">
      <w:start w:val="1"/>
      <w:numFmt w:val="decimal"/>
      <w:lvlText w:val="%7."/>
      <w:lvlJc w:val="left"/>
      <w:pPr>
        <w:ind w:left="5397" w:hanging="360"/>
      </w:pPr>
    </w:lvl>
    <w:lvl w:ilvl="7" w:tplc="0C0A0003" w:tentative="1">
      <w:start w:val="1"/>
      <w:numFmt w:val="lowerLetter"/>
      <w:lvlText w:val="%8."/>
      <w:lvlJc w:val="left"/>
      <w:pPr>
        <w:ind w:left="6117" w:hanging="360"/>
      </w:pPr>
    </w:lvl>
    <w:lvl w:ilvl="8" w:tplc="0C0A0005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6">
    <w:nsid w:val="6A034866"/>
    <w:multiLevelType w:val="hybridMultilevel"/>
    <w:tmpl w:val="FD7AB90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7">
    <w:nsid w:val="6A737AAC"/>
    <w:multiLevelType w:val="hybridMultilevel"/>
    <w:tmpl w:val="CC2065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6AB43D18"/>
    <w:multiLevelType w:val="hybridMultilevel"/>
    <w:tmpl w:val="10FC1062"/>
    <w:lvl w:ilvl="0" w:tplc="540A000B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6C36171A"/>
    <w:multiLevelType w:val="multilevel"/>
    <w:tmpl w:val="C946129E"/>
    <w:lvl w:ilvl="0">
      <w:start w:val="1"/>
      <w:numFmt w:val="lowerLetter"/>
      <w:lvlText w:val="%1."/>
      <w:lvlJc w:val="left"/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80">
    <w:nsid w:val="6D0076A8"/>
    <w:multiLevelType w:val="multilevel"/>
    <w:tmpl w:val="C3120224"/>
    <w:lvl w:ilvl="0">
      <w:start w:val="6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1">
    <w:nsid w:val="701E7A0B"/>
    <w:multiLevelType w:val="hybridMultilevel"/>
    <w:tmpl w:val="F2E84620"/>
    <w:lvl w:ilvl="0" w:tplc="0C0A000D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70886367"/>
    <w:multiLevelType w:val="hybridMultilevel"/>
    <w:tmpl w:val="6D2EED2C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3">
    <w:nsid w:val="712314BD"/>
    <w:multiLevelType w:val="hybridMultilevel"/>
    <w:tmpl w:val="B90C80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723E0F7E"/>
    <w:multiLevelType w:val="hybridMultilevel"/>
    <w:tmpl w:val="95602B28"/>
    <w:lvl w:ilvl="0" w:tplc="0C0A000B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5">
    <w:nsid w:val="733E541E"/>
    <w:multiLevelType w:val="hybridMultilevel"/>
    <w:tmpl w:val="6456AF74"/>
    <w:lvl w:ilvl="0" w:tplc="0C0A0001">
      <w:start w:val="1"/>
      <w:numFmt w:val="decimal"/>
      <w:lvlText w:val="%1."/>
      <w:lvlJc w:val="left"/>
      <w:pPr>
        <w:ind w:left="502" w:hanging="360"/>
      </w:pPr>
    </w:lvl>
    <w:lvl w:ilvl="1" w:tplc="0C0A0003" w:tentative="1">
      <w:start w:val="1"/>
      <w:numFmt w:val="lowerLetter"/>
      <w:lvlText w:val="%2."/>
      <w:lvlJc w:val="left"/>
      <w:pPr>
        <w:ind w:left="1222" w:hanging="360"/>
      </w:pPr>
    </w:lvl>
    <w:lvl w:ilvl="2" w:tplc="0C0A0005" w:tentative="1">
      <w:start w:val="1"/>
      <w:numFmt w:val="lowerRoman"/>
      <w:lvlText w:val="%3."/>
      <w:lvlJc w:val="right"/>
      <w:pPr>
        <w:ind w:left="1942" w:hanging="180"/>
      </w:pPr>
    </w:lvl>
    <w:lvl w:ilvl="3" w:tplc="0C0A0001" w:tentative="1">
      <w:start w:val="1"/>
      <w:numFmt w:val="decimal"/>
      <w:lvlText w:val="%4."/>
      <w:lvlJc w:val="left"/>
      <w:pPr>
        <w:ind w:left="2662" w:hanging="360"/>
      </w:pPr>
    </w:lvl>
    <w:lvl w:ilvl="4" w:tplc="0C0A0003" w:tentative="1">
      <w:start w:val="1"/>
      <w:numFmt w:val="lowerLetter"/>
      <w:lvlText w:val="%5."/>
      <w:lvlJc w:val="left"/>
      <w:pPr>
        <w:ind w:left="3382" w:hanging="360"/>
      </w:pPr>
    </w:lvl>
    <w:lvl w:ilvl="5" w:tplc="0C0A0005" w:tentative="1">
      <w:start w:val="1"/>
      <w:numFmt w:val="lowerRoman"/>
      <w:lvlText w:val="%6."/>
      <w:lvlJc w:val="right"/>
      <w:pPr>
        <w:ind w:left="4102" w:hanging="180"/>
      </w:pPr>
    </w:lvl>
    <w:lvl w:ilvl="6" w:tplc="0C0A0001" w:tentative="1">
      <w:start w:val="1"/>
      <w:numFmt w:val="decimal"/>
      <w:lvlText w:val="%7."/>
      <w:lvlJc w:val="left"/>
      <w:pPr>
        <w:ind w:left="4822" w:hanging="360"/>
      </w:pPr>
    </w:lvl>
    <w:lvl w:ilvl="7" w:tplc="0C0A0003" w:tentative="1">
      <w:start w:val="1"/>
      <w:numFmt w:val="lowerLetter"/>
      <w:lvlText w:val="%8."/>
      <w:lvlJc w:val="left"/>
      <w:pPr>
        <w:ind w:left="5542" w:hanging="360"/>
      </w:pPr>
    </w:lvl>
    <w:lvl w:ilvl="8" w:tplc="0C0A0005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6">
    <w:nsid w:val="751212AC"/>
    <w:multiLevelType w:val="hybridMultilevel"/>
    <w:tmpl w:val="E878E49E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7">
    <w:nsid w:val="75341662"/>
    <w:multiLevelType w:val="hybridMultilevel"/>
    <w:tmpl w:val="C10C8EC0"/>
    <w:lvl w:ilvl="0" w:tplc="0C0A000F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8">
    <w:nsid w:val="770A0350"/>
    <w:multiLevelType w:val="hybridMultilevel"/>
    <w:tmpl w:val="56DCCB5A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9">
    <w:nsid w:val="77467A55"/>
    <w:multiLevelType w:val="hybridMultilevel"/>
    <w:tmpl w:val="C324B4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787D1D54"/>
    <w:multiLevelType w:val="hybridMultilevel"/>
    <w:tmpl w:val="AF8282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789E0DE6"/>
    <w:multiLevelType w:val="hybridMultilevel"/>
    <w:tmpl w:val="AABC5B82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2">
    <w:nsid w:val="7E8B7BCF"/>
    <w:multiLevelType w:val="hybridMultilevel"/>
    <w:tmpl w:val="2110E1A8"/>
    <w:lvl w:ilvl="0" w:tplc="0C0A0019">
      <w:start w:val="1"/>
      <w:numFmt w:val="decimal"/>
      <w:lvlText w:val="%1.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7"/>
  </w:num>
  <w:num w:numId="3">
    <w:abstractNumId w:val="57"/>
  </w:num>
  <w:num w:numId="4">
    <w:abstractNumId w:val="78"/>
  </w:num>
  <w:num w:numId="5">
    <w:abstractNumId w:val="83"/>
  </w:num>
  <w:num w:numId="6">
    <w:abstractNumId w:val="45"/>
  </w:num>
  <w:num w:numId="7">
    <w:abstractNumId w:val="46"/>
  </w:num>
  <w:num w:numId="8">
    <w:abstractNumId w:val="79"/>
  </w:num>
  <w:num w:numId="9">
    <w:abstractNumId w:val="75"/>
  </w:num>
  <w:num w:numId="10">
    <w:abstractNumId w:val="82"/>
  </w:num>
  <w:num w:numId="11">
    <w:abstractNumId w:val="91"/>
  </w:num>
  <w:num w:numId="12">
    <w:abstractNumId w:val="67"/>
  </w:num>
  <w:num w:numId="13">
    <w:abstractNumId w:val="68"/>
  </w:num>
  <w:num w:numId="14">
    <w:abstractNumId w:val="85"/>
  </w:num>
  <w:num w:numId="15">
    <w:abstractNumId w:val="61"/>
  </w:num>
  <w:num w:numId="16">
    <w:abstractNumId w:val="43"/>
  </w:num>
  <w:num w:numId="17">
    <w:abstractNumId w:val="52"/>
  </w:num>
  <w:num w:numId="18">
    <w:abstractNumId w:val="87"/>
  </w:num>
  <w:num w:numId="19">
    <w:abstractNumId w:val="72"/>
  </w:num>
  <w:num w:numId="20">
    <w:abstractNumId w:val="54"/>
  </w:num>
  <w:num w:numId="21">
    <w:abstractNumId w:val="40"/>
  </w:num>
  <w:num w:numId="22">
    <w:abstractNumId w:val="63"/>
  </w:num>
  <w:num w:numId="23">
    <w:abstractNumId w:val="44"/>
  </w:num>
  <w:num w:numId="24">
    <w:abstractNumId w:val="47"/>
  </w:num>
  <w:num w:numId="25">
    <w:abstractNumId w:val="65"/>
  </w:num>
  <w:num w:numId="26">
    <w:abstractNumId w:val="92"/>
  </w:num>
  <w:num w:numId="27">
    <w:abstractNumId w:val="84"/>
  </w:num>
  <w:num w:numId="28">
    <w:abstractNumId w:val="73"/>
  </w:num>
  <w:num w:numId="29">
    <w:abstractNumId w:val="81"/>
  </w:num>
  <w:num w:numId="30">
    <w:abstractNumId w:val="76"/>
  </w:num>
  <w:num w:numId="31">
    <w:abstractNumId w:val="50"/>
  </w:num>
  <w:num w:numId="32">
    <w:abstractNumId w:val="39"/>
  </w:num>
  <w:num w:numId="33">
    <w:abstractNumId w:val="86"/>
  </w:num>
  <w:num w:numId="34">
    <w:abstractNumId w:val="88"/>
  </w:num>
  <w:num w:numId="35">
    <w:abstractNumId w:val="53"/>
  </w:num>
  <w:num w:numId="36">
    <w:abstractNumId w:val="59"/>
  </w:num>
  <w:num w:numId="37">
    <w:abstractNumId w:val="74"/>
  </w:num>
  <w:num w:numId="38">
    <w:abstractNumId w:val="56"/>
  </w:num>
  <w:num w:numId="39">
    <w:abstractNumId w:val="49"/>
  </w:num>
  <w:num w:numId="40">
    <w:abstractNumId w:val="42"/>
  </w:num>
  <w:num w:numId="41">
    <w:abstractNumId w:val="90"/>
  </w:num>
  <w:num w:numId="42">
    <w:abstractNumId w:val="51"/>
  </w:num>
  <w:num w:numId="43">
    <w:abstractNumId w:val="64"/>
  </w:num>
  <w:num w:numId="44">
    <w:abstractNumId w:val="41"/>
  </w:num>
  <w:num w:numId="45">
    <w:abstractNumId w:val="55"/>
  </w:num>
  <w:num w:numId="46">
    <w:abstractNumId w:val="70"/>
  </w:num>
  <w:num w:numId="47">
    <w:abstractNumId w:val="62"/>
  </w:num>
  <w:num w:numId="48">
    <w:abstractNumId w:val="66"/>
  </w:num>
  <w:num w:numId="49">
    <w:abstractNumId w:val="77"/>
  </w:num>
  <w:num w:numId="50">
    <w:abstractNumId w:val="60"/>
  </w:num>
  <w:num w:numId="51">
    <w:abstractNumId w:val="38"/>
  </w:num>
  <w:num w:numId="52">
    <w:abstractNumId w:val="89"/>
  </w:num>
  <w:num w:numId="53">
    <w:abstractNumId w:val="48"/>
  </w:num>
  <w:num w:numId="54">
    <w:abstractNumId w:val="71"/>
  </w:num>
  <w:num w:numId="55">
    <w:abstractNumId w:val="58"/>
  </w:num>
  <w:num w:numId="56">
    <w:abstractNumId w:val="69"/>
  </w:num>
  <w:num w:numId="57">
    <w:abstractNumId w:val="80"/>
  </w:num>
  <w:num w:numId="58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E92"/>
    <w:rsid w:val="00000BDC"/>
    <w:rsid w:val="00000F62"/>
    <w:rsid w:val="000037E8"/>
    <w:rsid w:val="00015139"/>
    <w:rsid w:val="00016DC4"/>
    <w:rsid w:val="00020250"/>
    <w:rsid w:val="000227FF"/>
    <w:rsid w:val="00026D52"/>
    <w:rsid w:val="00026F58"/>
    <w:rsid w:val="0003124F"/>
    <w:rsid w:val="000319AA"/>
    <w:rsid w:val="00034225"/>
    <w:rsid w:val="00037CE5"/>
    <w:rsid w:val="00037EC2"/>
    <w:rsid w:val="00040C93"/>
    <w:rsid w:val="000460E7"/>
    <w:rsid w:val="00047674"/>
    <w:rsid w:val="00047981"/>
    <w:rsid w:val="000518D9"/>
    <w:rsid w:val="00072ED1"/>
    <w:rsid w:val="000737C0"/>
    <w:rsid w:val="00077F7C"/>
    <w:rsid w:val="000810BE"/>
    <w:rsid w:val="000859E0"/>
    <w:rsid w:val="00092260"/>
    <w:rsid w:val="000A0E52"/>
    <w:rsid w:val="000A7121"/>
    <w:rsid w:val="000B5557"/>
    <w:rsid w:val="000B6919"/>
    <w:rsid w:val="000C0B9F"/>
    <w:rsid w:val="000C0C59"/>
    <w:rsid w:val="000C1039"/>
    <w:rsid w:val="000C7E2D"/>
    <w:rsid w:val="000D549B"/>
    <w:rsid w:val="000E0244"/>
    <w:rsid w:val="000E2727"/>
    <w:rsid w:val="000E4568"/>
    <w:rsid w:val="000E6824"/>
    <w:rsid w:val="000E7810"/>
    <w:rsid w:val="000F47CF"/>
    <w:rsid w:val="000F6740"/>
    <w:rsid w:val="00106590"/>
    <w:rsid w:val="00126025"/>
    <w:rsid w:val="00126E26"/>
    <w:rsid w:val="0013362B"/>
    <w:rsid w:val="00133749"/>
    <w:rsid w:val="00135BD5"/>
    <w:rsid w:val="001368E9"/>
    <w:rsid w:val="001405D8"/>
    <w:rsid w:val="001444E4"/>
    <w:rsid w:val="001513BD"/>
    <w:rsid w:val="00152B94"/>
    <w:rsid w:val="00175A44"/>
    <w:rsid w:val="001801F8"/>
    <w:rsid w:val="00182BEF"/>
    <w:rsid w:val="0018352C"/>
    <w:rsid w:val="001912ED"/>
    <w:rsid w:val="001938A1"/>
    <w:rsid w:val="00194410"/>
    <w:rsid w:val="001A785B"/>
    <w:rsid w:val="001B096C"/>
    <w:rsid w:val="001C2B91"/>
    <w:rsid w:val="001C381C"/>
    <w:rsid w:val="001C478D"/>
    <w:rsid w:val="001C7119"/>
    <w:rsid w:val="001D06C9"/>
    <w:rsid w:val="001D7FDC"/>
    <w:rsid w:val="001E1D65"/>
    <w:rsid w:val="001E1F0B"/>
    <w:rsid w:val="001E4933"/>
    <w:rsid w:val="001E6C02"/>
    <w:rsid w:val="001F0E0F"/>
    <w:rsid w:val="001F20BC"/>
    <w:rsid w:val="001F3587"/>
    <w:rsid w:val="001F7694"/>
    <w:rsid w:val="001F7FDF"/>
    <w:rsid w:val="002011B7"/>
    <w:rsid w:val="002052F6"/>
    <w:rsid w:val="00221385"/>
    <w:rsid w:val="00226BA6"/>
    <w:rsid w:val="002319AA"/>
    <w:rsid w:val="00235CFB"/>
    <w:rsid w:val="00240978"/>
    <w:rsid w:val="0024215D"/>
    <w:rsid w:val="0024219C"/>
    <w:rsid w:val="00251C42"/>
    <w:rsid w:val="0025473F"/>
    <w:rsid w:val="00260FFF"/>
    <w:rsid w:val="00261758"/>
    <w:rsid w:val="00265843"/>
    <w:rsid w:val="002668F3"/>
    <w:rsid w:val="00273E24"/>
    <w:rsid w:val="00276517"/>
    <w:rsid w:val="002801F9"/>
    <w:rsid w:val="002813DD"/>
    <w:rsid w:val="00286065"/>
    <w:rsid w:val="002873A7"/>
    <w:rsid w:val="0029137F"/>
    <w:rsid w:val="00296C85"/>
    <w:rsid w:val="002A44F3"/>
    <w:rsid w:val="002A78F9"/>
    <w:rsid w:val="002B4743"/>
    <w:rsid w:val="002B7B83"/>
    <w:rsid w:val="002D15F2"/>
    <w:rsid w:val="002D49BF"/>
    <w:rsid w:val="002F0012"/>
    <w:rsid w:val="002F2478"/>
    <w:rsid w:val="002F7425"/>
    <w:rsid w:val="0030096E"/>
    <w:rsid w:val="00301F6A"/>
    <w:rsid w:val="00304CEA"/>
    <w:rsid w:val="003118FD"/>
    <w:rsid w:val="00321A9C"/>
    <w:rsid w:val="00334ACB"/>
    <w:rsid w:val="00334FAA"/>
    <w:rsid w:val="00341465"/>
    <w:rsid w:val="003437C9"/>
    <w:rsid w:val="0034714F"/>
    <w:rsid w:val="00355BE1"/>
    <w:rsid w:val="0035628E"/>
    <w:rsid w:val="00357CF1"/>
    <w:rsid w:val="00361246"/>
    <w:rsid w:val="00362BE3"/>
    <w:rsid w:val="00362BF3"/>
    <w:rsid w:val="00362C6E"/>
    <w:rsid w:val="003701A3"/>
    <w:rsid w:val="00370ABF"/>
    <w:rsid w:val="003757C3"/>
    <w:rsid w:val="00375FD6"/>
    <w:rsid w:val="00377612"/>
    <w:rsid w:val="00377F5B"/>
    <w:rsid w:val="003842A3"/>
    <w:rsid w:val="003A6913"/>
    <w:rsid w:val="003A6A62"/>
    <w:rsid w:val="003B515C"/>
    <w:rsid w:val="003C3A30"/>
    <w:rsid w:val="003C5237"/>
    <w:rsid w:val="003C778F"/>
    <w:rsid w:val="003C77A7"/>
    <w:rsid w:val="003D1BED"/>
    <w:rsid w:val="003D20A7"/>
    <w:rsid w:val="003D2F98"/>
    <w:rsid w:val="003D3579"/>
    <w:rsid w:val="003D389B"/>
    <w:rsid w:val="003E7B16"/>
    <w:rsid w:val="003F12DB"/>
    <w:rsid w:val="003F3134"/>
    <w:rsid w:val="003F5788"/>
    <w:rsid w:val="003F59E9"/>
    <w:rsid w:val="00403035"/>
    <w:rsid w:val="00403581"/>
    <w:rsid w:val="004044F4"/>
    <w:rsid w:val="00415243"/>
    <w:rsid w:val="00416C77"/>
    <w:rsid w:val="004209D3"/>
    <w:rsid w:val="004278C1"/>
    <w:rsid w:val="00430822"/>
    <w:rsid w:val="00432F64"/>
    <w:rsid w:val="00434487"/>
    <w:rsid w:val="00441154"/>
    <w:rsid w:val="00446A13"/>
    <w:rsid w:val="0045174A"/>
    <w:rsid w:val="00453934"/>
    <w:rsid w:val="00456B65"/>
    <w:rsid w:val="00462734"/>
    <w:rsid w:val="00464294"/>
    <w:rsid w:val="00464DCE"/>
    <w:rsid w:val="0047285F"/>
    <w:rsid w:val="00474C65"/>
    <w:rsid w:val="00476841"/>
    <w:rsid w:val="00476EE0"/>
    <w:rsid w:val="0048352E"/>
    <w:rsid w:val="00484CB1"/>
    <w:rsid w:val="00492F07"/>
    <w:rsid w:val="004A2ACD"/>
    <w:rsid w:val="004A42B3"/>
    <w:rsid w:val="004A549D"/>
    <w:rsid w:val="004B09BD"/>
    <w:rsid w:val="004B1D8D"/>
    <w:rsid w:val="004B3233"/>
    <w:rsid w:val="004B7FF5"/>
    <w:rsid w:val="004C0094"/>
    <w:rsid w:val="004C3450"/>
    <w:rsid w:val="004C5928"/>
    <w:rsid w:val="004C62A9"/>
    <w:rsid w:val="004C7BBD"/>
    <w:rsid w:val="004C7EE3"/>
    <w:rsid w:val="004E565B"/>
    <w:rsid w:val="004F127E"/>
    <w:rsid w:val="004F3C2F"/>
    <w:rsid w:val="004F52FC"/>
    <w:rsid w:val="004F7285"/>
    <w:rsid w:val="004F73B8"/>
    <w:rsid w:val="004F7B01"/>
    <w:rsid w:val="00500E1A"/>
    <w:rsid w:val="00506F88"/>
    <w:rsid w:val="00516F23"/>
    <w:rsid w:val="005464A4"/>
    <w:rsid w:val="00547FD8"/>
    <w:rsid w:val="00547FFC"/>
    <w:rsid w:val="00550695"/>
    <w:rsid w:val="00554A37"/>
    <w:rsid w:val="005556E2"/>
    <w:rsid w:val="00555E90"/>
    <w:rsid w:val="0055631D"/>
    <w:rsid w:val="00562990"/>
    <w:rsid w:val="00567EE2"/>
    <w:rsid w:val="0057325D"/>
    <w:rsid w:val="00590915"/>
    <w:rsid w:val="005910BE"/>
    <w:rsid w:val="00594F17"/>
    <w:rsid w:val="00596A0D"/>
    <w:rsid w:val="005975B7"/>
    <w:rsid w:val="005A3B65"/>
    <w:rsid w:val="005A6C23"/>
    <w:rsid w:val="005B2ACE"/>
    <w:rsid w:val="005B2C45"/>
    <w:rsid w:val="005B3499"/>
    <w:rsid w:val="005B4B8B"/>
    <w:rsid w:val="005B6F9C"/>
    <w:rsid w:val="005C0E23"/>
    <w:rsid w:val="005D1FDD"/>
    <w:rsid w:val="005D34CA"/>
    <w:rsid w:val="005D61D9"/>
    <w:rsid w:val="005E03E4"/>
    <w:rsid w:val="005E4832"/>
    <w:rsid w:val="005F26B9"/>
    <w:rsid w:val="0060570B"/>
    <w:rsid w:val="00607559"/>
    <w:rsid w:val="006078B7"/>
    <w:rsid w:val="00615346"/>
    <w:rsid w:val="0062035E"/>
    <w:rsid w:val="00620908"/>
    <w:rsid w:val="00621962"/>
    <w:rsid w:val="00623D91"/>
    <w:rsid w:val="00623F45"/>
    <w:rsid w:val="00624000"/>
    <w:rsid w:val="00624F22"/>
    <w:rsid w:val="00625890"/>
    <w:rsid w:val="00633EA7"/>
    <w:rsid w:val="00644075"/>
    <w:rsid w:val="006444F3"/>
    <w:rsid w:val="00651E32"/>
    <w:rsid w:val="00652CDF"/>
    <w:rsid w:val="006542AC"/>
    <w:rsid w:val="00655CEE"/>
    <w:rsid w:val="006608A2"/>
    <w:rsid w:val="006627B8"/>
    <w:rsid w:val="0066343E"/>
    <w:rsid w:val="00663A98"/>
    <w:rsid w:val="00670899"/>
    <w:rsid w:val="00672002"/>
    <w:rsid w:val="00672F27"/>
    <w:rsid w:val="00673244"/>
    <w:rsid w:val="0068377A"/>
    <w:rsid w:val="006877FC"/>
    <w:rsid w:val="006901BE"/>
    <w:rsid w:val="006A4BB9"/>
    <w:rsid w:val="006B6130"/>
    <w:rsid w:val="006C1BE1"/>
    <w:rsid w:val="006C37F8"/>
    <w:rsid w:val="006C6982"/>
    <w:rsid w:val="006D3BCE"/>
    <w:rsid w:val="006D76B5"/>
    <w:rsid w:val="006E0AE5"/>
    <w:rsid w:val="006E0FE1"/>
    <w:rsid w:val="006E1374"/>
    <w:rsid w:val="006E41DE"/>
    <w:rsid w:val="006F0B60"/>
    <w:rsid w:val="006F1ED4"/>
    <w:rsid w:val="006F7ECE"/>
    <w:rsid w:val="00702032"/>
    <w:rsid w:val="00703521"/>
    <w:rsid w:val="0070675E"/>
    <w:rsid w:val="007070EE"/>
    <w:rsid w:val="00717543"/>
    <w:rsid w:val="00720737"/>
    <w:rsid w:val="0072183A"/>
    <w:rsid w:val="00725C99"/>
    <w:rsid w:val="007278F5"/>
    <w:rsid w:val="00747172"/>
    <w:rsid w:val="00747176"/>
    <w:rsid w:val="007508C5"/>
    <w:rsid w:val="00752AA6"/>
    <w:rsid w:val="00752C1A"/>
    <w:rsid w:val="00755BBC"/>
    <w:rsid w:val="007579D7"/>
    <w:rsid w:val="00760879"/>
    <w:rsid w:val="00760D3D"/>
    <w:rsid w:val="0076363E"/>
    <w:rsid w:val="00771022"/>
    <w:rsid w:val="007730B4"/>
    <w:rsid w:val="00774509"/>
    <w:rsid w:val="00780BCC"/>
    <w:rsid w:val="00780DE5"/>
    <w:rsid w:val="00780ECE"/>
    <w:rsid w:val="007916F8"/>
    <w:rsid w:val="007A32D4"/>
    <w:rsid w:val="007A3E95"/>
    <w:rsid w:val="007A6FD2"/>
    <w:rsid w:val="007B0B82"/>
    <w:rsid w:val="007B3BF4"/>
    <w:rsid w:val="007D1E0A"/>
    <w:rsid w:val="007D3C62"/>
    <w:rsid w:val="007D7B5F"/>
    <w:rsid w:val="007E4047"/>
    <w:rsid w:val="007E5752"/>
    <w:rsid w:val="007E5CB8"/>
    <w:rsid w:val="007E7134"/>
    <w:rsid w:val="007F0615"/>
    <w:rsid w:val="008068B3"/>
    <w:rsid w:val="00814B2E"/>
    <w:rsid w:val="00815D1E"/>
    <w:rsid w:val="0082574F"/>
    <w:rsid w:val="00833848"/>
    <w:rsid w:val="00837C00"/>
    <w:rsid w:val="00841A41"/>
    <w:rsid w:val="00842531"/>
    <w:rsid w:val="00850AFD"/>
    <w:rsid w:val="0085141E"/>
    <w:rsid w:val="0085561A"/>
    <w:rsid w:val="00860004"/>
    <w:rsid w:val="00863830"/>
    <w:rsid w:val="00864526"/>
    <w:rsid w:val="0086698A"/>
    <w:rsid w:val="00870784"/>
    <w:rsid w:val="00876F88"/>
    <w:rsid w:val="00880F1F"/>
    <w:rsid w:val="00885135"/>
    <w:rsid w:val="00885F05"/>
    <w:rsid w:val="0089412E"/>
    <w:rsid w:val="0089631D"/>
    <w:rsid w:val="008B1582"/>
    <w:rsid w:val="008B3080"/>
    <w:rsid w:val="008B70A9"/>
    <w:rsid w:val="008D2F88"/>
    <w:rsid w:val="008D7204"/>
    <w:rsid w:val="008D72BE"/>
    <w:rsid w:val="008E172D"/>
    <w:rsid w:val="008E3ABE"/>
    <w:rsid w:val="008E4298"/>
    <w:rsid w:val="008E4BFC"/>
    <w:rsid w:val="008F0BB6"/>
    <w:rsid w:val="008F225B"/>
    <w:rsid w:val="008F3BB9"/>
    <w:rsid w:val="008F7DE1"/>
    <w:rsid w:val="00900D99"/>
    <w:rsid w:val="00905A84"/>
    <w:rsid w:val="00910F00"/>
    <w:rsid w:val="009168DA"/>
    <w:rsid w:val="0092086E"/>
    <w:rsid w:val="00920F64"/>
    <w:rsid w:val="0092131B"/>
    <w:rsid w:val="0093074C"/>
    <w:rsid w:val="0093257A"/>
    <w:rsid w:val="00935816"/>
    <w:rsid w:val="00936232"/>
    <w:rsid w:val="009364BC"/>
    <w:rsid w:val="0094624F"/>
    <w:rsid w:val="009515A3"/>
    <w:rsid w:val="00952B35"/>
    <w:rsid w:val="00953004"/>
    <w:rsid w:val="0095340D"/>
    <w:rsid w:val="00953A99"/>
    <w:rsid w:val="00960C7B"/>
    <w:rsid w:val="00960C94"/>
    <w:rsid w:val="0096655C"/>
    <w:rsid w:val="00966E14"/>
    <w:rsid w:val="00972DCC"/>
    <w:rsid w:val="0098306C"/>
    <w:rsid w:val="00984274"/>
    <w:rsid w:val="0098496B"/>
    <w:rsid w:val="00987969"/>
    <w:rsid w:val="00993107"/>
    <w:rsid w:val="00993EED"/>
    <w:rsid w:val="00996102"/>
    <w:rsid w:val="009A2633"/>
    <w:rsid w:val="009A3392"/>
    <w:rsid w:val="009B4A46"/>
    <w:rsid w:val="009B7152"/>
    <w:rsid w:val="009C1007"/>
    <w:rsid w:val="009C1895"/>
    <w:rsid w:val="009C57E2"/>
    <w:rsid w:val="009D0295"/>
    <w:rsid w:val="009D128A"/>
    <w:rsid w:val="009D4D3C"/>
    <w:rsid w:val="009D7427"/>
    <w:rsid w:val="009E169F"/>
    <w:rsid w:val="009E4E54"/>
    <w:rsid w:val="009E611F"/>
    <w:rsid w:val="009F5BDD"/>
    <w:rsid w:val="00A03B98"/>
    <w:rsid w:val="00A132A3"/>
    <w:rsid w:val="00A17541"/>
    <w:rsid w:val="00A223FF"/>
    <w:rsid w:val="00A2733E"/>
    <w:rsid w:val="00A27FE6"/>
    <w:rsid w:val="00A30414"/>
    <w:rsid w:val="00A31640"/>
    <w:rsid w:val="00A34497"/>
    <w:rsid w:val="00A34541"/>
    <w:rsid w:val="00A4002E"/>
    <w:rsid w:val="00A43939"/>
    <w:rsid w:val="00A46316"/>
    <w:rsid w:val="00A52370"/>
    <w:rsid w:val="00A55C45"/>
    <w:rsid w:val="00A5660C"/>
    <w:rsid w:val="00A57CEB"/>
    <w:rsid w:val="00A615F0"/>
    <w:rsid w:val="00A629C6"/>
    <w:rsid w:val="00A62B41"/>
    <w:rsid w:val="00A6551A"/>
    <w:rsid w:val="00A67688"/>
    <w:rsid w:val="00A72374"/>
    <w:rsid w:val="00A73BEE"/>
    <w:rsid w:val="00A839D9"/>
    <w:rsid w:val="00A875AC"/>
    <w:rsid w:val="00A9428C"/>
    <w:rsid w:val="00AA5682"/>
    <w:rsid w:val="00AB3915"/>
    <w:rsid w:val="00AC146A"/>
    <w:rsid w:val="00AC2438"/>
    <w:rsid w:val="00AC3BB2"/>
    <w:rsid w:val="00AC4378"/>
    <w:rsid w:val="00AD0963"/>
    <w:rsid w:val="00AD099F"/>
    <w:rsid w:val="00AD0E0E"/>
    <w:rsid w:val="00AD5E21"/>
    <w:rsid w:val="00AE3E91"/>
    <w:rsid w:val="00AE562F"/>
    <w:rsid w:val="00AE6DAD"/>
    <w:rsid w:val="00AE7A51"/>
    <w:rsid w:val="00AF5836"/>
    <w:rsid w:val="00B10557"/>
    <w:rsid w:val="00B21D8E"/>
    <w:rsid w:val="00B2580E"/>
    <w:rsid w:val="00B25E27"/>
    <w:rsid w:val="00B262D8"/>
    <w:rsid w:val="00B3082A"/>
    <w:rsid w:val="00B36C03"/>
    <w:rsid w:val="00B41AA0"/>
    <w:rsid w:val="00B42192"/>
    <w:rsid w:val="00B50A16"/>
    <w:rsid w:val="00B52FD3"/>
    <w:rsid w:val="00B57D93"/>
    <w:rsid w:val="00B71189"/>
    <w:rsid w:val="00B72C0A"/>
    <w:rsid w:val="00B74854"/>
    <w:rsid w:val="00B77B4C"/>
    <w:rsid w:val="00B82939"/>
    <w:rsid w:val="00B82A40"/>
    <w:rsid w:val="00B832E6"/>
    <w:rsid w:val="00B833E7"/>
    <w:rsid w:val="00B86074"/>
    <w:rsid w:val="00B91081"/>
    <w:rsid w:val="00B93E02"/>
    <w:rsid w:val="00BA042D"/>
    <w:rsid w:val="00BA3102"/>
    <w:rsid w:val="00BA768B"/>
    <w:rsid w:val="00BA773C"/>
    <w:rsid w:val="00BA7F5C"/>
    <w:rsid w:val="00BB46DB"/>
    <w:rsid w:val="00BC3DA3"/>
    <w:rsid w:val="00BC62AE"/>
    <w:rsid w:val="00BD26EF"/>
    <w:rsid w:val="00C10310"/>
    <w:rsid w:val="00C10F6F"/>
    <w:rsid w:val="00C12151"/>
    <w:rsid w:val="00C17832"/>
    <w:rsid w:val="00C25D8C"/>
    <w:rsid w:val="00C26228"/>
    <w:rsid w:val="00C33F75"/>
    <w:rsid w:val="00C5360E"/>
    <w:rsid w:val="00C53B8E"/>
    <w:rsid w:val="00C56873"/>
    <w:rsid w:val="00C60367"/>
    <w:rsid w:val="00C66CCB"/>
    <w:rsid w:val="00C772EB"/>
    <w:rsid w:val="00C82889"/>
    <w:rsid w:val="00C82A77"/>
    <w:rsid w:val="00C8560A"/>
    <w:rsid w:val="00C87113"/>
    <w:rsid w:val="00C90C37"/>
    <w:rsid w:val="00C96CBB"/>
    <w:rsid w:val="00CA68AD"/>
    <w:rsid w:val="00CB4350"/>
    <w:rsid w:val="00CB7D13"/>
    <w:rsid w:val="00CD2FB7"/>
    <w:rsid w:val="00CD369A"/>
    <w:rsid w:val="00CD575E"/>
    <w:rsid w:val="00CD65AD"/>
    <w:rsid w:val="00CD6FC5"/>
    <w:rsid w:val="00CD7FE5"/>
    <w:rsid w:val="00CE1F61"/>
    <w:rsid w:val="00CE4E31"/>
    <w:rsid w:val="00CE5F54"/>
    <w:rsid w:val="00CE6750"/>
    <w:rsid w:val="00CF0828"/>
    <w:rsid w:val="00CF11CB"/>
    <w:rsid w:val="00CF16E6"/>
    <w:rsid w:val="00CF1F7F"/>
    <w:rsid w:val="00CF40C3"/>
    <w:rsid w:val="00CF44CA"/>
    <w:rsid w:val="00CF6369"/>
    <w:rsid w:val="00D00366"/>
    <w:rsid w:val="00D01812"/>
    <w:rsid w:val="00D02559"/>
    <w:rsid w:val="00D03489"/>
    <w:rsid w:val="00D06216"/>
    <w:rsid w:val="00D06CC5"/>
    <w:rsid w:val="00D232DB"/>
    <w:rsid w:val="00D24A87"/>
    <w:rsid w:val="00D25922"/>
    <w:rsid w:val="00D27604"/>
    <w:rsid w:val="00D27D57"/>
    <w:rsid w:val="00D31C75"/>
    <w:rsid w:val="00D3265E"/>
    <w:rsid w:val="00D40C27"/>
    <w:rsid w:val="00D41CDE"/>
    <w:rsid w:val="00D472D1"/>
    <w:rsid w:val="00D5193A"/>
    <w:rsid w:val="00D525A1"/>
    <w:rsid w:val="00D53F13"/>
    <w:rsid w:val="00D63C36"/>
    <w:rsid w:val="00D63F10"/>
    <w:rsid w:val="00D82000"/>
    <w:rsid w:val="00D82CA8"/>
    <w:rsid w:val="00D91414"/>
    <w:rsid w:val="00D96B01"/>
    <w:rsid w:val="00DB11AE"/>
    <w:rsid w:val="00DB79EB"/>
    <w:rsid w:val="00DC23CA"/>
    <w:rsid w:val="00DC29F1"/>
    <w:rsid w:val="00DC6378"/>
    <w:rsid w:val="00DD52B7"/>
    <w:rsid w:val="00DD61A9"/>
    <w:rsid w:val="00DD7E36"/>
    <w:rsid w:val="00DF1060"/>
    <w:rsid w:val="00DF4477"/>
    <w:rsid w:val="00DF4556"/>
    <w:rsid w:val="00DF4A04"/>
    <w:rsid w:val="00DF744B"/>
    <w:rsid w:val="00E00DF9"/>
    <w:rsid w:val="00E03A42"/>
    <w:rsid w:val="00E040AF"/>
    <w:rsid w:val="00E06700"/>
    <w:rsid w:val="00E10B36"/>
    <w:rsid w:val="00E131A9"/>
    <w:rsid w:val="00E14A21"/>
    <w:rsid w:val="00E17922"/>
    <w:rsid w:val="00E2716A"/>
    <w:rsid w:val="00E27422"/>
    <w:rsid w:val="00E3209B"/>
    <w:rsid w:val="00E347B1"/>
    <w:rsid w:val="00E42A7F"/>
    <w:rsid w:val="00E434A1"/>
    <w:rsid w:val="00E4754B"/>
    <w:rsid w:val="00E51ED8"/>
    <w:rsid w:val="00E5753E"/>
    <w:rsid w:val="00E62ADD"/>
    <w:rsid w:val="00E646EB"/>
    <w:rsid w:val="00E7076E"/>
    <w:rsid w:val="00E73EF7"/>
    <w:rsid w:val="00E87E2E"/>
    <w:rsid w:val="00E912F2"/>
    <w:rsid w:val="00E963D3"/>
    <w:rsid w:val="00EA3C61"/>
    <w:rsid w:val="00EB10A9"/>
    <w:rsid w:val="00EB6848"/>
    <w:rsid w:val="00EC2E35"/>
    <w:rsid w:val="00ED2705"/>
    <w:rsid w:val="00ED4A2F"/>
    <w:rsid w:val="00ED7917"/>
    <w:rsid w:val="00EE35FC"/>
    <w:rsid w:val="00EE4426"/>
    <w:rsid w:val="00EE4A5C"/>
    <w:rsid w:val="00EF5A4E"/>
    <w:rsid w:val="00EF6575"/>
    <w:rsid w:val="00F006B1"/>
    <w:rsid w:val="00F0140E"/>
    <w:rsid w:val="00F021A1"/>
    <w:rsid w:val="00F11788"/>
    <w:rsid w:val="00F135E4"/>
    <w:rsid w:val="00F1786F"/>
    <w:rsid w:val="00F2084E"/>
    <w:rsid w:val="00F22227"/>
    <w:rsid w:val="00F26914"/>
    <w:rsid w:val="00F33E9C"/>
    <w:rsid w:val="00F40734"/>
    <w:rsid w:val="00F423E4"/>
    <w:rsid w:val="00F46427"/>
    <w:rsid w:val="00F474B5"/>
    <w:rsid w:val="00F5097A"/>
    <w:rsid w:val="00F51BAB"/>
    <w:rsid w:val="00F5549B"/>
    <w:rsid w:val="00F55DBE"/>
    <w:rsid w:val="00F610F2"/>
    <w:rsid w:val="00F63E92"/>
    <w:rsid w:val="00F64322"/>
    <w:rsid w:val="00F6667A"/>
    <w:rsid w:val="00F67468"/>
    <w:rsid w:val="00F742A3"/>
    <w:rsid w:val="00F83B5E"/>
    <w:rsid w:val="00F922FC"/>
    <w:rsid w:val="00F93749"/>
    <w:rsid w:val="00F93754"/>
    <w:rsid w:val="00F93C74"/>
    <w:rsid w:val="00F94EE1"/>
    <w:rsid w:val="00F94F5B"/>
    <w:rsid w:val="00F9637C"/>
    <w:rsid w:val="00F9699E"/>
    <w:rsid w:val="00FA0118"/>
    <w:rsid w:val="00FA3047"/>
    <w:rsid w:val="00FA3FAE"/>
    <w:rsid w:val="00FA5A16"/>
    <w:rsid w:val="00FA62D0"/>
    <w:rsid w:val="00FA738C"/>
    <w:rsid w:val="00FA7434"/>
    <w:rsid w:val="00FC401A"/>
    <w:rsid w:val="00FC4961"/>
    <w:rsid w:val="00FC4FD1"/>
    <w:rsid w:val="00FC5F07"/>
    <w:rsid w:val="00FD5773"/>
    <w:rsid w:val="00FE1AB3"/>
    <w:rsid w:val="00FE1FDA"/>
    <w:rsid w:val="00FE3213"/>
    <w:rsid w:val="00FE7BF6"/>
    <w:rsid w:val="00FF144F"/>
    <w:rsid w:val="00FF2E4D"/>
    <w:rsid w:val="00FF315E"/>
    <w:rsid w:val="00FF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E21D0DBC-C387-4E5E-A684-E3BA73F99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Arial" w:hAnsi="Arial"/>
      <w:sz w:val="24"/>
      <w:lang w:eastAsia="es-ES"/>
    </w:rPr>
  </w:style>
  <w:style w:type="paragraph" w:styleId="Ttulo1">
    <w:name w:val="heading 1"/>
    <w:basedOn w:val="Normal"/>
    <w:next w:val="Normal"/>
    <w:qFormat/>
    <w:pPr>
      <w:keepNext/>
      <w:spacing w:before="240" w:after="60"/>
      <w:ind w:left="360" w:hanging="360"/>
      <w:outlineLvl w:val="0"/>
    </w:pPr>
    <w:rPr>
      <w:b/>
      <w:kern w:val="1"/>
      <w:sz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ind w:left="792" w:hanging="432"/>
      <w:outlineLvl w:val="1"/>
    </w:pPr>
    <w:rPr>
      <w:b/>
      <w:i/>
      <w:sz w:val="28"/>
      <w:lang w:val="es-ES_tradnl"/>
    </w:rPr>
  </w:style>
  <w:style w:type="paragraph" w:styleId="Ttulo3">
    <w:name w:val="heading 3"/>
    <w:basedOn w:val="Normal"/>
    <w:next w:val="Normal"/>
    <w:qFormat/>
    <w:pPr>
      <w:keepNext/>
      <w:spacing w:before="240" w:after="60"/>
      <w:ind w:left="1224" w:hanging="504"/>
      <w:outlineLvl w:val="2"/>
    </w:pPr>
    <w:rPr>
      <w:b/>
      <w:sz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ind w:left="1728" w:hanging="648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Next/>
      <w:spacing w:before="26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spacing w:before="240"/>
      <w:outlineLvl w:val="5"/>
    </w:pPr>
    <w:rPr>
      <w:b/>
      <w:u w:val="single"/>
    </w:rPr>
  </w:style>
  <w:style w:type="paragraph" w:styleId="Ttulo7">
    <w:name w:val="heading 7"/>
    <w:basedOn w:val="Normal"/>
    <w:next w:val="Normal"/>
    <w:qFormat/>
    <w:pPr>
      <w:keepNext/>
      <w:spacing w:before="500"/>
      <w:ind w:left="640" w:firstLine="1"/>
      <w:outlineLvl w:val="6"/>
    </w:pPr>
    <w:rPr>
      <w:b/>
      <w:u w:val="single"/>
    </w:rPr>
  </w:style>
  <w:style w:type="paragraph" w:styleId="Ttulo8">
    <w:name w:val="heading 8"/>
    <w:basedOn w:val="Normal"/>
    <w:next w:val="Normal"/>
    <w:qFormat/>
    <w:pPr>
      <w:keepNext/>
      <w:spacing w:before="240"/>
      <w:ind w:left="320" w:firstLine="1"/>
      <w:outlineLvl w:val="7"/>
    </w:pPr>
    <w:rPr>
      <w:b/>
      <w:i/>
    </w:rPr>
  </w:style>
  <w:style w:type="paragraph" w:styleId="Ttulo9">
    <w:name w:val="heading 9"/>
    <w:basedOn w:val="Normal"/>
    <w:next w:val="Normal"/>
    <w:qFormat/>
    <w:pPr>
      <w:keepNext/>
      <w:spacing w:before="240"/>
      <w:ind w:left="640" w:firstLine="1"/>
      <w:outlineLvl w:val="8"/>
    </w:pPr>
    <w:rPr>
      <w:i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-Fuentedeprrafopredeter">
    <w:name w:val="WW-Fuente de párrafo predeter."/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5z4">
    <w:name w:val="WW8Num5z4"/>
    <w:rPr>
      <w:rFonts w:ascii="Courier New" w:hAnsi="Courier New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Wingdings" w:hAnsi="Wingdings"/>
    </w:rPr>
  </w:style>
  <w:style w:type="character" w:customStyle="1" w:styleId="WW8Num18z1">
    <w:name w:val="WW8Num18z1"/>
    <w:rPr>
      <w:rFonts w:ascii="Courier New" w:hAnsi="Courier New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1z4">
    <w:name w:val="WW8Num21z4"/>
    <w:rPr>
      <w:rFonts w:ascii="Courier New" w:hAnsi="Courier New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Wingdings" w:hAnsi="Wingdings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4z0">
    <w:name w:val="WW8Num24z0"/>
    <w:rPr>
      <w:rFonts w:ascii="Wingdings" w:hAnsi="Wingdings"/>
    </w:rPr>
  </w:style>
  <w:style w:type="character" w:customStyle="1" w:styleId="WW8Num24z1">
    <w:name w:val="WW8Num24z1"/>
    <w:rPr>
      <w:rFonts w:ascii="Courier New" w:hAnsi="Courier New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5z1">
    <w:name w:val="WW8Num25z1"/>
    <w:rPr>
      <w:rFonts w:ascii="Courier New" w:hAnsi="Courier New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6z0">
    <w:name w:val="WW8Num26z0"/>
    <w:rPr>
      <w:rFonts w:ascii="Wingdings" w:hAnsi="Wingdings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Wingdings" w:hAnsi="Wingdings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Wingdings" w:hAnsi="Wingdings"/>
    </w:rPr>
  </w:style>
  <w:style w:type="character" w:customStyle="1" w:styleId="WW8Num32z1">
    <w:name w:val="WW8Num32z1"/>
    <w:rPr>
      <w:rFonts w:ascii="Courier New" w:hAnsi="Courier New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3z1">
    <w:name w:val="WW8Num33z1"/>
    <w:rPr>
      <w:rFonts w:ascii="Courier New" w:hAnsi="Courier New"/>
    </w:rPr>
  </w:style>
  <w:style w:type="character" w:customStyle="1" w:styleId="WW8Num33z3">
    <w:name w:val="WW8Num33z3"/>
    <w:rPr>
      <w:rFonts w:ascii="Symbol" w:hAnsi="Symbol"/>
    </w:rPr>
  </w:style>
  <w:style w:type="character" w:customStyle="1" w:styleId="WW8Num34z0">
    <w:name w:val="WW8Num34z0"/>
    <w:rPr>
      <w:rFonts w:ascii="Wingdings" w:hAnsi="Wingdings"/>
    </w:rPr>
  </w:style>
  <w:style w:type="character" w:customStyle="1" w:styleId="WW8Num34z1">
    <w:name w:val="WW8Num34z1"/>
    <w:rPr>
      <w:rFonts w:ascii="Courier New" w:hAnsi="Courier New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35z0">
    <w:name w:val="WW8Num35z0"/>
    <w:rPr>
      <w:rFonts w:ascii="Wingdings" w:hAnsi="Wingdings"/>
    </w:rPr>
  </w:style>
  <w:style w:type="character" w:customStyle="1" w:styleId="WW8Num35z1">
    <w:name w:val="WW8Num35z1"/>
    <w:rPr>
      <w:rFonts w:ascii="Courier New" w:hAnsi="Courier New"/>
    </w:rPr>
  </w:style>
  <w:style w:type="character" w:customStyle="1" w:styleId="WW8Num35z3">
    <w:name w:val="WW8Num35z3"/>
    <w:rPr>
      <w:rFonts w:ascii="Symbol" w:hAnsi="Symbol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6z1">
    <w:name w:val="WW8Num36z1"/>
    <w:rPr>
      <w:rFonts w:ascii="Courier New" w:hAnsi="Courier New"/>
    </w:rPr>
  </w:style>
  <w:style w:type="character" w:customStyle="1" w:styleId="WW8Num36z3">
    <w:name w:val="WW8Num36z3"/>
    <w:rPr>
      <w:rFonts w:ascii="Symbol" w:hAnsi="Symbol"/>
    </w:rPr>
  </w:style>
  <w:style w:type="character" w:customStyle="1" w:styleId="WW8Num37z0">
    <w:name w:val="WW8Num37z0"/>
    <w:rPr>
      <w:rFonts w:ascii="Wingdings" w:hAnsi="Wingdings"/>
    </w:rPr>
  </w:style>
  <w:style w:type="character" w:customStyle="1" w:styleId="WW8Num37z1">
    <w:name w:val="WW8Num37z1"/>
    <w:rPr>
      <w:rFonts w:ascii="Courier New" w:hAnsi="Courier New"/>
    </w:rPr>
  </w:style>
  <w:style w:type="character" w:customStyle="1" w:styleId="WW8Num37z3">
    <w:name w:val="WW8Num37z3"/>
    <w:rPr>
      <w:rFonts w:ascii="Symbol" w:hAnsi="Symbol"/>
    </w:rPr>
  </w:style>
  <w:style w:type="character" w:customStyle="1" w:styleId="WW8Num38z0">
    <w:name w:val="WW8Num38z0"/>
    <w:rPr>
      <w:rFonts w:ascii="Wingdings" w:hAnsi="Wingdings"/>
    </w:rPr>
  </w:style>
  <w:style w:type="character" w:customStyle="1" w:styleId="WW8Num38z1">
    <w:name w:val="WW8Num38z1"/>
    <w:rPr>
      <w:rFonts w:ascii="Courier New" w:hAnsi="Courier New"/>
    </w:rPr>
  </w:style>
  <w:style w:type="character" w:customStyle="1" w:styleId="WW8Num38z3">
    <w:name w:val="WW8Num38z3"/>
    <w:rPr>
      <w:rFonts w:ascii="Symbol" w:hAnsi="Symbol"/>
    </w:rPr>
  </w:style>
  <w:style w:type="character" w:customStyle="1" w:styleId="WW8Num39z0">
    <w:name w:val="WW8Num39z0"/>
    <w:rPr>
      <w:rFonts w:ascii="Wingdings" w:hAnsi="Wingdings"/>
    </w:rPr>
  </w:style>
  <w:style w:type="character" w:customStyle="1" w:styleId="WW8Num39z3">
    <w:name w:val="WW8Num39z3"/>
    <w:rPr>
      <w:rFonts w:ascii="Symbol" w:hAnsi="Symbol"/>
    </w:rPr>
  </w:style>
  <w:style w:type="character" w:customStyle="1" w:styleId="WW8Num39z4">
    <w:name w:val="WW8Num39z4"/>
    <w:rPr>
      <w:rFonts w:ascii="Courier New" w:hAnsi="Courier New"/>
    </w:rPr>
  </w:style>
  <w:style w:type="character" w:customStyle="1" w:styleId="WW8Num41z0">
    <w:name w:val="WW8Num41z0"/>
    <w:rPr>
      <w:rFonts w:ascii="Wingdings" w:hAnsi="Wingdings"/>
    </w:rPr>
  </w:style>
  <w:style w:type="character" w:customStyle="1" w:styleId="WW8Num41z1">
    <w:name w:val="WW8Num41z1"/>
    <w:rPr>
      <w:rFonts w:ascii="Courier New" w:hAnsi="Courier New"/>
    </w:rPr>
  </w:style>
  <w:style w:type="character" w:customStyle="1" w:styleId="WW8Num41z3">
    <w:name w:val="WW8Num41z3"/>
    <w:rPr>
      <w:rFonts w:ascii="Symbol" w:hAnsi="Symbol"/>
    </w:rPr>
  </w:style>
  <w:style w:type="character" w:customStyle="1" w:styleId="WW8Num42z0">
    <w:name w:val="WW8Num42z0"/>
    <w:rPr>
      <w:rFonts w:ascii="Wingdings" w:hAnsi="Wingdings"/>
    </w:rPr>
  </w:style>
  <w:style w:type="character" w:customStyle="1" w:styleId="WW8Num42z1">
    <w:name w:val="WW8Num42z1"/>
    <w:rPr>
      <w:rFonts w:ascii="Courier New" w:hAnsi="Courier New"/>
    </w:rPr>
  </w:style>
  <w:style w:type="character" w:customStyle="1" w:styleId="WW8Num42z3">
    <w:name w:val="WW8Num42z3"/>
    <w:rPr>
      <w:rFonts w:ascii="Symbol" w:hAnsi="Symbol"/>
    </w:rPr>
  </w:style>
  <w:style w:type="character" w:customStyle="1" w:styleId="WW8Num43z1">
    <w:name w:val="WW8Num43z1"/>
    <w:rPr>
      <w:rFonts w:ascii="Wingdings" w:hAnsi="Wingdings"/>
    </w:rPr>
  </w:style>
  <w:style w:type="character" w:customStyle="1" w:styleId="WW8Num44z1">
    <w:name w:val="WW8Num44z1"/>
    <w:rPr>
      <w:rFonts w:ascii="Wingdings" w:hAnsi="Wingdings"/>
    </w:rPr>
  </w:style>
  <w:style w:type="character" w:customStyle="1" w:styleId="WW8Num45z0">
    <w:name w:val="WW8Num45z0"/>
    <w:rPr>
      <w:rFonts w:ascii="Wingdings" w:hAnsi="Wingdings"/>
    </w:rPr>
  </w:style>
  <w:style w:type="character" w:customStyle="1" w:styleId="WW8Num45z1">
    <w:name w:val="WW8Num45z1"/>
    <w:rPr>
      <w:rFonts w:ascii="Courier New" w:hAnsi="Courier New"/>
    </w:rPr>
  </w:style>
  <w:style w:type="character" w:customStyle="1" w:styleId="WW8Num45z3">
    <w:name w:val="WW8Num45z3"/>
    <w:rPr>
      <w:rFonts w:ascii="Symbol" w:hAnsi="Symbol"/>
    </w:rPr>
  </w:style>
  <w:style w:type="character" w:customStyle="1" w:styleId="WW8Num46z0">
    <w:name w:val="WW8Num46z0"/>
    <w:rPr>
      <w:rFonts w:ascii="Courier New" w:hAnsi="Courier New"/>
    </w:rPr>
  </w:style>
  <w:style w:type="character" w:customStyle="1" w:styleId="WW8Num46z2">
    <w:name w:val="WW8Num46z2"/>
    <w:rPr>
      <w:rFonts w:ascii="Wingdings" w:hAnsi="Wingdings"/>
    </w:rPr>
  </w:style>
  <w:style w:type="character" w:customStyle="1" w:styleId="WW8Num46z3">
    <w:name w:val="WW8Num46z3"/>
    <w:rPr>
      <w:rFonts w:ascii="Symbol" w:hAnsi="Symbol"/>
    </w:rPr>
  </w:style>
  <w:style w:type="character" w:customStyle="1" w:styleId="WW8Num47z0">
    <w:name w:val="WW8Num47z0"/>
    <w:rPr>
      <w:rFonts w:ascii="Wingdings" w:hAnsi="Wingdings"/>
    </w:rPr>
  </w:style>
  <w:style w:type="character" w:customStyle="1" w:styleId="WW8Num47z1">
    <w:name w:val="WW8Num47z1"/>
    <w:rPr>
      <w:rFonts w:ascii="Courier New" w:hAnsi="Courier New"/>
    </w:rPr>
  </w:style>
  <w:style w:type="character" w:customStyle="1" w:styleId="WW8Num47z3">
    <w:name w:val="WW8Num47z3"/>
    <w:rPr>
      <w:rFonts w:ascii="Symbol" w:hAnsi="Symbol"/>
    </w:rPr>
  </w:style>
  <w:style w:type="character" w:customStyle="1" w:styleId="WW8Num48z0">
    <w:name w:val="WW8Num48z0"/>
    <w:rPr>
      <w:rFonts w:ascii="Wingdings" w:hAnsi="Wingdings"/>
    </w:rPr>
  </w:style>
  <w:style w:type="character" w:customStyle="1" w:styleId="WW8Num48z1">
    <w:name w:val="WW8Num48z1"/>
    <w:rPr>
      <w:rFonts w:ascii="Courier New" w:hAnsi="Courier New"/>
    </w:rPr>
  </w:style>
  <w:style w:type="character" w:customStyle="1" w:styleId="WW8Num48z3">
    <w:name w:val="WW8Num48z3"/>
    <w:rPr>
      <w:rFonts w:ascii="Symbol" w:hAnsi="Symbol"/>
    </w:rPr>
  </w:style>
  <w:style w:type="character" w:customStyle="1" w:styleId="WW8Num49z0">
    <w:name w:val="WW8Num49z0"/>
    <w:rPr>
      <w:rFonts w:ascii="Wingdings" w:hAnsi="Wingdings"/>
    </w:rPr>
  </w:style>
  <w:style w:type="character" w:customStyle="1" w:styleId="WW8Num49z1">
    <w:name w:val="WW8Num49z1"/>
    <w:rPr>
      <w:rFonts w:ascii="Courier New" w:hAnsi="Courier New"/>
    </w:rPr>
  </w:style>
  <w:style w:type="character" w:customStyle="1" w:styleId="WW8Num49z3">
    <w:name w:val="WW8Num49z3"/>
    <w:rPr>
      <w:rFonts w:ascii="Symbol" w:hAnsi="Symbol"/>
    </w:rPr>
  </w:style>
  <w:style w:type="character" w:customStyle="1" w:styleId="Vietas">
    <w:name w:val="Viñetas"/>
    <w:rPr>
      <w:rFonts w:ascii="StarSymbol" w:eastAsia="StarSymbol" w:hAnsi="StarSymbol"/>
      <w:sz w:val="18"/>
    </w:rPr>
  </w:style>
  <w:style w:type="paragraph" w:styleId="Textoindependiente">
    <w:name w:val="Body Text"/>
    <w:basedOn w:val="Normal"/>
    <w:pPr>
      <w:spacing w:before="220"/>
      <w:jc w:val="both"/>
    </w:p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ascii="Times New Roman" w:hAnsi="Times New Roman"/>
      <w:i/>
      <w:sz w:val="20"/>
    </w:rPr>
  </w:style>
  <w:style w:type="paragraph" w:customStyle="1" w:styleId="ndice">
    <w:name w:val="Índice"/>
    <w:basedOn w:val="Normal"/>
    <w:pPr>
      <w:suppressLineNumbers/>
    </w:pPr>
    <w:rPr>
      <w:rFonts w:ascii="Times New Roman" w:hAnsi="Times New Roman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paragraph" w:styleId="ndice1">
    <w:name w:val="index 1"/>
    <w:basedOn w:val="Normal"/>
    <w:next w:val="Normal"/>
    <w:semiHidden/>
    <w:pPr>
      <w:ind w:left="240" w:hanging="240"/>
    </w:pPr>
    <w:rPr>
      <w:rFonts w:ascii="Times New Roman" w:hAnsi="Times New Roman"/>
      <w:lang w:val="es-ES_tradnl"/>
    </w:rPr>
  </w:style>
  <w:style w:type="paragraph" w:styleId="Ttulodendice">
    <w:name w:val="index heading"/>
    <w:basedOn w:val="Normal"/>
    <w:next w:val="ndice1"/>
    <w:semiHidden/>
    <w:rPr>
      <w:rFonts w:ascii="Times New Roman" w:hAnsi="Times New Roman"/>
      <w:lang w:val="es-ES_tradnl"/>
    </w:rPr>
  </w:style>
  <w:style w:type="paragraph" w:customStyle="1" w:styleId="WW-Textoindependiente3">
    <w:name w:val="WW-Texto independiente 3"/>
    <w:basedOn w:val="Normal"/>
    <w:pPr>
      <w:tabs>
        <w:tab w:val="left" w:pos="5910"/>
      </w:tabs>
      <w:jc w:val="center"/>
    </w:pPr>
    <w:rPr>
      <w:rFonts w:ascii="Univers" w:hAnsi="Univers"/>
      <w:b/>
      <w:color w:val="000000"/>
      <w:sz w:val="96"/>
      <w:lang w:val="es-ES_tradnl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customStyle="1" w:styleId="FR1">
    <w:name w:val="FR1"/>
    <w:pPr>
      <w:widowControl w:val="0"/>
      <w:suppressAutoHyphens/>
      <w:autoSpaceDE w:val="0"/>
      <w:spacing w:line="300" w:lineRule="auto"/>
      <w:jc w:val="center"/>
    </w:pPr>
    <w:rPr>
      <w:sz w:val="22"/>
      <w:lang w:val="es-ES_tradnl" w:eastAsia="es-ES"/>
    </w:rPr>
  </w:style>
  <w:style w:type="paragraph" w:customStyle="1" w:styleId="FR2">
    <w:name w:val="FR2"/>
    <w:pPr>
      <w:widowControl w:val="0"/>
      <w:suppressAutoHyphens/>
      <w:autoSpaceDE w:val="0"/>
      <w:spacing w:line="300" w:lineRule="auto"/>
      <w:jc w:val="center"/>
    </w:pPr>
    <w:rPr>
      <w:sz w:val="22"/>
      <w:lang w:val="es-ES_tradnl" w:eastAsia="es-ES"/>
    </w:rPr>
  </w:style>
  <w:style w:type="paragraph" w:customStyle="1" w:styleId="WW-Textoindependiente2">
    <w:name w:val="WW-Texto independiente 2"/>
    <w:basedOn w:val="Normal"/>
    <w:pPr>
      <w:spacing w:before="460"/>
    </w:pPr>
    <w:rPr>
      <w:b/>
    </w:rPr>
  </w:style>
  <w:style w:type="paragraph" w:styleId="Sangradetextonormal">
    <w:name w:val="Body Text Indent"/>
    <w:basedOn w:val="Normal"/>
    <w:pPr>
      <w:ind w:left="760" w:hanging="400"/>
      <w:jc w:val="both"/>
    </w:pPr>
  </w:style>
  <w:style w:type="paragraph" w:customStyle="1" w:styleId="Estilo1">
    <w:name w:val="Estilo1"/>
    <w:basedOn w:val="Normal"/>
    <w:qFormat/>
    <w:pPr>
      <w:jc w:val="both"/>
    </w:pPr>
    <w:rPr>
      <w:rFonts w:eastAsia="Batang"/>
      <w:lang w:val="es-ES"/>
    </w:rPr>
  </w:style>
  <w:style w:type="paragraph" w:customStyle="1" w:styleId="Titulito">
    <w:name w:val="Titulito"/>
    <w:next w:val="Normal"/>
    <w:pPr>
      <w:tabs>
        <w:tab w:val="left" w:pos="5387"/>
      </w:tabs>
      <w:suppressAutoHyphens/>
      <w:jc w:val="both"/>
    </w:pPr>
    <w:rPr>
      <w:rFonts w:ascii="Arial" w:hAnsi="Arial"/>
      <w:b/>
      <w:i/>
      <w:sz w:val="24"/>
      <w:u w:val="single"/>
      <w:lang w:val="es-ES_tradnl" w:eastAsia="es-ES"/>
    </w:rPr>
  </w:style>
  <w:style w:type="paragraph" w:customStyle="1" w:styleId="llosson">
    <w:name w:val="llos son"/>
    <w:basedOn w:val="Normal"/>
    <w:pPr>
      <w:widowControl w:val="0"/>
      <w:jc w:val="both"/>
    </w:pPr>
    <w:rPr>
      <w:rFonts w:ascii="Times New Roman" w:hAnsi="Times New Roman"/>
      <w:lang w:val="es-ES"/>
    </w:rPr>
  </w:style>
  <w:style w:type="paragraph" w:customStyle="1" w:styleId="WW-Sangra2detindependiente">
    <w:name w:val="WW-Sangría 2 de t. independiente"/>
    <w:basedOn w:val="Normal"/>
    <w:pPr>
      <w:ind w:firstLine="708"/>
      <w:jc w:val="center"/>
    </w:pPr>
    <w:rPr>
      <w:b/>
      <w:color w:val="0000FF"/>
    </w:rPr>
  </w:style>
  <w:style w:type="paragraph" w:customStyle="1" w:styleId="Contenidodelatabla">
    <w:name w:val="Contenido de la tabla"/>
    <w:basedOn w:val="Textoindependiente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i/>
    </w:rPr>
  </w:style>
  <w:style w:type="paragraph" w:styleId="Textoindependiente2">
    <w:name w:val="Body Text 2"/>
    <w:basedOn w:val="Normal"/>
    <w:pPr>
      <w:jc w:val="center"/>
    </w:pPr>
    <w:rPr>
      <w:b/>
      <w:bCs/>
      <w:lang w:val="es-ES"/>
    </w:rPr>
  </w:style>
  <w:style w:type="paragraph" w:styleId="Textoindependiente3">
    <w:name w:val="Body Text 3"/>
    <w:basedOn w:val="Normal"/>
    <w:pPr>
      <w:suppressAutoHyphens w:val="0"/>
      <w:jc w:val="both"/>
    </w:pPr>
    <w:rPr>
      <w:rFonts w:ascii="Times New Roman" w:hAnsi="Times New Roman"/>
      <w:sz w:val="32"/>
      <w:lang w:val="es-ES_tradnl"/>
    </w:rPr>
  </w:style>
  <w:style w:type="character" w:styleId="Nmerodepgina">
    <w:name w:val="page number"/>
    <w:basedOn w:val="Fuentedeprrafopredeter"/>
  </w:style>
  <w:style w:type="character" w:styleId="Textoennegrita">
    <w:name w:val="Strong"/>
    <w:qFormat/>
    <w:rPr>
      <w:b/>
      <w:bCs/>
    </w:rPr>
  </w:style>
  <w:style w:type="paragraph" w:styleId="NormalWeb">
    <w:name w:val="Normal (Web)"/>
    <w:basedOn w:val="Normal"/>
    <w:pPr>
      <w:suppressAutoHyphens w:val="0"/>
      <w:spacing w:before="100" w:beforeAutospacing="1" w:after="100" w:afterAutospacing="1"/>
    </w:pPr>
    <w:rPr>
      <w:rFonts w:ascii="Times New Roman" w:hAnsi="Times New Roman"/>
      <w:szCs w:val="24"/>
      <w:lang w:val="es-ES"/>
    </w:rPr>
  </w:style>
  <w:style w:type="paragraph" w:customStyle="1" w:styleId="CM51">
    <w:name w:val="CM51"/>
    <w:basedOn w:val="Normal"/>
    <w:next w:val="Normal"/>
    <w:pPr>
      <w:widowControl w:val="0"/>
      <w:suppressAutoHyphens w:val="0"/>
      <w:autoSpaceDE w:val="0"/>
      <w:autoSpaceDN w:val="0"/>
      <w:adjustRightInd w:val="0"/>
      <w:spacing w:after="275"/>
    </w:pPr>
    <w:rPr>
      <w:rFonts w:cs="Arial"/>
      <w:szCs w:val="24"/>
      <w:lang w:val="es-ES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customStyle="1" w:styleId="CM48">
    <w:name w:val="CM48"/>
    <w:basedOn w:val="Default"/>
    <w:next w:val="Default"/>
    <w:pPr>
      <w:spacing w:after="168"/>
    </w:pPr>
    <w:rPr>
      <w:color w:val="auto"/>
    </w:rPr>
  </w:style>
  <w:style w:type="paragraph" w:styleId="Prrafodelista">
    <w:name w:val="List Paragraph"/>
    <w:basedOn w:val="Normal"/>
    <w:qFormat/>
    <w:rsid w:val="00837C00"/>
    <w:pPr>
      <w:ind w:left="708"/>
    </w:pPr>
  </w:style>
  <w:style w:type="character" w:styleId="Nmerodelnea">
    <w:name w:val="line number"/>
    <w:basedOn w:val="Fuentedeprrafopredeter"/>
    <w:rsid w:val="00334ACB"/>
  </w:style>
  <w:style w:type="paragraph" w:customStyle="1" w:styleId="WW-Listaconvietas5">
    <w:name w:val="WW-Lista con viñetas 5"/>
    <w:basedOn w:val="Normal"/>
    <w:rsid w:val="00625890"/>
    <w:pPr>
      <w:spacing w:before="360" w:after="120"/>
    </w:pPr>
    <w:rPr>
      <w:rFonts w:ascii="Times New Roman" w:hAnsi="Times New Roman"/>
      <w:lang w:val="es-ES" w:eastAsia="he-IL" w:bidi="he-IL"/>
    </w:rPr>
  </w:style>
  <w:style w:type="character" w:styleId="Hipervnculo">
    <w:name w:val="Hyperlink"/>
    <w:uiPriority w:val="99"/>
    <w:rsid w:val="00625890"/>
    <w:rPr>
      <w:color w:val="0000FF"/>
      <w:u w:val="single"/>
    </w:rPr>
  </w:style>
  <w:style w:type="paragraph" w:customStyle="1" w:styleId="WW-Textodebloque">
    <w:name w:val="WW-Texto de bloque"/>
    <w:basedOn w:val="Normal"/>
    <w:rsid w:val="00B2580E"/>
    <w:pPr>
      <w:ind w:left="360" w:right="639" w:hanging="360"/>
      <w:jc w:val="both"/>
    </w:pPr>
    <w:rPr>
      <w:rFonts w:ascii="Times New Roman" w:hAnsi="Times New Roman"/>
      <w:b/>
      <w:szCs w:val="24"/>
      <w:lang w:val="es-ES_tradnl" w:eastAsia="ar-SA"/>
    </w:rPr>
  </w:style>
  <w:style w:type="paragraph" w:customStyle="1" w:styleId="Estilo2">
    <w:name w:val="Estilo2"/>
    <w:basedOn w:val="Estilo1"/>
    <w:qFormat/>
    <w:rsid w:val="00E73EF7"/>
    <w:pPr>
      <w:numPr>
        <w:numId w:val="9"/>
      </w:numPr>
      <w:suppressAutoHyphens w:val="0"/>
      <w:spacing w:before="120" w:after="100" w:afterAutospacing="1" w:line="360" w:lineRule="auto"/>
    </w:pPr>
    <w:rPr>
      <w:rFonts w:eastAsia="Times New Roman" w:cs="Arial"/>
      <w:szCs w:val="24"/>
      <w:lang w:val="es-MX"/>
    </w:rPr>
  </w:style>
  <w:style w:type="paragraph" w:customStyle="1" w:styleId="Estilo3">
    <w:name w:val="Estilo3"/>
    <w:basedOn w:val="Normal"/>
    <w:qFormat/>
    <w:rsid w:val="008D7204"/>
    <w:pPr>
      <w:numPr>
        <w:numId w:val="45"/>
      </w:numPr>
      <w:suppressAutoHyphens w:val="0"/>
      <w:spacing w:before="120" w:after="100" w:afterAutospacing="1" w:line="360" w:lineRule="auto"/>
      <w:jc w:val="both"/>
    </w:pPr>
    <w:rPr>
      <w:rFonts w:eastAsia="Calibri" w:cs="Arial"/>
      <w:szCs w:val="24"/>
    </w:rPr>
  </w:style>
  <w:style w:type="character" w:customStyle="1" w:styleId="PiedepginaCar">
    <w:name w:val="Pie de página Car"/>
    <w:link w:val="Piedepgina"/>
    <w:uiPriority w:val="99"/>
    <w:rsid w:val="005F26B9"/>
    <w:rPr>
      <w:rFonts w:ascii="Arial" w:hAnsi="Arial"/>
      <w:sz w:val="24"/>
      <w:lang w:eastAsia="es-ES"/>
    </w:rPr>
  </w:style>
  <w:style w:type="paragraph" w:styleId="Textodeglobo">
    <w:name w:val="Balloon Text"/>
    <w:basedOn w:val="Normal"/>
    <w:link w:val="TextodegloboCar"/>
    <w:rsid w:val="005F26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F26B9"/>
    <w:rPr>
      <w:rFonts w:ascii="Tahoma" w:hAnsi="Tahoma" w:cs="Tahoma"/>
      <w:sz w:val="16"/>
      <w:szCs w:val="16"/>
      <w:lang w:eastAsia="es-ES"/>
    </w:rPr>
  </w:style>
  <w:style w:type="character" w:customStyle="1" w:styleId="EncabezadoCar">
    <w:name w:val="Encabezado Car"/>
    <w:link w:val="Encabezado"/>
    <w:uiPriority w:val="99"/>
    <w:rsid w:val="005F26B9"/>
    <w:rPr>
      <w:rFonts w:ascii="Arial" w:hAnsi="Arial"/>
      <w:sz w:val="24"/>
      <w:lang w:eastAsia="es-ES"/>
    </w:rPr>
  </w:style>
  <w:style w:type="table" w:styleId="Tablaconcuadrcula">
    <w:name w:val="Table Grid"/>
    <w:basedOn w:val="Tablanormal"/>
    <w:uiPriority w:val="59"/>
    <w:rsid w:val="007A6F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021A1"/>
    <w:pPr>
      <w:keepLines/>
      <w:suppressAutoHyphens w:val="0"/>
      <w:spacing w:before="480" w:after="0" w:line="276" w:lineRule="auto"/>
      <w:ind w:left="0" w:firstLine="0"/>
      <w:outlineLvl w:val="9"/>
    </w:pPr>
    <w:rPr>
      <w:rFonts w:ascii="Cambria" w:hAnsi="Cambria"/>
      <w:bCs/>
      <w:color w:val="365F91"/>
      <w:kern w:val="0"/>
      <w:sz w:val="28"/>
      <w:szCs w:val="28"/>
      <w:lang w:eastAsia="es-MX"/>
    </w:rPr>
  </w:style>
  <w:style w:type="paragraph" w:styleId="TDC1">
    <w:name w:val="toc 1"/>
    <w:basedOn w:val="Normal"/>
    <w:next w:val="Normal"/>
    <w:autoRedefine/>
    <w:uiPriority w:val="39"/>
    <w:qFormat/>
    <w:rsid w:val="00F021A1"/>
    <w:pPr>
      <w:spacing w:before="120" w:after="120"/>
    </w:pPr>
    <w:rPr>
      <w:rFonts w:ascii="Calibri" w:hAnsi="Calibri" w:cs="Calibri"/>
      <w:b/>
      <w:bCs/>
      <w:caps/>
      <w:sz w:val="20"/>
    </w:rPr>
  </w:style>
  <w:style w:type="paragraph" w:styleId="TDC2">
    <w:name w:val="toc 2"/>
    <w:basedOn w:val="Normal"/>
    <w:next w:val="Normal"/>
    <w:autoRedefine/>
    <w:uiPriority w:val="39"/>
    <w:qFormat/>
    <w:rsid w:val="00F021A1"/>
    <w:pPr>
      <w:ind w:left="240"/>
    </w:pPr>
    <w:rPr>
      <w:rFonts w:ascii="Calibri" w:hAnsi="Calibri" w:cs="Calibri"/>
      <w:smallCaps/>
      <w:sz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5174A"/>
    <w:pPr>
      <w:ind w:left="480"/>
    </w:pPr>
    <w:rPr>
      <w:rFonts w:ascii="Calibri" w:hAnsi="Calibri" w:cs="Calibri"/>
      <w:i/>
      <w:iCs/>
      <w:sz w:val="20"/>
    </w:rPr>
  </w:style>
  <w:style w:type="paragraph" w:styleId="TDC4">
    <w:name w:val="toc 4"/>
    <w:basedOn w:val="Normal"/>
    <w:next w:val="Normal"/>
    <w:autoRedefine/>
    <w:rsid w:val="0045174A"/>
    <w:pPr>
      <w:ind w:left="720"/>
    </w:pPr>
    <w:rPr>
      <w:rFonts w:ascii="Calibri" w:hAnsi="Calibri" w:cs="Calibri"/>
      <w:sz w:val="18"/>
      <w:szCs w:val="18"/>
    </w:rPr>
  </w:style>
  <w:style w:type="paragraph" w:styleId="TDC5">
    <w:name w:val="toc 5"/>
    <w:basedOn w:val="Normal"/>
    <w:next w:val="Normal"/>
    <w:autoRedefine/>
    <w:rsid w:val="0045174A"/>
    <w:pPr>
      <w:ind w:left="960"/>
    </w:pPr>
    <w:rPr>
      <w:rFonts w:ascii="Calibri" w:hAnsi="Calibri" w:cs="Calibri"/>
      <w:sz w:val="18"/>
      <w:szCs w:val="18"/>
    </w:rPr>
  </w:style>
  <w:style w:type="paragraph" w:styleId="TDC6">
    <w:name w:val="toc 6"/>
    <w:basedOn w:val="Normal"/>
    <w:next w:val="Normal"/>
    <w:autoRedefine/>
    <w:rsid w:val="0045174A"/>
    <w:pPr>
      <w:ind w:left="1200"/>
    </w:pPr>
    <w:rPr>
      <w:rFonts w:ascii="Calibri" w:hAnsi="Calibri" w:cs="Calibri"/>
      <w:sz w:val="18"/>
      <w:szCs w:val="18"/>
    </w:rPr>
  </w:style>
  <w:style w:type="paragraph" w:styleId="TDC7">
    <w:name w:val="toc 7"/>
    <w:basedOn w:val="Normal"/>
    <w:next w:val="Normal"/>
    <w:autoRedefine/>
    <w:rsid w:val="0045174A"/>
    <w:pPr>
      <w:ind w:left="1440"/>
    </w:pPr>
    <w:rPr>
      <w:rFonts w:ascii="Calibri" w:hAnsi="Calibri" w:cs="Calibri"/>
      <w:sz w:val="18"/>
      <w:szCs w:val="18"/>
    </w:rPr>
  </w:style>
  <w:style w:type="paragraph" w:styleId="TDC8">
    <w:name w:val="toc 8"/>
    <w:basedOn w:val="Normal"/>
    <w:next w:val="Normal"/>
    <w:autoRedefine/>
    <w:rsid w:val="0045174A"/>
    <w:pPr>
      <w:ind w:left="1680"/>
    </w:pPr>
    <w:rPr>
      <w:rFonts w:ascii="Calibri" w:hAnsi="Calibri" w:cs="Calibri"/>
      <w:sz w:val="18"/>
      <w:szCs w:val="18"/>
    </w:rPr>
  </w:style>
  <w:style w:type="paragraph" w:styleId="TDC9">
    <w:name w:val="toc 9"/>
    <w:basedOn w:val="Normal"/>
    <w:next w:val="Normal"/>
    <w:autoRedefine/>
    <w:rsid w:val="0045174A"/>
    <w:pPr>
      <w:ind w:left="1920"/>
    </w:pPr>
    <w:rPr>
      <w:rFonts w:ascii="Calibri" w:hAnsi="Calibri" w:cs="Calibri"/>
      <w:sz w:val="18"/>
      <w:szCs w:val="18"/>
    </w:rPr>
  </w:style>
  <w:style w:type="table" w:styleId="Tablabsica1">
    <w:name w:val="Table Simple 1"/>
    <w:basedOn w:val="Tablanormal"/>
    <w:rsid w:val="0057325D"/>
    <w:pPr>
      <w:suppressAutoHyphens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0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887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5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487998-D776-40CC-B072-B565BA0A4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Hotel Golden Tulip Aguas Claras Resort</vt:lpstr>
    </vt:vector>
  </TitlesOfParts>
  <Company>Servicios Informaticos</Company>
  <LinksUpToDate>false</LinksUpToDate>
  <CharactersWithSpaces>597</CharactersWithSpaces>
  <SharedDoc>false</SharedDoc>
  <HLinks>
    <vt:vector size="156" baseType="variant">
      <vt:variant>
        <vt:i4>1703994</vt:i4>
      </vt:variant>
      <vt:variant>
        <vt:i4>153</vt:i4>
      </vt:variant>
      <vt:variant>
        <vt:i4>0</vt:i4>
      </vt:variant>
      <vt:variant>
        <vt:i4>5</vt:i4>
      </vt:variant>
      <vt:variant>
        <vt:lpwstr>mailto:soporte@segurmatica.cu</vt:lpwstr>
      </vt:variant>
      <vt:variant>
        <vt:lpwstr/>
      </vt:variant>
      <vt:variant>
        <vt:i4>7798815</vt:i4>
      </vt:variant>
      <vt:variant>
        <vt:i4>150</vt:i4>
      </vt:variant>
      <vt:variant>
        <vt:i4>0</vt:i4>
      </vt:variant>
      <vt:variant>
        <vt:i4>5</vt:i4>
      </vt:variant>
      <vt:variant>
        <vt:lpwstr>mailto:negocios@vcl.desoft.cu</vt:lpwstr>
      </vt:variant>
      <vt:variant>
        <vt:lpwstr/>
      </vt:variant>
      <vt:variant>
        <vt:i4>1048631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_Toc511754653</vt:lpwstr>
      </vt:variant>
      <vt:variant>
        <vt:i4>1048631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_Toc511754652</vt:lpwstr>
      </vt:variant>
      <vt:variant>
        <vt:i4>1048631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_Toc511754651</vt:lpwstr>
      </vt:variant>
      <vt:variant>
        <vt:i4>1048631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_Toc511754650</vt:lpwstr>
      </vt:variant>
      <vt:variant>
        <vt:i4>1114167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_Toc511754649</vt:lpwstr>
      </vt:variant>
      <vt:variant>
        <vt:i4>1114167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_Toc511754648</vt:lpwstr>
      </vt:variant>
      <vt:variant>
        <vt:i4>1114167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_Toc511754647</vt:lpwstr>
      </vt:variant>
      <vt:variant>
        <vt:i4>1114167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_Toc511754646</vt:lpwstr>
      </vt:variant>
      <vt:variant>
        <vt:i4>1114167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_Toc511754645</vt:lpwstr>
      </vt:variant>
      <vt:variant>
        <vt:i4>1114167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_Toc511754644</vt:lpwstr>
      </vt:variant>
      <vt:variant>
        <vt:i4>1114167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_Toc511754643</vt:lpwstr>
      </vt:variant>
      <vt:variant>
        <vt:i4>1114167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_Toc511754642</vt:lpwstr>
      </vt:variant>
      <vt:variant>
        <vt:i4>1114167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_Toc511754641</vt:lpwstr>
      </vt:variant>
      <vt:variant>
        <vt:i4>1114167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_Toc511754640</vt:lpwstr>
      </vt:variant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_Toc511754639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_Toc511754638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_Toc511754637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_Toc511754636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_Toc511754635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_Toc511754634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_Toc511754633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_Toc511754632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_Toc511754631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_Toc511754630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Hotel Golden Tulip Aguas Claras Resort</dc:title>
  <dc:creator>Barbara  Vivian Hernández Rivera</dc:creator>
  <cp:lastModifiedBy>Usuario de Windows</cp:lastModifiedBy>
  <cp:revision>19</cp:revision>
  <cp:lastPrinted>2015-09-14T14:06:00Z</cp:lastPrinted>
  <dcterms:created xsi:type="dcterms:W3CDTF">2018-06-20T15:27:00Z</dcterms:created>
  <dcterms:modified xsi:type="dcterms:W3CDTF">2018-08-06T18:54:00Z</dcterms:modified>
</cp:coreProperties>
</file>