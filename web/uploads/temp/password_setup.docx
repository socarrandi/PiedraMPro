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00" w:rsidRPr="00FE3492" w:rsidRDefault="00E06700" w:rsidP="00E06700">
      <w:pPr>
        <w:spacing w:after="240"/>
        <w:jc w:val="center"/>
        <w:rPr>
          <w:b/>
          <w:lang w:val="es-ES"/>
        </w:rPr>
      </w:pPr>
      <w:r w:rsidRPr="00FE3492">
        <w:rPr>
          <w:b/>
          <w:lang w:val="es-ES"/>
        </w:rPr>
        <w:t xml:space="preserve">Listado de Contraseñas </w:t>
      </w:r>
      <w:proofErr w:type="spellStart"/>
      <w:r w:rsidRPr="00FE3492">
        <w:rPr>
          <w:b/>
          <w:lang w:val="es-ES"/>
        </w:rPr>
        <w:t>Setup</w:t>
      </w:r>
      <w:proofErr w:type="spellEnd"/>
    </w:p>
    <w:tbl>
      <w:tblPr>
        <w:tblStyle w:val="Tablabsica1"/>
        <w:tblW w:w="5000" w:type="pct"/>
        <w:tblBorders>
          <w:top w:val="single" w:sz="12" w:space="0" w:color="943634" w:themeColor="accent2" w:themeShade="BF"/>
          <w:bottom w:val="single" w:sz="12" w:space="0" w:color="943634" w:themeColor="accent2" w:themeShade="BF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3673"/>
        <w:gridCol w:w="3673"/>
      </w:tblGrid>
      <w:tr w:rsidR="00E06700" w:rsidTr="0047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bottom w:val="none" w:sz="0" w:space="0" w:color="auto"/>
            </w:tcBorders>
            <w:shd w:val="clear" w:color="auto" w:fill="943634" w:themeFill="accent2" w:themeFillShade="BF"/>
          </w:tcPr>
          <w:p w:rsidR="00E06700" w:rsidRPr="00476EE0" w:rsidRDefault="00E06700" w:rsidP="00472CBA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476EE0">
              <w:rPr>
                <w:b/>
                <w:color w:val="FFFFFF" w:themeColor="background1"/>
                <w:lang w:val="es-ES"/>
              </w:rPr>
              <w:t>Área</w:t>
            </w:r>
          </w:p>
        </w:tc>
        <w:tc>
          <w:tcPr>
            <w:tcW w:w="1667" w:type="pct"/>
            <w:tcBorders>
              <w:bottom w:val="none" w:sz="0" w:space="0" w:color="auto"/>
            </w:tcBorders>
            <w:shd w:val="clear" w:color="auto" w:fill="943634" w:themeFill="accent2" w:themeFillShade="BF"/>
          </w:tcPr>
          <w:p w:rsidR="00E06700" w:rsidRPr="00476EE0" w:rsidRDefault="00E06700" w:rsidP="00472CBA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476EE0">
              <w:rPr>
                <w:b/>
                <w:color w:val="FFFFFF" w:themeColor="background1"/>
                <w:lang w:val="es-ES"/>
              </w:rPr>
              <w:t xml:space="preserve">Nombre Pc </w:t>
            </w:r>
          </w:p>
        </w:tc>
        <w:tc>
          <w:tcPr>
            <w:tcW w:w="1667" w:type="pct"/>
            <w:tcBorders>
              <w:bottom w:val="none" w:sz="0" w:space="0" w:color="auto"/>
            </w:tcBorders>
            <w:shd w:val="clear" w:color="auto" w:fill="943634" w:themeFill="accent2" w:themeFillShade="BF"/>
          </w:tcPr>
          <w:p w:rsidR="00E06700" w:rsidRPr="00476EE0" w:rsidRDefault="00E06700" w:rsidP="00472CBA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476EE0">
              <w:rPr>
                <w:b/>
                <w:color w:val="FFFFFF" w:themeColor="background1"/>
                <w:lang w:val="es-ES"/>
              </w:rPr>
              <w:t>Contraseña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Director de Area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DIRECTORAREA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Dirareas*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Director Adjunto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DIRADJUNTO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Auditor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AUDITOR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Auditor*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Auditor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JURIDICO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Juridico*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Comercial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COMERCIAL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Comercial*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Comercial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COMERCIAL1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Ejecutivo*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Secretaria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SECRETARIA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Secretaria*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Relaciones Públicas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RRPP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Rrpp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Relaciones Públicas Buró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RRPP1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Rrppburo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Relaciones Públicas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Calidad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Calidad*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Recepción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JEFERECEPCION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Jefe2recepcion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Recepción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JEFE2RECEPCION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340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Recepción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RESERVAS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Reservas1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Recepción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RESERVAS1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Facturcion*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Recepción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FACTURACION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lester123*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Recepción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TELEFONISTA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Telefono*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Recepción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CADECA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Cadeca*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Recepción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CARPETA1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Carpeta1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Recepción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CARPETA2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Carpeta2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Recepción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CARPETA3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Carpeta3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Recursos Humanos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JEFERRHH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Jeferrhh*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Recursos Humanos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ESP1RRHH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Rrhh1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Recursos Humanos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ESP2RRHH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Rrhh2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Recursos Humanos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ESP3RRHH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Rrhh3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Recursos Humanos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ESP4RRHH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Rrhh4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Piso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GOBERNANTA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Pmo01-08-2013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Piso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COORDINADORPISO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Pisos*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Compras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COMPRAS1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Compras1*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Economía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ESP-PRINCIPAL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Economia1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Economía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CAJA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Caja*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Economía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ACTIVOSFIJOS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Economia4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Economía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COBROS-PAGOS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Economia3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Economía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INTERVENTOR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Economia2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Economía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JEFERIESGO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Jeferiesgos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Economía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RIESGOS1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Economia5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Economía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RIESGOS2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Economia6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Economía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COSTES1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Economía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COSTES2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A y B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ASESORAYB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Jefe2ayb*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A y B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JEFEAYB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Jefeayb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SSTT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JEFESSTT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SSTT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JEFE2SSTT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SSTT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AUTOMATICA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SSTT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CORDINADORSSTT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SSTT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ENERGETICO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ANIMACIÓN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JEFEANIMACION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COCINA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JEFECOCINA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COMPRAS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JEFECOMPRAS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JARDINERIA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JEFEJARDINERIA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n-US"/>
              </w:rPr>
            </w:pPr>
            <w:r w:rsidRPr="002D15F2">
              <w:rPr>
                <w:sz w:val="22"/>
                <w:lang w:val="es-ES"/>
              </w:rPr>
              <w:t>SEGURIDAD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JEFESEGURIDAD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/>
            </w:r>
          </w:p>
        </w:tc>
      </w:tr>
    </w:tbl>
    <w:p w:rsidR="00E06700" w:rsidRPr="00E06700" w:rsidRDefault="00E06700" w:rsidP="00E06700">
      <w:pPr>
        <w:spacing w:after="240"/>
        <w:jc w:val="center"/>
        <w:rPr>
          <w:u w:val="single"/>
          <w:lang w:val="es-ES"/>
        </w:rPr>
      </w:pPr>
    </w:p>
    <w:p w:rsidR="00E06700" w:rsidRPr="00FE3492" w:rsidRDefault="00E06700" w:rsidP="00E06700">
      <w:pPr>
        <w:spacing w:after="240"/>
        <w:jc w:val="center"/>
        <w:rPr>
          <w:b/>
          <w:lang w:val="es-ES"/>
        </w:rPr>
      </w:pPr>
      <w:r w:rsidRPr="00FE3492">
        <w:rPr>
          <w:b/>
          <w:lang w:val="es-ES"/>
        </w:rPr>
        <w:t>Listado de Contraseñas Sistemas</w:t>
      </w:r>
    </w:p>
    <w:tbl>
      <w:tblPr>
        <w:tblStyle w:val="Tablabsica1"/>
        <w:tblW w:w="5000" w:type="pct"/>
        <w:tblBorders>
          <w:top w:val="single" w:sz="12" w:space="0" w:color="943634" w:themeColor="accent2" w:themeShade="BF"/>
          <w:bottom w:val="single" w:sz="12" w:space="0" w:color="943634" w:themeColor="accent2" w:themeShade="BF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3670"/>
        <w:gridCol w:w="3673"/>
        <w:gridCol w:w="3673"/>
      </w:tblGrid>
      <w:tr w:rsidR="00E06700" w:rsidTr="0047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bottom w:val="none" w:sz="0" w:space="0" w:color="auto"/>
            </w:tcBorders>
            <w:shd w:val="clear" w:color="auto" w:fill="943634" w:themeFill="accent2" w:themeFillShade="BF"/>
          </w:tcPr>
          <w:p w:rsidR="00E06700" w:rsidRPr="00476EE0" w:rsidRDefault="00E06700" w:rsidP="00472CBA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476EE0">
              <w:rPr>
                <w:b/>
                <w:color w:val="FFFFFF" w:themeColor="background1"/>
                <w:lang w:val="es-ES"/>
              </w:rPr>
              <w:t>Sistema</w:t>
            </w:r>
          </w:p>
        </w:tc>
        <w:tc>
          <w:tcPr>
            <w:tcW w:w="1667" w:type="pct"/>
            <w:tcBorders>
              <w:bottom w:val="none" w:sz="0" w:space="0" w:color="auto"/>
            </w:tcBorders>
            <w:shd w:val="clear" w:color="auto" w:fill="943634" w:themeFill="accent2" w:themeFillShade="BF"/>
          </w:tcPr>
          <w:p w:rsidR="00E06700" w:rsidRPr="00476EE0" w:rsidRDefault="00E06700" w:rsidP="00472CBA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476EE0">
              <w:rPr>
                <w:b/>
                <w:color w:val="FFFFFF" w:themeColor="background1"/>
                <w:lang w:val="es-ES"/>
              </w:rPr>
              <w:t xml:space="preserve">Usuario </w:t>
            </w:r>
          </w:p>
        </w:tc>
        <w:tc>
          <w:tcPr>
            <w:tcW w:w="1667" w:type="pct"/>
            <w:tcBorders>
              <w:bottom w:val="none" w:sz="0" w:space="0" w:color="auto"/>
            </w:tcBorders>
            <w:shd w:val="clear" w:color="auto" w:fill="943634" w:themeFill="accent2" w:themeFillShade="BF"/>
          </w:tcPr>
          <w:p w:rsidR="00E06700" w:rsidRPr="00476EE0" w:rsidRDefault="00E06700" w:rsidP="00472CBA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476EE0">
              <w:rPr>
                <w:b/>
                <w:color w:val="FFFFFF" w:themeColor="background1"/>
                <w:lang w:val="es-ES"/>
              </w:rPr>
              <w:t>Contraseña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Administrador SETUP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todas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unos32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Administrador PC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todas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ebenezer**8603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Servidores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Adminstrador SVRSQL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Diostebendiga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Servidores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Adminstrador SVRPPROXY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Sharom**1507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Servidores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Adminstrador SVRCORREO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Leleco++13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Servidores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Adminstrador DNS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Diostebendiga**86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Administrador Dominio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odisea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Sharom**1507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 Zun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Adminsa**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 Abaco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master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 SARH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adminsarh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 del Chat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Idapuser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Ldap2015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 base SQL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sysdba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masterkey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 SQL SERVER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sa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Quimera75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 sistema Compras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123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vmware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root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dell2013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Gforza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Administrador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administrador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Habitat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adminhabitat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@listar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clave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clave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@mantener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adminmaster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Recepción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reservallaves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Secretaria*</w:t>
            </w:r>
          </w:p>
        </w:tc>
      </w:tr>
      <w:tr w:rsidR="00E06700" w:rsidTr="00476EE0">
        <w:tc>
          <w:tcPr>
            <w:tcW w:w="1666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Administrador PC - 2018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admin</w:t>
            </w:r>
          </w:p>
        </w:tc>
        <w:tc>
          <w:tcPr>
            <w:tcW w:w="1667" w:type="pct"/>
            <w:vAlign w:val="center"/>
          </w:tcPr>
          <w:p w:rsidR="00E06700" w:rsidRPr="002D15F2" w:rsidRDefault="00E06700" w:rsidP="00476EE0">
            <w:pPr>
              <w:spacing w:line="276" w:lineRule="auto"/>
              <w:rPr>
                <w:sz w:val="22"/>
                <w:lang w:val="es-ES"/>
              </w:rPr>
            </w:pPr>
            <w:r w:rsidRPr="002D15F2">
              <w:rPr>
                <w:sz w:val="22"/>
                <w:lang w:val="es-ES"/>
              </w:rPr>
              <w:t>master</w:t>
            </w:r>
          </w:p>
        </w:tc>
      </w:tr>
    </w:tbl>
    <w:p w:rsidR="00E06700" w:rsidRDefault="00E06700" w:rsidP="00E06700">
      <w:pPr>
        <w:jc w:val="center"/>
        <w:rPr>
          <w:lang w:val="es-ES"/>
        </w:rPr>
      </w:pPr>
    </w:p>
    <w:p w:rsidR="00E06700" w:rsidRDefault="00E06700" w:rsidP="00E06700">
      <w:pPr>
        <w:jc w:val="center"/>
        <w:rPr>
          <w:lang w:val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5125"/>
      </w:tblGrid>
      <w:tr w:rsidR="00E06700" w:rsidTr="00472CBA">
        <w:trPr>
          <w:trHeight w:val="534"/>
        </w:trPr>
        <w:tc>
          <w:tcPr>
            <w:tcW w:w="2674" w:type="pct"/>
          </w:tcPr>
          <w:p w:rsidR="00E06700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/>
              <w:jc w:val="center"/>
              <w:outlineLvl w:val="1"/>
              <w:rPr>
                <w:rFonts w:ascii="Arial Narrow" w:hAnsi="Arial Narrow"/>
                <w:sz w:val="22"/>
                <w:szCs w:val="22"/>
                <w:lang w:val="es-ES_tradnl"/>
              </w:rPr>
            </w:pPr>
            <w:r w:rsidRPr="00A27E8B">
              <w:rPr>
                <w:rFonts w:ascii="Arial Narrow" w:hAnsi="Arial Narrow"/>
                <w:sz w:val="22"/>
                <w:szCs w:val="22"/>
                <w:lang w:val="es-ES_tradnl"/>
              </w:rPr>
              <w:t>_________________________________</w:t>
            </w:r>
          </w:p>
          <w:p w:rsidR="00E06700" w:rsidRPr="00E960DA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</w:rPr>
            </w:pPr>
            <w:proofErr w:type="spellStart"/>
            <w:r w:rsidRPr="00E960DA">
              <w:rPr>
                <w:rFonts w:ascii="Arial Narrow" w:hAnsi="Arial Narrow"/>
              </w:rPr>
              <w:t>Laider</w:t>
            </w:r>
            <w:proofErr w:type="spellEnd"/>
            <w:r w:rsidRPr="00E960DA">
              <w:rPr>
                <w:rFonts w:ascii="Arial Narrow" w:hAnsi="Arial Narrow"/>
              </w:rPr>
              <w:t xml:space="preserve"> </w:t>
            </w:r>
            <w:proofErr w:type="spellStart"/>
            <w:r w:rsidRPr="00E960DA">
              <w:rPr>
                <w:rFonts w:ascii="Arial Narrow" w:hAnsi="Arial Narrow"/>
              </w:rPr>
              <w:t>Prida</w:t>
            </w:r>
            <w:proofErr w:type="spellEnd"/>
            <w:r w:rsidRPr="00E960DA">
              <w:rPr>
                <w:rFonts w:ascii="Arial Narrow" w:hAnsi="Arial Narrow"/>
              </w:rPr>
              <w:t xml:space="preserve"> </w:t>
            </w:r>
            <w:proofErr w:type="spellStart"/>
            <w:r w:rsidRPr="00E960DA">
              <w:rPr>
                <w:rFonts w:ascii="Arial Narrow" w:hAnsi="Arial Narrow"/>
              </w:rPr>
              <w:t>Dorta</w:t>
            </w:r>
            <w:proofErr w:type="spellEnd"/>
          </w:p>
          <w:p w:rsidR="00E06700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</w:rPr>
            </w:pPr>
            <w:r w:rsidRPr="00E960DA">
              <w:rPr>
                <w:rFonts w:ascii="Arial Narrow" w:hAnsi="Arial Narrow"/>
              </w:rPr>
              <w:t xml:space="preserve">Jefe De Seguridad Y </w:t>
            </w:r>
            <w:proofErr w:type="spellStart"/>
            <w:r w:rsidRPr="00E960DA">
              <w:rPr>
                <w:rFonts w:ascii="Arial Narrow" w:hAnsi="Arial Narrow"/>
              </w:rPr>
              <w:t>Proteccion</w:t>
            </w:r>
            <w:proofErr w:type="spellEnd"/>
            <w:r w:rsidRPr="00E960DA">
              <w:rPr>
                <w:rFonts w:ascii="Arial Narrow" w:hAnsi="Arial Narrow"/>
              </w:rPr>
              <w:t xml:space="preserve"> </w:t>
            </w:r>
          </w:p>
          <w:p w:rsidR="00E06700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  <w:sz w:val="22"/>
                <w:szCs w:val="22"/>
                <w:lang w:val="es-ES_tradnl"/>
              </w:rPr>
            </w:pPr>
            <w:r>
              <w:rPr>
                <w:rFonts w:ascii="Arial Narrow" w:hAnsi="Arial Narrow"/>
              </w:rPr>
              <w:t xml:space="preserve">Hotel </w:t>
            </w:r>
            <w:r w:rsidRPr="00AC717C">
              <w:rPr>
                <w:rFonts w:ascii="Arial Narrow" w:hAnsi="Arial Narrow"/>
              </w:rPr>
              <w:t>Golden Tulip Aguas Claras Resort</w:t>
            </w:r>
          </w:p>
        </w:tc>
        <w:tc>
          <w:tcPr>
            <w:tcW w:w="2326" w:type="pct"/>
          </w:tcPr>
          <w:p w:rsidR="00E06700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/>
              <w:jc w:val="center"/>
              <w:outlineLvl w:val="1"/>
              <w:rPr>
                <w:rFonts w:ascii="Arial Narrow" w:hAnsi="Arial Narrow"/>
                <w:sz w:val="22"/>
                <w:szCs w:val="22"/>
                <w:lang w:val="es-ES_tradnl"/>
              </w:rPr>
            </w:pPr>
            <w:r w:rsidRPr="00A27E8B">
              <w:rPr>
                <w:rFonts w:ascii="Arial Narrow" w:hAnsi="Arial Narrow"/>
                <w:sz w:val="22"/>
                <w:szCs w:val="22"/>
                <w:lang w:val="es-ES_tradnl"/>
              </w:rPr>
              <w:t>_________________________________</w:t>
            </w:r>
          </w:p>
          <w:p w:rsidR="00E06700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  <w:lang w:val="es-ES_tradnl"/>
              </w:rPr>
              <w:t xml:space="preserve">Silvio Orlando 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s-ES_tradnl"/>
              </w:rPr>
              <w:t>Carrandi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s-ES_tradnl"/>
              </w:rPr>
              <w:t>Noa</w:t>
            </w:r>
            <w:proofErr w:type="spellEnd"/>
          </w:p>
          <w:p w:rsidR="00E06700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Informático</w:t>
            </w:r>
          </w:p>
          <w:p w:rsidR="00E06700" w:rsidRPr="008E0C8C" w:rsidRDefault="00E06700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rFonts w:ascii="Arial Narrow" w:hAnsi="Arial Narrow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</w:rPr>
              <w:t xml:space="preserve">Hotel </w:t>
            </w:r>
            <w:r w:rsidRPr="00AC717C">
              <w:rPr>
                <w:rFonts w:ascii="Arial Narrow" w:hAnsi="Arial Narrow"/>
              </w:rPr>
              <w:t>Golden Tulip Aguas Claras Resort</w:t>
            </w:r>
            <w:r w:rsidRPr="008E0C8C">
              <w:rPr>
                <w:rFonts w:ascii="Arial Narrow" w:hAnsi="Arial Narrow"/>
                <w:sz w:val="22"/>
                <w:szCs w:val="22"/>
                <w:lang w:val="es-ES"/>
              </w:rPr>
              <w:t xml:space="preserve"> </w:t>
            </w:r>
          </w:p>
        </w:tc>
      </w:tr>
    </w:tbl>
    <w:p w:rsidR="002A44F3" w:rsidRPr="00E06700" w:rsidRDefault="002A44F3" w:rsidP="00E06700">
      <w:pPr>
        <w:rPr>
          <w:rFonts w:eastAsia="Calibri"/>
        </w:rPr>
      </w:pPr>
      <w:bookmarkStart w:id="0" w:name="_GoBack"/>
      <w:bookmarkEnd w:id="0"/>
    </w:p>
    <w:sectPr w:rsidR="002A44F3" w:rsidRPr="00E06700" w:rsidSect="00780BCC">
      <w:headerReference w:type="default" r:id="rId9"/>
      <w:footerReference w:type="default" r:id="rId10"/>
      <w:pgSz w:w="12240" w:h="15840" w:code="1"/>
      <w:pgMar w:top="1701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35C" w:rsidRDefault="002C735C">
      <w:r>
        <w:separator/>
      </w:r>
    </w:p>
  </w:endnote>
  <w:endnote w:type="continuationSeparator" w:id="0">
    <w:p w:rsidR="002C735C" w:rsidRDefault="002C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10313"/>
      <w:gridCol w:w="703"/>
    </w:tblGrid>
    <w:tr w:rsidR="005F26B9" w:rsidTr="00F5097A">
      <w:trPr>
        <w:trHeight w:val="360"/>
      </w:trPr>
      <w:tc>
        <w:tcPr>
          <w:tcW w:w="4681" w:type="pct"/>
        </w:tcPr>
        <w:p w:rsidR="005F26B9" w:rsidRDefault="00D02559">
          <w:pPr>
            <w:pStyle w:val="Piedepgina"/>
            <w:jc w:val="right"/>
          </w:pPr>
          <w:r>
            <w:rPr>
              <w:noProof/>
              <w:lang w:eastAsia="es-MX"/>
            </w:rPr>
            <w:drawing>
              <wp:inline distT="0" distB="0" distL="0" distR="0">
                <wp:extent cx="1129665" cy="28575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lden-tulip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215" cy="286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" w:type="pct"/>
          <w:shd w:val="clear" w:color="auto" w:fill="8064A2"/>
        </w:tcPr>
        <w:p w:rsidR="005F26B9" w:rsidRPr="005F26B9" w:rsidRDefault="005F26B9">
          <w:pPr>
            <w:pStyle w:val="Piedepgina"/>
            <w:jc w:val="right"/>
            <w:rPr>
              <w:color w:val="FFFFFF"/>
            </w:rPr>
          </w:pPr>
          <w:r w:rsidRPr="005F26B9">
            <w:fldChar w:fldCharType="begin"/>
          </w:r>
          <w:r>
            <w:instrText>PAGE    \* MERGEFORMAT</w:instrText>
          </w:r>
          <w:r w:rsidRPr="005F26B9">
            <w:fldChar w:fldCharType="separate"/>
          </w:r>
          <w:r w:rsidR="00D02559" w:rsidRPr="00D02559">
            <w:rPr>
              <w:noProof/>
              <w:color w:val="FFFFFF"/>
              <w:lang w:val="es-ES"/>
            </w:rPr>
            <w:t>1</w:t>
          </w:r>
          <w:r w:rsidRPr="005F26B9">
            <w:rPr>
              <w:color w:val="FFFFFF"/>
            </w:rPr>
            <w:fldChar w:fldCharType="end"/>
          </w:r>
        </w:p>
      </w:tc>
    </w:tr>
  </w:tbl>
  <w:p w:rsidR="005F26B9" w:rsidRDefault="005F2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35C" w:rsidRDefault="002C735C">
      <w:r>
        <w:separator/>
      </w:r>
    </w:p>
  </w:footnote>
  <w:footnote w:type="continuationSeparator" w:id="0">
    <w:p w:rsidR="002C735C" w:rsidRDefault="002C73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4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43"/>
      <w:gridCol w:w="3318"/>
    </w:tblGrid>
    <w:tr w:rsidR="007A32D4" w:rsidTr="00CD2FB7">
      <w:trPr>
        <w:trHeight w:val="554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7A32D4" w:rsidRPr="007A32D4" w:rsidRDefault="007A32D4" w:rsidP="007A32D4">
          <w:pPr>
            <w:pStyle w:val="Encabezado"/>
            <w:spacing w:line="276" w:lineRule="auto"/>
            <w:jc w:val="right"/>
            <w:rPr>
              <w:color w:val="76923C"/>
              <w:szCs w:val="24"/>
            </w:rPr>
          </w:pPr>
          <w:r w:rsidRPr="007A32D4">
            <w:rPr>
              <w:b/>
              <w:sz w:val="32"/>
            </w:rPr>
            <w:t>Hotel Golden Tulip Aguas Claras Resort</w:t>
          </w: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:rsidR="007A32D4" w:rsidRPr="007A32D4" w:rsidRDefault="007A32D4">
          <w:pPr>
            <w:pStyle w:val="Encabezado"/>
            <w:rPr>
              <w:color w:val="FFFFFF"/>
            </w:rPr>
          </w:pPr>
          <w:r>
            <w:rPr>
              <w:color w:val="FFFFFF"/>
            </w:rPr>
            <w:t xml:space="preserve">CLASIFICACIÓN DEL DOCUMENTO: </w:t>
          </w:r>
          <w:r w:rsidRPr="007A32D4">
            <w:rPr>
              <w:b/>
              <w:color w:val="FFFFFF"/>
            </w:rPr>
            <w:t>LIMITADO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C3E327E"/>
    <w:name w:val="WW8Num2"/>
    <w:lvl w:ilvl="0">
      <w:start w:val="1"/>
      <w:numFmt w:val="lowerLetter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lowerLetter"/>
      <w:suff w:val="nothing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2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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1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>
    <w:nsid w:val="00000006"/>
    <w:multiLevelType w:val="multilevel"/>
    <w:tmpl w:val="90E41702"/>
    <w:name w:val="WW8Num11"/>
    <w:lvl w:ilvl="0">
      <w:start w:val="1"/>
      <w:numFmt w:val="decimal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1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1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14"/>
    <w:lvl w:ilvl="0">
      <w:start w:val="1"/>
      <w:numFmt w:val="lowerLetter"/>
      <w:suff w:val="nothing"/>
      <w:lvlText w:val="%1)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9">
    <w:nsid w:val="0000000A"/>
    <w:multiLevelType w:val="multilevel"/>
    <w:tmpl w:val="0000000A"/>
    <w:name w:val="WW8Num1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8Num1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8Num2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2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2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4">
    <w:nsid w:val="0000000F"/>
    <w:multiLevelType w:val="multilevel"/>
    <w:tmpl w:val="0000000F"/>
    <w:name w:val="WW8Num2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5">
    <w:nsid w:val="00000010"/>
    <w:multiLevelType w:val="multilevel"/>
    <w:tmpl w:val="00000010"/>
    <w:name w:val="WW8Num2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6">
    <w:nsid w:val="00000011"/>
    <w:multiLevelType w:val="multilevel"/>
    <w:tmpl w:val="00000011"/>
    <w:name w:val="WW8Num2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7">
    <w:nsid w:val="00000012"/>
    <w:multiLevelType w:val="multilevel"/>
    <w:tmpl w:val="00000012"/>
    <w:name w:val="WW8Num2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8">
    <w:nsid w:val="00000013"/>
    <w:multiLevelType w:val="multilevel"/>
    <w:tmpl w:val="00000013"/>
    <w:name w:val="WW8Num2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9">
    <w:nsid w:val="00000014"/>
    <w:multiLevelType w:val="multilevel"/>
    <w:tmpl w:val="43FEF0F4"/>
    <w:name w:val="WW8Num28"/>
    <w:lvl w:ilvl="0">
      <w:start w:val="1"/>
      <w:numFmt w:val="lowerLetter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0">
    <w:nsid w:val="00000015"/>
    <w:multiLevelType w:val="multilevel"/>
    <w:tmpl w:val="00000015"/>
    <w:name w:val="WW8Num2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1">
    <w:nsid w:val="00000016"/>
    <w:multiLevelType w:val="multilevel"/>
    <w:tmpl w:val="00000016"/>
    <w:name w:val="WW8Num3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2">
    <w:nsid w:val="00000017"/>
    <w:multiLevelType w:val="multilevel"/>
    <w:tmpl w:val="00000017"/>
    <w:name w:val="WW8Num3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3">
    <w:nsid w:val="00000018"/>
    <w:multiLevelType w:val="multilevel"/>
    <w:tmpl w:val="00000018"/>
    <w:name w:val="WW8Num3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4">
    <w:nsid w:val="00000019"/>
    <w:multiLevelType w:val="multilevel"/>
    <w:tmpl w:val="00000019"/>
    <w:name w:val="WW8Num3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5">
    <w:nsid w:val="0000001A"/>
    <w:multiLevelType w:val="multilevel"/>
    <w:tmpl w:val="0000001A"/>
    <w:name w:val="WW8Num3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6">
    <w:nsid w:val="0000001B"/>
    <w:multiLevelType w:val="multilevel"/>
    <w:tmpl w:val="0000001B"/>
    <w:name w:val="WW8Num3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7">
    <w:nsid w:val="0000001C"/>
    <w:multiLevelType w:val="multilevel"/>
    <w:tmpl w:val="0000001C"/>
    <w:name w:val="WW8Num3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8">
    <w:nsid w:val="0000001D"/>
    <w:multiLevelType w:val="multilevel"/>
    <w:tmpl w:val="0000001D"/>
    <w:name w:val="WW8Num3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9">
    <w:nsid w:val="0000001E"/>
    <w:multiLevelType w:val="multilevel"/>
    <w:tmpl w:val="0000001E"/>
    <w:name w:val="WW8Num4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0">
    <w:nsid w:val="0000001F"/>
    <w:multiLevelType w:val="multilevel"/>
    <w:tmpl w:val="0000001F"/>
    <w:name w:val="WW8Num4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1">
    <w:nsid w:val="00000020"/>
    <w:multiLevelType w:val="multilevel"/>
    <w:tmpl w:val="00000020"/>
    <w:name w:val="WW8Num43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2">
    <w:nsid w:val="00000021"/>
    <w:multiLevelType w:val="multilevel"/>
    <w:tmpl w:val="00000021"/>
    <w:name w:val="WW8Num44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3">
    <w:nsid w:val="00000022"/>
    <w:multiLevelType w:val="multilevel"/>
    <w:tmpl w:val="00000022"/>
    <w:name w:val="WW8Num4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4">
    <w:nsid w:val="00000023"/>
    <w:multiLevelType w:val="multilevel"/>
    <w:tmpl w:val="00000023"/>
    <w:name w:val="WW8Num4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5">
    <w:nsid w:val="00000024"/>
    <w:multiLevelType w:val="multilevel"/>
    <w:tmpl w:val="00000024"/>
    <w:name w:val="WW8Num4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6">
    <w:nsid w:val="00000025"/>
    <w:multiLevelType w:val="multilevel"/>
    <w:tmpl w:val="00000025"/>
    <w:name w:val="WW8Num4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7">
    <w:nsid w:val="00000026"/>
    <w:multiLevelType w:val="multilevel"/>
    <w:tmpl w:val="04742BF4"/>
    <w:lvl w:ilvl="0">
      <w:start w:val="1"/>
      <w:numFmt w:val="decimal"/>
      <w:lvlText w:val="%1."/>
      <w:lvlJc w:val="left"/>
      <w:rPr>
        <w:b/>
        <w:sz w:val="24"/>
      </w:rPr>
    </w:lvl>
    <w:lvl w:ilvl="1">
      <w:start w:val="1"/>
      <w:numFmt w:val="decimal"/>
      <w:suff w:val="nothing"/>
      <w:lvlText w:val="%1.%2."/>
      <w:lvlJc w:val="left"/>
      <w:rPr>
        <w:b/>
        <w:sz w:val="24"/>
      </w:rPr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38">
    <w:nsid w:val="00D47772"/>
    <w:multiLevelType w:val="hybridMultilevel"/>
    <w:tmpl w:val="355ED2C8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08223A1C"/>
    <w:multiLevelType w:val="hybridMultilevel"/>
    <w:tmpl w:val="9016308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848514B"/>
    <w:multiLevelType w:val="hybridMultilevel"/>
    <w:tmpl w:val="55F28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90E1752"/>
    <w:multiLevelType w:val="hybridMultilevel"/>
    <w:tmpl w:val="C4A0A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E7671E3"/>
    <w:multiLevelType w:val="hybridMultilevel"/>
    <w:tmpl w:val="C7EAF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FD34E14"/>
    <w:multiLevelType w:val="hybridMultilevel"/>
    <w:tmpl w:val="12F0ED2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>
    <w:nsid w:val="10C450A5"/>
    <w:multiLevelType w:val="hybridMultilevel"/>
    <w:tmpl w:val="331C33E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5">
    <w:nsid w:val="120B641C"/>
    <w:multiLevelType w:val="multilevel"/>
    <w:tmpl w:val="B8DECC90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6">
    <w:nsid w:val="12C41821"/>
    <w:multiLevelType w:val="hybridMultilevel"/>
    <w:tmpl w:val="A15CD0E6"/>
    <w:lvl w:ilvl="0" w:tplc="0C0A000B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4790AEB"/>
    <w:multiLevelType w:val="hybridMultilevel"/>
    <w:tmpl w:val="5044BFD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">
    <w:nsid w:val="1D6E45BA"/>
    <w:multiLevelType w:val="hybridMultilevel"/>
    <w:tmpl w:val="7B501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DDB0D31"/>
    <w:multiLevelType w:val="hybridMultilevel"/>
    <w:tmpl w:val="82FA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F878CA"/>
    <w:multiLevelType w:val="hybridMultilevel"/>
    <w:tmpl w:val="23EA0C68"/>
    <w:lvl w:ilvl="0" w:tplc="5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>
    <w:nsid w:val="1EDF0787"/>
    <w:multiLevelType w:val="hybridMultilevel"/>
    <w:tmpl w:val="F9D06788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21F350B"/>
    <w:multiLevelType w:val="hybridMultilevel"/>
    <w:tmpl w:val="69E6F61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3">
    <w:nsid w:val="24480F45"/>
    <w:multiLevelType w:val="multilevel"/>
    <w:tmpl w:val="7686852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  <w:b/>
      </w:rPr>
    </w:lvl>
  </w:abstractNum>
  <w:abstractNum w:abstractNumId="54">
    <w:nsid w:val="259B6929"/>
    <w:multiLevelType w:val="hybridMultilevel"/>
    <w:tmpl w:val="3E4EADC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>
    <w:nsid w:val="27017CA9"/>
    <w:multiLevelType w:val="hybridMultilevel"/>
    <w:tmpl w:val="75C223AC"/>
    <w:lvl w:ilvl="0" w:tplc="E402B132">
      <w:start w:val="1"/>
      <w:numFmt w:val="decimal"/>
      <w:pStyle w:val="Estilo3"/>
      <w:lvlText w:val="7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6">
    <w:nsid w:val="2B3B3D37"/>
    <w:multiLevelType w:val="hybridMultilevel"/>
    <w:tmpl w:val="2D3CE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08E7F25"/>
    <w:multiLevelType w:val="hybridMultilevel"/>
    <w:tmpl w:val="6FEC49A2"/>
    <w:lvl w:ilvl="0" w:tplc="3E42E4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4A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C29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E1D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46C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7A5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DE2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0D8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900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35316512"/>
    <w:multiLevelType w:val="hybridMultilevel"/>
    <w:tmpl w:val="85C8E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6CE4486"/>
    <w:multiLevelType w:val="hybridMultilevel"/>
    <w:tmpl w:val="A1B4DE8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>
    <w:nsid w:val="42A87324"/>
    <w:multiLevelType w:val="hybridMultilevel"/>
    <w:tmpl w:val="61C2B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2DA663A"/>
    <w:multiLevelType w:val="hybridMultilevel"/>
    <w:tmpl w:val="EFE2777A"/>
    <w:lvl w:ilvl="0" w:tplc="75A255F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C02C2D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ED0EC6C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EA24255C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ABD2469C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162E7B4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9FC4988E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BC68052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F96EA0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2">
    <w:nsid w:val="44826D5D"/>
    <w:multiLevelType w:val="hybridMultilevel"/>
    <w:tmpl w:val="CA361B80"/>
    <w:lvl w:ilvl="0" w:tplc="99A284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5D415C1"/>
    <w:multiLevelType w:val="hybridMultilevel"/>
    <w:tmpl w:val="613CC22C"/>
    <w:lvl w:ilvl="0" w:tplc="6078731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52CA394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E34BD2E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DDA98B8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E84740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D2A246B0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286DD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6780323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A2341600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4">
    <w:nsid w:val="46171E89"/>
    <w:multiLevelType w:val="hybridMultilevel"/>
    <w:tmpl w:val="3528A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6491E5D"/>
    <w:multiLevelType w:val="hybridMultilevel"/>
    <w:tmpl w:val="0DA493D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6">
    <w:nsid w:val="4C78530D"/>
    <w:multiLevelType w:val="hybridMultilevel"/>
    <w:tmpl w:val="4802EA3C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7">
    <w:nsid w:val="4CD413C7"/>
    <w:multiLevelType w:val="hybridMultilevel"/>
    <w:tmpl w:val="DC124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8">
    <w:nsid w:val="51F034FD"/>
    <w:multiLevelType w:val="hybridMultilevel"/>
    <w:tmpl w:val="3DE29C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9">
    <w:nsid w:val="51F9082C"/>
    <w:multiLevelType w:val="multilevel"/>
    <w:tmpl w:val="E0129CB0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  <w:sz w:val="24"/>
      </w:rPr>
    </w:lvl>
    <w:lvl w:ilvl="1">
      <w:start w:val="1"/>
      <w:numFmt w:val="decimal"/>
      <w:suff w:val="nothing"/>
      <w:lvlText w:val="%1.%2."/>
      <w:lvlJc w:val="left"/>
      <w:pPr>
        <w:ind w:left="360" w:firstLine="0"/>
      </w:pPr>
      <w:rPr>
        <w:rFonts w:hint="default"/>
        <w:sz w:val="24"/>
      </w:rPr>
    </w:lvl>
    <w:lvl w:ilvl="2">
      <w:start w:val="1"/>
      <w:numFmt w:val="decimal"/>
      <w:suff w:val="nothing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3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70">
    <w:nsid w:val="5364727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1">
    <w:nsid w:val="54FA5080"/>
    <w:multiLevelType w:val="hybridMultilevel"/>
    <w:tmpl w:val="FE2A40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55056238"/>
    <w:multiLevelType w:val="hybridMultilevel"/>
    <w:tmpl w:val="711CC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85A2E0D"/>
    <w:multiLevelType w:val="hybridMultilevel"/>
    <w:tmpl w:val="0C2AE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FAA36DD"/>
    <w:multiLevelType w:val="hybridMultilevel"/>
    <w:tmpl w:val="FCE6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542545A"/>
    <w:multiLevelType w:val="hybridMultilevel"/>
    <w:tmpl w:val="DAF6CE8A"/>
    <w:lvl w:ilvl="0" w:tplc="0C0A000B">
      <w:start w:val="1"/>
      <w:numFmt w:val="decimal"/>
      <w:pStyle w:val="Estilo2"/>
      <w:lvlText w:val="6.%1"/>
      <w:lvlJc w:val="left"/>
      <w:pPr>
        <w:ind w:left="1077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797" w:hanging="360"/>
      </w:pPr>
    </w:lvl>
    <w:lvl w:ilvl="2" w:tplc="0C0A0005" w:tentative="1">
      <w:start w:val="1"/>
      <w:numFmt w:val="lowerRoman"/>
      <w:lvlText w:val="%3."/>
      <w:lvlJc w:val="right"/>
      <w:pPr>
        <w:ind w:left="2517" w:hanging="180"/>
      </w:pPr>
    </w:lvl>
    <w:lvl w:ilvl="3" w:tplc="0C0A0001" w:tentative="1">
      <w:start w:val="1"/>
      <w:numFmt w:val="decimal"/>
      <w:lvlText w:val="%4."/>
      <w:lvlJc w:val="left"/>
      <w:pPr>
        <w:ind w:left="3237" w:hanging="360"/>
      </w:pPr>
    </w:lvl>
    <w:lvl w:ilvl="4" w:tplc="0C0A0003" w:tentative="1">
      <w:start w:val="1"/>
      <w:numFmt w:val="lowerLetter"/>
      <w:lvlText w:val="%5."/>
      <w:lvlJc w:val="left"/>
      <w:pPr>
        <w:ind w:left="3957" w:hanging="360"/>
      </w:pPr>
    </w:lvl>
    <w:lvl w:ilvl="5" w:tplc="0C0A0005" w:tentative="1">
      <w:start w:val="1"/>
      <w:numFmt w:val="lowerRoman"/>
      <w:lvlText w:val="%6."/>
      <w:lvlJc w:val="right"/>
      <w:pPr>
        <w:ind w:left="4677" w:hanging="180"/>
      </w:pPr>
    </w:lvl>
    <w:lvl w:ilvl="6" w:tplc="0C0A0001" w:tentative="1">
      <w:start w:val="1"/>
      <w:numFmt w:val="decimal"/>
      <w:lvlText w:val="%7."/>
      <w:lvlJc w:val="left"/>
      <w:pPr>
        <w:ind w:left="5397" w:hanging="360"/>
      </w:pPr>
    </w:lvl>
    <w:lvl w:ilvl="7" w:tplc="0C0A0003" w:tentative="1">
      <w:start w:val="1"/>
      <w:numFmt w:val="lowerLetter"/>
      <w:lvlText w:val="%8."/>
      <w:lvlJc w:val="left"/>
      <w:pPr>
        <w:ind w:left="6117" w:hanging="360"/>
      </w:pPr>
    </w:lvl>
    <w:lvl w:ilvl="8" w:tplc="0C0A0005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6">
    <w:nsid w:val="6A034866"/>
    <w:multiLevelType w:val="hybridMultilevel"/>
    <w:tmpl w:val="FD7AB90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>
    <w:nsid w:val="6A737AAC"/>
    <w:multiLevelType w:val="hybridMultilevel"/>
    <w:tmpl w:val="CC206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AB43D18"/>
    <w:multiLevelType w:val="hybridMultilevel"/>
    <w:tmpl w:val="10FC1062"/>
    <w:lvl w:ilvl="0" w:tplc="540A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C36171A"/>
    <w:multiLevelType w:val="multilevel"/>
    <w:tmpl w:val="C946129E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0">
    <w:nsid w:val="6D0076A8"/>
    <w:multiLevelType w:val="multilevel"/>
    <w:tmpl w:val="C3120224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701E7A0B"/>
    <w:multiLevelType w:val="hybridMultilevel"/>
    <w:tmpl w:val="F2E84620"/>
    <w:lvl w:ilvl="0" w:tplc="0C0A000D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0886367"/>
    <w:multiLevelType w:val="hybridMultilevel"/>
    <w:tmpl w:val="6D2EED2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3">
    <w:nsid w:val="712314BD"/>
    <w:multiLevelType w:val="hybridMultilevel"/>
    <w:tmpl w:val="B90C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23E0F7E"/>
    <w:multiLevelType w:val="hybridMultilevel"/>
    <w:tmpl w:val="95602B28"/>
    <w:lvl w:ilvl="0" w:tplc="0C0A000B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5">
    <w:nsid w:val="733E541E"/>
    <w:multiLevelType w:val="hybridMultilevel"/>
    <w:tmpl w:val="6456AF74"/>
    <w:lvl w:ilvl="0" w:tplc="0C0A0001">
      <w:start w:val="1"/>
      <w:numFmt w:val="decimal"/>
      <w:lvlText w:val="%1."/>
      <w:lvlJc w:val="left"/>
      <w:pPr>
        <w:ind w:left="502" w:hanging="360"/>
      </w:pPr>
    </w:lvl>
    <w:lvl w:ilvl="1" w:tplc="0C0A0003" w:tentative="1">
      <w:start w:val="1"/>
      <w:numFmt w:val="lowerLetter"/>
      <w:lvlText w:val="%2."/>
      <w:lvlJc w:val="left"/>
      <w:pPr>
        <w:ind w:left="1222" w:hanging="360"/>
      </w:pPr>
    </w:lvl>
    <w:lvl w:ilvl="2" w:tplc="0C0A0005" w:tentative="1">
      <w:start w:val="1"/>
      <w:numFmt w:val="lowerRoman"/>
      <w:lvlText w:val="%3."/>
      <w:lvlJc w:val="right"/>
      <w:pPr>
        <w:ind w:left="1942" w:hanging="180"/>
      </w:pPr>
    </w:lvl>
    <w:lvl w:ilvl="3" w:tplc="0C0A0001" w:tentative="1">
      <w:start w:val="1"/>
      <w:numFmt w:val="decimal"/>
      <w:lvlText w:val="%4."/>
      <w:lvlJc w:val="left"/>
      <w:pPr>
        <w:ind w:left="2662" w:hanging="360"/>
      </w:pPr>
    </w:lvl>
    <w:lvl w:ilvl="4" w:tplc="0C0A0003" w:tentative="1">
      <w:start w:val="1"/>
      <w:numFmt w:val="lowerLetter"/>
      <w:lvlText w:val="%5."/>
      <w:lvlJc w:val="left"/>
      <w:pPr>
        <w:ind w:left="3382" w:hanging="360"/>
      </w:pPr>
    </w:lvl>
    <w:lvl w:ilvl="5" w:tplc="0C0A0005" w:tentative="1">
      <w:start w:val="1"/>
      <w:numFmt w:val="lowerRoman"/>
      <w:lvlText w:val="%6."/>
      <w:lvlJc w:val="right"/>
      <w:pPr>
        <w:ind w:left="4102" w:hanging="180"/>
      </w:pPr>
    </w:lvl>
    <w:lvl w:ilvl="6" w:tplc="0C0A0001" w:tentative="1">
      <w:start w:val="1"/>
      <w:numFmt w:val="decimal"/>
      <w:lvlText w:val="%7."/>
      <w:lvlJc w:val="left"/>
      <w:pPr>
        <w:ind w:left="4822" w:hanging="360"/>
      </w:pPr>
    </w:lvl>
    <w:lvl w:ilvl="7" w:tplc="0C0A0003" w:tentative="1">
      <w:start w:val="1"/>
      <w:numFmt w:val="lowerLetter"/>
      <w:lvlText w:val="%8."/>
      <w:lvlJc w:val="left"/>
      <w:pPr>
        <w:ind w:left="5542" w:hanging="360"/>
      </w:pPr>
    </w:lvl>
    <w:lvl w:ilvl="8" w:tplc="0C0A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6">
    <w:nsid w:val="751212AC"/>
    <w:multiLevelType w:val="hybridMultilevel"/>
    <w:tmpl w:val="E878E49E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7">
    <w:nsid w:val="75341662"/>
    <w:multiLevelType w:val="hybridMultilevel"/>
    <w:tmpl w:val="C10C8EC0"/>
    <w:lvl w:ilvl="0" w:tplc="0C0A000F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8">
    <w:nsid w:val="770A0350"/>
    <w:multiLevelType w:val="hybridMultilevel"/>
    <w:tmpl w:val="56DCCB5A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>
    <w:nsid w:val="77467A55"/>
    <w:multiLevelType w:val="hybridMultilevel"/>
    <w:tmpl w:val="C324B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87D1D54"/>
    <w:multiLevelType w:val="hybridMultilevel"/>
    <w:tmpl w:val="AF82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89E0DE6"/>
    <w:multiLevelType w:val="hybridMultilevel"/>
    <w:tmpl w:val="AABC5B8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2">
    <w:nsid w:val="7E8B7BCF"/>
    <w:multiLevelType w:val="hybridMultilevel"/>
    <w:tmpl w:val="2110E1A8"/>
    <w:lvl w:ilvl="0" w:tplc="0C0A0019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57"/>
  </w:num>
  <w:num w:numId="4">
    <w:abstractNumId w:val="78"/>
  </w:num>
  <w:num w:numId="5">
    <w:abstractNumId w:val="83"/>
  </w:num>
  <w:num w:numId="6">
    <w:abstractNumId w:val="45"/>
  </w:num>
  <w:num w:numId="7">
    <w:abstractNumId w:val="46"/>
  </w:num>
  <w:num w:numId="8">
    <w:abstractNumId w:val="79"/>
  </w:num>
  <w:num w:numId="9">
    <w:abstractNumId w:val="75"/>
  </w:num>
  <w:num w:numId="10">
    <w:abstractNumId w:val="82"/>
  </w:num>
  <w:num w:numId="11">
    <w:abstractNumId w:val="91"/>
  </w:num>
  <w:num w:numId="12">
    <w:abstractNumId w:val="67"/>
  </w:num>
  <w:num w:numId="13">
    <w:abstractNumId w:val="68"/>
  </w:num>
  <w:num w:numId="14">
    <w:abstractNumId w:val="85"/>
  </w:num>
  <w:num w:numId="15">
    <w:abstractNumId w:val="61"/>
  </w:num>
  <w:num w:numId="16">
    <w:abstractNumId w:val="43"/>
  </w:num>
  <w:num w:numId="17">
    <w:abstractNumId w:val="52"/>
  </w:num>
  <w:num w:numId="18">
    <w:abstractNumId w:val="87"/>
  </w:num>
  <w:num w:numId="19">
    <w:abstractNumId w:val="72"/>
  </w:num>
  <w:num w:numId="20">
    <w:abstractNumId w:val="54"/>
  </w:num>
  <w:num w:numId="21">
    <w:abstractNumId w:val="40"/>
  </w:num>
  <w:num w:numId="22">
    <w:abstractNumId w:val="63"/>
  </w:num>
  <w:num w:numId="23">
    <w:abstractNumId w:val="44"/>
  </w:num>
  <w:num w:numId="24">
    <w:abstractNumId w:val="47"/>
  </w:num>
  <w:num w:numId="25">
    <w:abstractNumId w:val="65"/>
  </w:num>
  <w:num w:numId="26">
    <w:abstractNumId w:val="92"/>
  </w:num>
  <w:num w:numId="27">
    <w:abstractNumId w:val="84"/>
  </w:num>
  <w:num w:numId="28">
    <w:abstractNumId w:val="73"/>
  </w:num>
  <w:num w:numId="29">
    <w:abstractNumId w:val="81"/>
  </w:num>
  <w:num w:numId="30">
    <w:abstractNumId w:val="76"/>
  </w:num>
  <w:num w:numId="31">
    <w:abstractNumId w:val="50"/>
  </w:num>
  <w:num w:numId="32">
    <w:abstractNumId w:val="39"/>
  </w:num>
  <w:num w:numId="33">
    <w:abstractNumId w:val="86"/>
  </w:num>
  <w:num w:numId="34">
    <w:abstractNumId w:val="88"/>
  </w:num>
  <w:num w:numId="35">
    <w:abstractNumId w:val="53"/>
  </w:num>
  <w:num w:numId="36">
    <w:abstractNumId w:val="59"/>
  </w:num>
  <w:num w:numId="37">
    <w:abstractNumId w:val="74"/>
  </w:num>
  <w:num w:numId="38">
    <w:abstractNumId w:val="56"/>
  </w:num>
  <w:num w:numId="39">
    <w:abstractNumId w:val="49"/>
  </w:num>
  <w:num w:numId="40">
    <w:abstractNumId w:val="42"/>
  </w:num>
  <w:num w:numId="41">
    <w:abstractNumId w:val="90"/>
  </w:num>
  <w:num w:numId="42">
    <w:abstractNumId w:val="51"/>
  </w:num>
  <w:num w:numId="43">
    <w:abstractNumId w:val="64"/>
  </w:num>
  <w:num w:numId="44">
    <w:abstractNumId w:val="41"/>
  </w:num>
  <w:num w:numId="45">
    <w:abstractNumId w:val="55"/>
  </w:num>
  <w:num w:numId="46">
    <w:abstractNumId w:val="70"/>
  </w:num>
  <w:num w:numId="47">
    <w:abstractNumId w:val="62"/>
  </w:num>
  <w:num w:numId="48">
    <w:abstractNumId w:val="66"/>
  </w:num>
  <w:num w:numId="49">
    <w:abstractNumId w:val="77"/>
  </w:num>
  <w:num w:numId="50">
    <w:abstractNumId w:val="60"/>
  </w:num>
  <w:num w:numId="51">
    <w:abstractNumId w:val="38"/>
  </w:num>
  <w:num w:numId="52">
    <w:abstractNumId w:val="89"/>
  </w:num>
  <w:num w:numId="53">
    <w:abstractNumId w:val="48"/>
  </w:num>
  <w:num w:numId="54">
    <w:abstractNumId w:val="71"/>
  </w:num>
  <w:num w:numId="55">
    <w:abstractNumId w:val="58"/>
  </w:num>
  <w:num w:numId="56">
    <w:abstractNumId w:val="69"/>
  </w:num>
  <w:num w:numId="57">
    <w:abstractNumId w:val="80"/>
  </w:num>
  <w:num w:numId="5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92"/>
    <w:rsid w:val="00000BDC"/>
    <w:rsid w:val="00000F62"/>
    <w:rsid w:val="000037E8"/>
    <w:rsid w:val="00016DC4"/>
    <w:rsid w:val="00020250"/>
    <w:rsid w:val="000227FF"/>
    <w:rsid w:val="00026D52"/>
    <w:rsid w:val="00026F58"/>
    <w:rsid w:val="0003124F"/>
    <w:rsid w:val="000319AA"/>
    <w:rsid w:val="00034225"/>
    <w:rsid w:val="00037CE5"/>
    <w:rsid w:val="00037EC2"/>
    <w:rsid w:val="00040C93"/>
    <w:rsid w:val="000460E7"/>
    <w:rsid w:val="00047674"/>
    <w:rsid w:val="00047981"/>
    <w:rsid w:val="000518D9"/>
    <w:rsid w:val="00072ED1"/>
    <w:rsid w:val="000737C0"/>
    <w:rsid w:val="000810BE"/>
    <w:rsid w:val="000859E0"/>
    <w:rsid w:val="00092260"/>
    <w:rsid w:val="000A0E52"/>
    <w:rsid w:val="000A7121"/>
    <w:rsid w:val="000B5557"/>
    <w:rsid w:val="000B6919"/>
    <w:rsid w:val="000C0B9F"/>
    <w:rsid w:val="000C1039"/>
    <w:rsid w:val="000C7E2D"/>
    <w:rsid w:val="000D549B"/>
    <w:rsid w:val="000E0244"/>
    <w:rsid w:val="000E2727"/>
    <w:rsid w:val="000E4568"/>
    <w:rsid w:val="000E6824"/>
    <w:rsid w:val="000E7810"/>
    <w:rsid w:val="000F47CF"/>
    <w:rsid w:val="000F6740"/>
    <w:rsid w:val="00106590"/>
    <w:rsid w:val="00126025"/>
    <w:rsid w:val="00126E26"/>
    <w:rsid w:val="0013362B"/>
    <w:rsid w:val="00133749"/>
    <w:rsid w:val="00135BD5"/>
    <w:rsid w:val="001368E9"/>
    <w:rsid w:val="001405D8"/>
    <w:rsid w:val="001444E4"/>
    <w:rsid w:val="001513BD"/>
    <w:rsid w:val="00152B94"/>
    <w:rsid w:val="00175A44"/>
    <w:rsid w:val="001801F8"/>
    <w:rsid w:val="00182BEF"/>
    <w:rsid w:val="001912ED"/>
    <w:rsid w:val="001938A1"/>
    <w:rsid w:val="00194410"/>
    <w:rsid w:val="001A785B"/>
    <w:rsid w:val="001B096C"/>
    <w:rsid w:val="001C2B91"/>
    <w:rsid w:val="001C381C"/>
    <w:rsid w:val="001C478D"/>
    <w:rsid w:val="001C7119"/>
    <w:rsid w:val="001D06C9"/>
    <w:rsid w:val="001D7FDC"/>
    <w:rsid w:val="001E1D65"/>
    <w:rsid w:val="001E1F0B"/>
    <w:rsid w:val="001E4933"/>
    <w:rsid w:val="001E6C02"/>
    <w:rsid w:val="001F0E0F"/>
    <w:rsid w:val="001F20BC"/>
    <w:rsid w:val="001F3587"/>
    <w:rsid w:val="001F7694"/>
    <w:rsid w:val="001F7FDF"/>
    <w:rsid w:val="002011B7"/>
    <w:rsid w:val="002052F6"/>
    <w:rsid w:val="00221385"/>
    <w:rsid w:val="00226BA6"/>
    <w:rsid w:val="002319AA"/>
    <w:rsid w:val="00235CFB"/>
    <w:rsid w:val="00240978"/>
    <w:rsid w:val="0024215D"/>
    <w:rsid w:val="0024219C"/>
    <w:rsid w:val="00251C42"/>
    <w:rsid w:val="0025473F"/>
    <w:rsid w:val="00260FFF"/>
    <w:rsid w:val="00261758"/>
    <w:rsid w:val="00265843"/>
    <w:rsid w:val="002668F3"/>
    <w:rsid w:val="00273E24"/>
    <w:rsid w:val="00276517"/>
    <w:rsid w:val="002801F9"/>
    <w:rsid w:val="002813DD"/>
    <w:rsid w:val="00286065"/>
    <w:rsid w:val="002873A7"/>
    <w:rsid w:val="0029137F"/>
    <w:rsid w:val="00296C85"/>
    <w:rsid w:val="002A44F3"/>
    <w:rsid w:val="002A78F9"/>
    <w:rsid w:val="002B7B83"/>
    <w:rsid w:val="002C735C"/>
    <w:rsid w:val="002D15F2"/>
    <w:rsid w:val="002D49BF"/>
    <w:rsid w:val="002F0012"/>
    <w:rsid w:val="002F2478"/>
    <w:rsid w:val="002F7425"/>
    <w:rsid w:val="0030096E"/>
    <w:rsid w:val="00301F6A"/>
    <w:rsid w:val="00304CEA"/>
    <w:rsid w:val="003118FD"/>
    <w:rsid w:val="00321A9C"/>
    <w:rsid w:val="00334ACB"/>
    <w:rsid w:val="003437C9"/>
    <w:rsid w:val="0034714F"/>
    <w:rsid w:val="00355BE1"/>
    <w:rsid w:val="0035628E"/>
    <w:rsid w:val="00357CF1"/>
    <w:rsid w:val="00361246"/>
    <w:rsid w:val="00362BE3"/>
    <w:rsid w:val="00362BF3"/>
    <w:rsid w:val="00362C6E"/>
    <w:rsid w:val="003701A3"/>
    <w:rsid w:val="00370ABF"/>
    <w:rsid w:val="003757C3"/>
    <w:rsid w:val="00375FD6"/>
    <w:rsid w:val="00377612"/>
    <w:rsid w:val="00377F5B"/>
    <w:rsid w:val="003842A3"/>
    <w:rsid w:val="003A6913"/>
    <w:rsid w:val="003A6A62"/>
    <w:rsid w:val="003B515C"/>
    <w:rsid w:val="003C3A30"/>
    <w:rsid w:val="003C5237"/>
    <w:rsid w:val="003C778F"/>
    <w:rsid w:val="003C77A7"/>
    <w:rsid w:val="003D1BED"/>
    <w:rsid w:val="003D20A7"/>
    <w:rsid w:val="003D2F98"/>
    <w:rsid w:val="003D3579"/>
    <w:rsid w:val="003D389B"/>
    <w:rsid w:val="003E7B16"/>
    <w:rsid w:val="003F3134"/>
    <w:rsid w:val="003F5788"/>
    <w:rsid w:val="003F59E9"/>
    <w:rsid w:val="00403035"/>
    <w:rsid w:val="00403581"/>
    <w:rsid w:val="004044F4"/>
    <w:rsid w:val="00415243"/>
    <w:rsid w:val="00416C77"/>
    <w:rsid w:val="004209D3"/>
    <w:rsid w:val="004278C1"/>
    <w:rsid w:val="00432F64"/>
    <w:rsid w:val="00434487"/>
    <w:rsid w:val="00441154"/>
    <w:rsid w:val="00446A13"/>
    <w:rsid w:val="0045174A"/>
    <w:rsid w:val="00453934"/>
    <w:rsid w:val="00456B65"/>
    <w:rsid w:val="00462734"/>
    <w:rsid w:val="00464DCE"/>
    <w:rsid w:val="0047285F"/>
    <w:rsid w:val="00476841"/>
    <w:rsid w:val="00476EE0"/>
    <w:rsid w:val="0048352E"/>
    <w:rsid w:val="00484CB1"/>
    <w:rsid w:val="00492F07"/>
    <w:rsid w:val="004A2ACD"/>
    <w:rsid w:val="004A42B3"/>
    <w:rsid w:val="004A549D"/>
    <w:rsid w:val="004B09BD"/>
    <w:rsid w:val="004B1D8D"/>
    <w:rsid w:val="004B3233"/>
    <w:rsid w:val="004B7FF5"/>
    <w:rsid w:val="004C0094"/>
    <w:rsid w:val="004C3450"/>
    <w:rsid w:val="004C5928"/>
    <w:rsid w:val="004C62A9"/>
    <w:rsid w:val="004C7BBD"/>
    <w:rsid w:val="004C7EE3"/>
    <w:rsid w:val="004E565B"/>
    <w:rsid w:val="004F127E"/>
    <w:rsid w:val="004F3C2F"/>
    <w:rsid w:val="004F52FC"/>
    <w:rsid w:val="004F73B8"/>
    <w:rsid w:val="004F7B01"/>
    <w:rsid w:val="00500E1A"/>
    <w:rsid w:val="00516F23"/>
    <w:rsid w:val="005464A4"/>
    <w:rsid w:val="00547FD8"/>
    <w:rsid w:val="00547FFC"/>
    <w:rsid w:val="00550695"/>
    <w:rsid w:val="00554A37"/>
    <w:rsid w:val="005556E2"/>
    <w:rsid w:val="00555E90"/>
    <w:rsid w:val="00562990"/>
    <w:rsid w:val="00567EE2"/>
    <w:rsid w:val="0057325D"/>
    <w:rsid w:val="00590915"/>
    <w:rsid w:val="00594F17"/>
    <w:rsid w:val="005975B7"/>
    <w:rsid w:val="005A3B65"/>
    <w:rsid w:val="005A6C23"/>
    <w:rsid w:val="005B3499"/>
    <w:rsid w:val="005B4B8B"/>
    <w:rsid w:val="005B6F9C"/>
    <w:rsid w:val="005C0E23"/>
    <w:rsid w:val="005D1FDD"/>
    <w:rsid w:val="005D34CA"/>
    <w:rsid w:val="005D61D9"/>
    <w:rsid w:val="005E03E4"/>
    <w:rsid w:val="005E4832"/>
    <w:rsid w:val="005F26B9"/>
    <w:rsid w:val="0060570B"/>
    <w:rsid w:val="00607559"/>
    <w:rsid w:val="006078B7"/>
    <w:rsid w:val="00615346"/>
    <w:rsid w:val="0062035E"/>
    <w:rsid w:val="00620908"/>
    <w:rsid w:val="00621962"/>
    <w:rsid w:val="00623D91"/>
    <w:rsid w:val="00623F45"/>
    <w:rsid w:val="00624000"/>
    <w:rsid w:val="00624F22"/>
    <w:rsid w:val="00625890"/>
    <w:rsid w:val="00633EA7"/>
    <w:rsid w:val="00644075"/>
    <w:rsid w:val="006444F3"/>
    <w:rsid w:val="00651E32"/>
    <w:rsid w:val="00652CDF"/>
    <w:rsid w:val="006542AC"/>
    <w:rsid w:val="00655CEE"/>
    <w:rsid w:val="006608A2"/>
    <w:rsid w:val="006627B8"/>
    <w:rsid w:val="0066343E"/>
    <w:rsid w:val="00663A98"/>
    <w:rsid w:val="00670899"/>
    <w:rsid w:val="00672F27"/>
    <w:rsid w:val="00673244"/>
    <w:rsid w:val="0068377A"/>
    <w:rsid w:val="006877FC"/>
    <w:rsid w:val="006901BE"/>
    <w:rsid w:val="006A4BB9"/>
    <w:rsid w:val="006B6130"/>
    <w:rsid w:val="006C1BE1"/>
    <w:rsid w:val="006C37F8"/>
    <w:rsid w:val="006C6982"/>
    <w:rsid w:val="006D3BCE"/>
    <w:rsid w:val="006D76B5"/>
    <w:rsid w:val="006E0AE5"/>
    <w:rsid w:val="006E41DE"/>
    <w:rsid w:val="006F0B60"/>
    <w:rsid w:val="006F1ED4"/>
    <w:rsid w:val="006F7ECE"/>
    <w:rsid w:val="00702032"/>
    <w:rsid w:val="00703521"/>
    <w:rsid w:val="0070675E"/>
    <w:rsid w:val="00717543"/>
    <w:rsid w:val="00720737"/>
    <w:rsid w:val="0072183A"/>
    <w:rsid w:val="00725C99"/>
    <w:rsid w:val="007278F5"/>
    <w:rsid w:val="00747172"/>
    <w:rsid w:val="00747176"/>
    <w:rsid w:val="007508C5"/>
    <w:rsid w:val="00752AA6"/>
    <w:rsid w:val="00752C1A"/>
    <w:rsid w:val="00755BBC"/>
    <w:rsid w:val="007579D7"/>
    <w:rsid w:val="00760879"/>
    <w:rsid w:val="00760D3D"/>
    <w:rsid w:val="0076363E"/>
    <w:rsid w:val="00771022"/>
    <w:rsid w:val="007730B4"/>
    <w:rsid w:val="00774509"/>
    <w:rsid w:val="00780BCC"/>
    <w:rsid w:val="00780DE5"/>
    <w:rsid w:val="00780ECE"/>
    <w:rsid w:val="007916F8"/>
    <w:rsid w:val="007A32D4"/>
    <w:rsid w:val="007A3E95"/>
    <w:rsid w:val="007A6FD2"/>
    <w:rsid w:val="007B0B82"/>
    <w:rsid w:val="007B3BF4"/>
    <w:rsid w:val="007D1E0A"/>
    <w:rsid w:val="007D3C62"/>
    <w:rsid w:val="007D7B5F"/>
    <w:rsid w:val="007E4047"/>
    <w:rsid w:val="007E5752"/>
    <w:rsid w:val="007E5CB8"/>
    <w:rsid w:val="007E7134"/>
    <w:rsid w:val="007F0615"/>
    <w:rsid w:val="008068B3"/>
    <w:rsid w:val="00814B2E"/>
    <w:rsid w:val="00815D1E"/>
    <w:rsid w:val="0082574F"/>
    <w:rsid w:val="00837C00"/>
    <w:rsid w:val="00841A41"/>
    <w:rsid w:val="00842531"/>
    <w:rsid w:val="00850AFD"/>
    <w:rsid w:val="0085561A"/>
    <w:rsid w:val="00860004"/>
    <w:rsid w:val="00863830"/>
    <w:rsid w:val="00864526"/>
    <w:rsid w:val="0086698A"/>
    <w:rsid w:val="00870784"/>
    <w:rsid w:val="00876F88"/>
    <w:rsid w:val="00880F1F"/>
    <w:rsid w:val="00885135"/>
    <w:rsid w:val="00885F05"/>
    <w:rsid w:val="0089412E"/>
    <w:rsid w:val="0089631D"/>
    <w:rsid w:val="008B3080"/>
    <w:rsid w:val="008B70A9"/>
    <w:rsid w:val="008D2F88"/>
    <w:rsid w:val="008D7204"/>
    <w:rsid w:val="008D72BE"/>
    <w:rsid w:val="008E172D"/>
    <w:rsid w:val="008E3ABE"/>
    <w:rsid w:val="008E4298"/>
    <w:rsid w:val="008E4BFC"/>
    <w:rsid w:val="008F0BB6"/>
    <w:rsid w:val="008F225B"/>
    <w:rsid w:val="008F3BB9"/>
    <w:rsid w:val="008F7DE1"/>
    <w:rsid w:val="00900D99"/>
    <w:rsid w:val="00905A84"/>
    <w:rsid w:val="00910F00"/>
    <w:rsid w:val="009168DA"/>
    <w:rsid w:val="0092086E"/>
    <w:rsid w:val="00920F64"/>
    <w:rsid w:val="0092131B"/>
    <w:rsid w:val="0093074C"/>
    <w:rsid w:val="0093257A"/>
    <w:rsid w:val="00935816"/>
    <w:rsid w:val="00936232"/>
    <w:rsid w:val="009364BC"/>
    <w:rsid w:val="0094624F"/>
    <w:rsid w:val="009515A3"/>
    <w:rsid w:val="00952B35"/>
    <w:rsid w:val="0095340D"/>
    <w:rsid w:val="00953A99"/>
    <w:rsid w:val="00960C7B"/>
    <w:rsid w:val="00960C94"/>
    <w:rsid w:val="0096655C"/>
    <w:rsid w:val="00966E14"/>
    <w:rsid w:val="00972DCC"/>
    <w:rsid w:val="0098496B"/>
    <w:rsid w:val="00987969"/>
    <w:rsid w:val="00993107"/>
    <w:rsid w:val="00993EED"/>
    <w:rsid w:val="00996102"/>
    <w:rsid w:val="009A2633"/>
    <w:rsid w:val="009A3392"/>
    <w:rsid w:val="009B4A46"/>
    <w:rsid w:val="009B7152"/>
    <w:rsid w:val="009C1007"/>
    <w:rsid w:val="009C1895"/>
    <w:rsid w:val="009C57E2"/>
    <w:rsid w:val="009D0295"/>
    <w:rsid w:val="009D128A"/>
    <w:rsid w:val="009E169F"/>
    <w:rsid w:val="009E4E54"/>
    <w:rsid w:val="009E611F"/>
    <w:rsid w:val="009F5BDD"/>
    <w:rsid w:val="00A03B98"/>
    <w:rsid w:val="00A132A3"/>
    <w:rsid w:val="00A17541"/>
    <w:rsid w:val="00A223FF"/>
    <w:rsid w:val="00A2733E"/>
    <w:rsid w:val="00A27FE6"/>
    <w:rsid w:val="00A30414"/>
    <w:rsid w:val="00A34497"/>
    <w:rsid w:val="00A34541"/>
    <w:rsid w:val="00A4002E"/>
    <w:rsid w:val="00A43939"/>
    <w:rsid w:val="00A46316"/>
    <w:rsid w:val="00A52370"/>
    <w:rsid w:val="00A55C45"/>
    <w:rsid w:val="00A5660C"/>
    <w:rsid w:val="00A57CEB"/>
    <w:rsid w:val="00A615F0"/>
    <w:rsid w:val="00A629C6"/>
    <w:rsid w:val="00A62B41"/>
    <w:rsid w:val="00A6551A"/>
    <w:rsid w:val="00A67688"/>
    <w:rsid w:val="00A72374"/>
    <w:rsid w:val="00A73BEE"/>
    <w:rsid w:val="00A839D9"/>
    <w:rsid w:val="00A875AC"/>
    <w:rsid w:val="00A9428C"/>
    <w:rsid w:val="00AB3915"/>
    <w:rsid w:val="00AC146A"/>
    <w:rsid w:val="00AC2438"/>
    <w:rsid w:val="00AC3BB2"/>
    <w:rsid w:val="00AC4378"/>
    <w:rsid w:val="00AD0963"/>
    <w:rsid w:val="00AD099F"/>
    <w:rsid w:val="00AD0E0E"/>
    <w:rsid w:val="00AD5E21"/>
    <w:rsid w:val="00AE3E91"/>
    <w:rsid w:val="00AE6DAD"/>
    <w:rsid w:val="00AE7A51"/>
    <w:rsid w:val="00AF5836"/>
    <w:rsid w:val="00B10557"/>
    <w:rsid w:val="00B21D8E"/>
    <w:rsid w:val="00B2580E"/>
    <w:rsid w:val="00B25E27"/>
    <w:rsid w:val="00B3082A"/>
    <w:rsid w:val="00B36C03"/>
    <w:rsid w:val="00B41AA0"/>
    <w:rsid w:val="00B42192"/>
    <w:rsid w:val="00B50A16"/>
    <w:rsid w:val="00B52FD3"/>
    <w:rsid w:val="00B57D93"/>
    <w:rsid w:val="00B71189"/>
    <w:rsid w:val="00B74854"/>
    <w:rsid w:val="00B77B4C"/>
    <w:rsid w:val="00B82939"/>
    <w:rsid w:val="00B82A40"/>
    <w:rsid w:val="00B832E6"/>
    <w:rsid w:val="00B833E7"/>
    <w:rsid w:val="00B86074"/>
    <w:rsid w:val="00B91081"/>
    <w:rsid w:val="00B93E02"/>
    <w:rsid w:val="00BA042D"/>
    <w:rsid w:val="00BA3102"/>
    <w:rsid w:val="00BA773C"/>
    <w:rsid w:val="00BA7F5C"/>
    <w:rsid w:val="00BB46DB"/>
    <w:rsid w:val="00BC3DA3"/>
    <w:rsid w:val="00BC62AE"/>
    <w:rsid w:val="00BD26EF"/>
    <w:rsid w:val="00C10310"/>
    <w:rsid w:val="00C10F6F"/>
    <w:rsid w:val="00C12151"/>
    <w:rsid w:val="00C17832"/>
    <w:rsid w:val="00C25D8C"/>
    <w:rsid w:val="00C26228"/>
    <w:rsid w:val="00C33F75"/>
    <w:rsid w:val="00C5360E"/>
    <w:rsid w:val="00C53B8E"/>
    <w:rsid w:val="00C56873"/>
    <w:rsid w:val="00C60367"/>
    <w:rsid w:val="00C66CCB"/>
    <w:rsid w:val="00C772EB"/>
    <w:rsid w:val="00C82889"/>
    <w:rsid w:val="00C82A77"/>
    <w:rsid w:val="00C8560A"/>
    <w:rsid w:val="00C87113"/>
    <w:rsid w:val="00C90C37"/>
    <w:rsid w:val="00C96CBB"/>
    <w:rsid w:val="00CA68AD"/>
    <w:rsid w:val="00CB4350"/>
    <w:rsid w:val="00CB7D13"/>
    <w:rsid w:val="00CD2FB7"/>
    <w:rsid w:val="00CD369A"/>
    <w:rsid w:val="00CD575E"/>
    <w:rsid w:val="00CD65AD"/>
    <w:rsid w:val="00CD6FC5"/>
    <w:rsid w:val="00CD7FE5"/>
    <w:rsid w:val="00CE1F61"/>
    <w:rsid w:val="00CE4E31"/>
    <w:rsid w:val="00CE5F54"/>
    <w:rsid w:val="00CE6750"/>
    <w:rsid w:val="00CF0828"/>
    <w:rsid w:val="00CF11CB"/>
    <w:rsid w:val="00CF16E6"/>
    <w:rsid w:val="00CF1F7F"/>
    <w:rsid w:val="00CF40C3"/>
    <w:rsid w:val="00CF44CA"/>
    <w:rsid w:val="00CF6369"/>
    <w:rsid w:val="00D00366"/>
    <w:rsid w:val="00D01812"/>
    <w:rsid w:val="00D02559"/>
    <w:rsid w:val="00D03489"/>
    <w:rsid w:val="00D06216"/>
    <w:rsid w:val="00D06CC5"/>
    <w:rsid w:val="00D232DB"/>
    <w:rsid w:val="00D24A87"/>
    <w:rsid w:val="00D25922"/>
    <w:rsid w:val="00D27604"/>
    <w:rsid w:val="00D27D57"/>
    <w:rsid w:val="00D31C75"/>
    <w:rsid w:val="00D3265E"/>
    <w:rsid w:val="00D40C27"/>
    <w:rsid w:val="00D41CDE"/>
    <w:rsid w:val="00D472D1"/>
    <w:rsid w:val="00D525A1"/>
    <w:rsid w:val="00D53F13"/>
    <w:rsid w:val="00D63C36"/>
    <w:rsid w:val="00D63F10"/>
    <w:rsid w:val="00D82000"/>
    <w:rsid w:val="00D91414"/>
    <w:rsid w:val="00D96B01"/>
    <w:rsid w:val="00DC23CA"/>
    <w:rsid w:val="00DC29F1"/>
    <w:rsid w:val="00DC6378"/>
    <w:rsid w:val="00DD52B7"/>
    <w:rsid w:val="00DD61A9"/>
    <w:rsid w:val="00DD7E36"/>
    <w:rsid w:val="00DF1060"/>
    <w:rsid w:val="00DF4477"/>
    <w:rsid w:val="00DF4556"/>
    <w:rsid w:val="00DF4A04"/>
    <w:rsid w:val="00DF744B"/>
    <w:rsid w:val="00E00DF9"/>
    <w:rsid w:val="00E03A42"/>
    <w:rsid w:val="00E040AF"/>
    <w:rsid w:val="00E06700"/>
    <w:rsid w:val="00E10B36"/>
    <w:rsid w:val="00E131A9"/>
    <w:rsid w:val="00E14A21"/>
    <w:rsid w:val="00E17922"/>
    <w:rsid w:val="00E2716A"/>
    <w:rsid w:val="00E27422"/>
    <w:rsid w:val="00E3209B"/>
    <w:rsid w:val="00E347B1"/>
    <w:rsid w:val="00E42A7F"/>
    <w:rsid w:val="00E434A1"/>
    <w:rsid w:val="00E4754B"/>
    <w:rsid w:val="00E51ED8"/>
    <w:rsid w:val="00E5753E"/>
    <w:rsid w:val="00E62ADD"/>
    <w:rsid w:val="00E646EB"/>
    <w:rsid w:val="00E7076E"/>
    <w:rsid w:val="00E73EF7"/>
    <w:rsid w:val="00E87E2E"/>
    <w:rsid w:val="00E912F2"/>
    <w:rsid w:val="00E963D3"/>
    <w:rsid w:val="00EA3C61"/>
    <w:rsid w:val="00EB6848"/>
    <w:rsid w:val="00EC2E35"/>
    <w:rsid w:val="00ED2705"/>
    <w:rsid w:val="00ED4A2F"/>
    <w:rsid w:val="00ED7917"/>
    <w:rsid w:val="00EE35FC"/>
    <w:rsid w:val="00EE4426"/>
    <w:rsid w:val="00EE4A5C"/>
    <w:rsid w:val="00EF5A4E"/>
    <w:rsid w:val="00EF6575"/>
    <w:rsid w:val="00F006B1"/>
    <w:rsid w:val="00F0140E"/>
    <w:rsid w:val="00F021A1"/>
    <w:rsid w:val="00F11788"/>
    <w:rsid w:val="00F135E4"/>
    <w:rsid w:val="00F1786F"/>
    <w:rsid w:val="00F2084E"/>
    <w:rsid w:val="00F22227"/>
    <w:rsid w:val="00F26914"/>
    <w:rsid w:val="00F33E9C"/>
    <w:rsid w:val="00F40734"/>
    <w:rsid w:val="00F423E4"/>
    <w:rsid w:val="00F46427"/>
    <w:rsid w:val="00F474B5"/>
    <w:rsid w:val="00F5097A"/>
    <w:rsid w:val="00F51BAB"/>
    <w:rsid w:val="00F5549B"/>
    <w:rsid w:val="00F55DBE"/>
    <w:rsid w:val="00F610F2"/>
    <w:rsid w:val="00F63E92"/>
    <w:rsid w:val="00F64322"/>
    <w:rsid w:val="00F6667A"/>
    <w:rsid w:val="00F742A3"/>
    <w:rsid w:val="00F83B5E"/>
    <w:rsid w:val="00F93749"/>
    <w:rsid w:val="00F93754"/>
    <w:rsid w:val="00F94EE1"/>
    <w:rsid w:val="00F94F5B"/>
    <w:rsid w:val="00F9637C"/>
    <w:rsid w:val="00F9699E"/>
    <w:rsid w:val="00FA0118"/>
    <w:rsid w:val="00FA3047"/>
    <w:rsid w:val="00FA3FAE"/>
    <w:rsid w:val="00FA62D0"/>
    <w:rsid w:val="00FA738C"/>
    <w:rsid w:val="00FA7434"/>
    <w:rsid w:val="00FC401A"/>
    <w:rsid w:val="00FC4961"/>
    <w:rsid w:val="00FC4FD1"/>
    <w:rsid w:val="00FC5F07"/>
    <w:rsid w:val="00FD5773"/>
    <w:rsid w:val="00FE1AB3"/>
    <w:rsid w:val="00FE1FDA"/>
    <w:rsid w:val="00FE3213"/>
    <w:rsid w:val="00FE7BF6"/>
    <w:rsid w:val="00FF144F"/>
    <w:rsid w:val="00FF2E4D"/>
    <w:rsid w:val="00FF315E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i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spacing w:before="240" w:after="60"/>
      <w:ind w:left="1224" w:hanging="504"/>
      <w:outlineLvl w:val="2"/>
    </w:pPr>
    <w:rPr>
      <w:b/>
      <w:sz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ind w:left="1728" w:hanging="648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26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240"/>
      <w:outlineLvl w:val="5"/>
    </w:pPr>
    <w:rPr>
      <w:b/>
      <w:u w:val="single"/>
    </w:rPr>
  </w:style>
  <w:style w:type="paragraph" w:styleId="Ttulo7">
    <w:name w:val="heading 7"/>
    <w:basedOn w:val="Normal"/>
    <w:next w:val="Normal"/>
    <w:qFormat/>
    <w:pPr>
      <w:keepNext/>
      <w:spacing w:before="500"/>
      <w:ind w:left="640" w:firstLine="1"/>
      <w:outlineLvl w:val="6"/>
    </w:pPr>
    <w:rPr>
      <w:b/>
      <w:u w:val="single"/>
    </w:rPr>
  </w:style>
  <w:style w:type="paragraph" w:styleId="Ttulo8">
    <w:name w:val="heading 8"/>
    <w:basedOn w:val="Normal"/>
    <w:next w:val="Normal"/>
    <w:qFormat/>
    <w:pPr>
      <w:keepNext/>
      <w:spacing w:before="240"/>
      <w:ind w:left="320" w:firstLine="1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spacing w:before="240"/>
      <w:ind w:left="640" w:firstLine="1"/>
      <w:outlineLvl w:val="8"/>
    </w:pPr>
    <w:rPr>
      <w:i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1">
    <w:name w:val="WW8Num43z1"/>
    <w:rPr>
      <w:rFonts w:ascii="Wingdings" w:hAnsi="Wingdings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7z1">
    <w:name w:val="WW8Num47z1"/>
    <w:rPr>
      <w:rFonts w:ascii="Courier New" w:hAnsi="Courier New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8z1">
    <w:name w:val="WW8Num48z1"/>
    <w:rPr>
      <w:rFonts w:ascii="Courier New" w:hAnsi="Courier New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Vietas">
    <w:name w:val="Viñetas"/>
    <w:rPr>
      <w:rFonts w:ascii="StarSymbol" w:eastAsia="StarSymbol" w:hAnsi="StarSymbol"/>
      <w:sz w:val="18"/>
    </w:rPr>
  </w:style>
  <w:style w:type="paragraph" w:styleId="Textoindependiente">
    <w:name w:val="Body Text"/>
    <w:basedOn w:val="Normal"/>
    <w:pPr>
      <w:spacing w:before="220"/>
      <w:jc w:val="both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Times New Roman" w:hAnsi="Times New Roman"/>
      <w:i/>
      <w:sz w:val="20"/>
    </w:rPr>
  </w:style>
  <w:style w:type="paragraph" w:customStyle="1" w:styleId="ndice">
    <w:name w:val="Índice"/>
    <w:basedOn w:val="Normal"/>
    <w:pPr>
      <w:suppressLineNumbers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ndice1">
    <w:name w:val="index 1"/>
    <w:basedOn w:val="Normal"/>
    <w:next w:val="Normal"/>
    <w:semiHidden/>
    <w:pPr>
      <w:ind w:left="240" w:hanging="240"/>
    </w:pPr>
    <w:rPr>
      <w:rFonts w:ascii="Times New Roman" w:hAnsi="Times New Roman"/>
      <w:lang w:val="es-ES_tradnl"/>
    </w:rPr>
  </w:style>
  <w:style w:type="paragraph" w:styleId="Ttulodendice">
    <w:name w:val="index heading"/>
    <w:basedOn w:val="Normal"/>
    <w:next w:val="ndice1"/>
    <w:semiHidden/>
    <w:rPr>
      <w:rFonts w:ascii="Times New Roman" w:hAnsi="Times New Roman"/>
      <w:lang w:val="es-ES_tradnl"/>
    </w:rPr>
  </w:style>
  <w:style w:type="paragraph" w:customStyle="1" w:styleId="WW-Textoindependiente3">
    <w:name w:val="WW-Texto independiente 3"/>
    <w:basedOn w:val="Normal"/>
    <w:pPr>
      <w:tabs>
        <w:tab w:val="left" w:pos="5910"/>
      </w:tabs>
      <w:jc w:val="center"/>
    </w:pPr>
    <w:rPr>
      <w:rFonts w:ascii="Univers" w:hAnsi="Univers"/>
      <w:b/>
      <w:color w:val="000000"/>
      <w:sz w:val="96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FR1">
    <w:name w:val="FR1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FR2">
    <w:name w:val="FR2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WW-Textoindependiente2">
    <w:name w:val="WW-Texto independiente 2"/>
    <w:basedOn w:val="Normal"/>
    <w:pPr>
      <w:spacing w:before="460"/>
    </w:pPr>
    <w:rPr>
      <w:b/>
    </w:rPr>
  </w:style>
  <w:style w:type="paragraph" w:styleId="Sangradetextonormal">
    <w:name w:val="Body Text Indent"/>
    <w:basedOn w:val="Normal"/>
    <w:pPr>
      <w:ind w:left="760" w:hanging="400"/>
      <w:jc w:val="both"/>
    </w:pPr>
  </w:style>
  <w:style w:type="paragraph" w:customStyle="1" w:styleId="Estilo1">
    <w:name w:val="Estilo1"/>
    <w:basedOn w:val="Normal"/>
    <w:qFormat/>
    <w:pPr>
      <w:jc w:val="both"/>
    </w:pPr>
    <w:rPr>
      <w:rFonts w:eastAsia="Batang"/>
      <w:lang w:val="es-ES"/>
    </w:rPr>
  </w:style>
  <w:style w:type="paragraph" w:customStyle="1" w:styleId="Titulito">
    <w:name w:val="Titulito"/>
    <w:next w:val="Normal"/>
    <w:pPr>
      <w:tabs>
        <w:tab w:val="left" w:pos="5387"/>
      </w:tabs>
      <w:suppressAutoHyphens/>
      <w:jc w:val="both"/>
    </w:pPr>
    <w:rPr>
      <w:rFonts w:ascii="Arial" w:hAnsi="Arial"/>
      <w:b/>
      <w:i/>
      <w:sz w:val="24"/>
      <w:u w:val="single"/>
      <w:lang w:val="es-ES_tradnl" w:eastAsia="es-ES"/>
    </w:rPr>
  </w:style>
  <w:style w:type="paragraph" w:customStyle="1" w:styleId="llosson">
    <w:name w:val="llos son"/>
    <w:basedOn w:val="Normal"/>
    <w:pPr>
      <w:widowControl w:val="0"/>
      <w:jc w:val="both"/>
    </w:pPr>
    <w:rPr>
      <w:rFonts w:ascii="Times New Roman" w:hAnsi="Times New Roman"/>
      <w:lang w:val="es-ES"/>
    </w:rPr>
  </w:style>
  <w:style w:type="paragraph" w:customStyle="1" w:styleId="WW-Sangra2detindependiente">
    <w:name w:val="WW-Sangría 2 de t. independiente"/>
    <w:basedOn w:val="Normal"/>
    <w:pPr>
      <w:ind w:firstLine="708"/>
      <w:jc w:val="center"/>
    </w:pPr>
    <w:rPr>
      <w:b/>
      <w:color w:val="0000FF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i/>
    </w:rPr>
  </w:style>
  <w:style w:type="paragraph" w:styleId="Textoindependiente2">
    <w:name w:val="Body Text 2"/>
    <w:basedOn w:val="Normal"/>
    <w:pPr>
      <w:jc w:val="center"/>
    </w:pPr>
    <w:rPr>
      <w:b/>
      <w:bCs/>
      <w:lang w:val="es-ES"/>
    </w:rPr>
  </w:style>
  <w:style w:type="paragraph" w:styleId="Textoindependiente3">
    <w:name w:val="Body Text 3"/>
    <w:basedOn w:val="Normal"/>
    <w:pPr>
      <w:suppressAutoHyphens w:val="0"/>
      <w:jc w:val="both"/>
    </w:pPr>
    <w:rPr>
      <w:rFonts w:ascii="Times New Roman" w:hAnsi="Times New Roman"/>
      <w:sz w:val="32"/>
      <w:lang w:val="es-ES_tradnl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Pr>
      <w:b/>
      <w:bCs/>
    </w:rPr>
  </w:style>
  <w:style w:type="paragraph" w:styleId="NormalWeb">
    <w:name w:val="Normal (Web)"/>
    <w:basedOn w:val="Normal"/>
    <w:pPr>
      <w:suppressAutoHyphens w:val="0"/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paragraph" w:customStyle="1" w:styleId="CM51">
    <w:name w:val="CM51"/>
    <w:basedOn w:val="Normal"/>
    <w:next w:val="Normal"/>
    <w:pPr>
      <w:widowControl w:val="0"/>
      <w:suppressAutoHyphens w:val="0"/>
      <w:autoSpaceDE w:val="0"/>
      <w:autoSpaceDN w:val="0"/>
      <w:adjustRightInd w:val="0"/>
      <w:spacing w:after="275"/>
    </w:pPr>
    <w:rPr>
      <w:rFonts w:cs="Arial"/>
      <w:szCs w:val="24"/>
      <w:lang w:val="es-E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CM48">
    <w:name w:val="CM48"/>
    <w:basedOn w:val="Default"/>
    <w:next w:val="Default"/>
    <w:pPr>
      <w:spacing w:after="168"/>
    </w:pPr>
    <w:rPr>
      <w:color w:val="auto"/>
    </w:rPr>
  </w:style>
  <w:style w:type="paragraph" w:styleId="Prrafodelista">
    <w:name w:val="List Paragraph"/>
    <w:basedOn w:val="Normal"/>
    <w:qFormat/>
    <w:rsid w:val="00837C00"/>
    <w:pPr>
      <w:ind w:left="708"/>
    </w:pPr>
  </w:style>
  <w:style w:type="character" w:styleId="Nmerodelnea">
    <w:name w:val="line number"/>
    <w:basedOn w:val="Fuentedeprrafopredeter"/>
    <w:rsid w:val="00334ACB"/>
  </w:style>
  <w:style w:type="paragraph" w:customStyle="1" w:styleId="WW-Listaconvietas5">
    <w:name w:val="WW-Lista con viñetas 5"/>
    <w:basedOn w:val="Normal"/>
    <w:rsid w:val="00625890"/>
    <w:pPr>
      <w:spacing w:before="360" w:after="120"/>
    </w:pPr>
    <w:rPr>
      <w:rFonts w:ascii="Times New Roman" w:hAnsi="Times New Roman"/>
      <w:lang w:val="es-ES" w:eastAsia="he-IL" w:bidi="he-IL"/>
    </w:rPr>
  </w:style>
  <w:style w:type="character" w:styleId="Hipervnculo">
    <w:name w:val="Hyperlink"/>
    <w:uiPriority w:val="99"/>
    <w:rsid w:val="00625890"/>
    <w:rPr>
      <w:color w:val="0000FF"/>
      <w:u w:val="single"/>
    </w:rPr>
  </w:style>
  <w:style w:type="paragraph" w:customStyle="1" w:styleId="WW-Textodebloque">
    <w:name w:val="WW-Texto de bloque"/>
    <w:basedOn w:val="Normal"/>
    <w:rsid w:val="00B2580E"/>
    <w:pPr>
      <w:ind w:left="360" w:right="639" w:hanging="360"/>
      <w:jc w:val="both"/>
    </w:pPr>
    <w:rPr>
      <w:rFonts w:ascii="Times New Roman" w:hAnsi="Times New Roman"/>
      <w:b/>
      <w:szCs w:val="24"/>
      <w:lang w:val="es-ES_tradnl" w:eastAsia="ar-SA"/>
    </w:rPr>
  </w:style>
  <w:style w:type="paragraph" w:customStyle="1" w:styleId="Estilo2">
    <w:name w:val="Estilo2"/>
    <w:basedOn w:val="Estilo1"/>
    <w:qFormat/>
    <w:rsid w:val="00E73EF7"/>
    <w:pPr>
      <w:numPr>
        <w:numId w:val="9"/>
      </w:numPr>
      <w:suppressAutoHyphens w:val="0"/>
      <w:spacing w:before="120" w:after="100" w:afterAutospacing="1" w:line="360" w:lineRule="auto"/>
    </w:pPr>
    <w:rPr>
      <w:rFonts w:eastAsia="Times New Roman" w:cs="Arial"/>
      <w:szCs w:val="24"/>
      <w:lang w:val="es-MX"/>
    </w:rPr>
  </w:style>
  <w:style w:type="paragraph" w:customStyle="1" w:styleId="Estilo3">
    <w:name w:val="Estilo3"/>
    <w:basedOn w:val="Normal"/>
    <w:qFormat/>
    <w:rsid w:val="008D7204"/>
    <w:pPr>
      <w:numPr>
        <w:numId w:val="45"/>
      </w:numPr>
      <w:suppressAutoHyphens w:val="0"/>
      <w:spacing w:before="120" w:after="100" w:afterAutospacing="1" w:line="360" w:lineRule="auto"/>
      <w:jc w:val="both"/>
    </w:pPr>
    <w:rPr>
      <w:rFonts w:eastAsia="Calibri" w:cs="Arial"/>
      <w:szCs w:val="24"/>
    </w:rPr>
  </w:style>
  <w:style w:type="character" w:customStyle="1" w:styleId="PiedepginaCar">
    <w:name w:val="Pie de página Car"/>
    <w:link w:val="Piedepgina"/>
    <w:uiPriority w:val="99"/>
    <w:rsid w:val="005F26B9"/>
    <w:rPr>
      <w:rFonts w:ascii="Arial" w:hAnsi="Arial"/>
      <w:sz w:val="24"/>
      <w:lang w:eastAsia="es-ES"/>
    </w:rPr>
  </w:style>
  <w:style w:type="paragraph" w:styleId="Textodeglobo">
    <w:name w:val="Balloon Text"/>
    <w:basedOn w:val="Normal"/>
    <w:link w:val="TextodegloboCar"/>
    <w:rsid w:val="005F26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26B9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link w:val="Encabezado"/>
    <w:uiPriority w:val="99"/>
    <w:rsid w:val="005F26B9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7A6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021A1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qFormat/>
    <w:rsid w:val="00F021A1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F021A1"/>
    <w:pPr>
      <w:ind w:left="240"/>
    </w:pPr>
    <w:rPr>
      <w:rFonts w:ascii="Calibri" w:hAnsi="Calibri" w:cs="Calibri"/>
      <w:smallCap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5174A"/>
    <w:pPr>
      <w:ind w:left="480"/>
    </w:pPr>
    <w:rPr>
      <w:rFonts w:ascii="Calibri" w:hAnsi="Calibri" w:cs="Calibri"/>
      <w:i/>
      <w:iCs/>
      <w:sz w:val="20"/>
    </w:rPr>
  </w:style>
  <w:style w:type="paragraph" w:styleId="TDC4">
    <w:name w:val="toc 4"/>
    <w:basedOn w:val="Normal"/>
    <w:next w:val="Normal"/>
    <w:autoRedefine/>
    <w:rsid w:val="0045174A"/>
    <w:pPr>
      <w:ind w:left="720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autoRedefine/>
    <w:rsid w:val="0045174A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rsid w:val="0045174A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rsid w:val="0045174A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rsid w:val="0045174A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rsid w:val="0045174A"/>
    <w:pPr>
      <w:ind w:left="1920"/>
    </w:pPr>
    <w:rPr>
      <w:rFonts w:ascii="Calibri" w:hAnsi="Calibri" w:cs="Calibri"/>
      <w:sz w:val="18"/>
      <w:szCs w:val="18"/>
    </w:rPr>
  </w:style>
  <w:style w:type="table" w:styleId="Tablabsica1">
    <w:name w:val="Table Simple 1"/>
    <w:basedOn w:val="Tablanormal"/>
    <w:rsid w:val="0057325D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i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spacing w:before="240" w:after="60"/>
      <w:ind w:left="1224" w:hanging="504"/>
      <w:outlineLvl w:val="2"/>
    </w:pPr>
    <w:rPr>
      <w:b/>
      <w:sz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ind w:left="1728" w:hanging="648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26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240"/>
      <w:outlineLvl w:val="5"/>
    </w:pPr>
    <w:rPr>
      <w:b/>
      <w:u w:val="single"/>
    </w:rPr>
  </w:style>
  <w:style w:type="paragraph" w:styleId="Ttulo7">
    <w:name w:val="heading 7"/>
    <w:basedOn w:val="Normal"/>
    <w:next w:val="Normal"/>
    <w:qFormat/>
    <w:pPr>
      <w:keepNext/>
      <w:spacing w:before="500"/>
      <w:ind w:left="640" w:firstLine="1"/>
      <w:outlineLvl w:val="6"/>
    </w:pPr>
    <w:rPr>
      <w:b/>
      <w:u w:val="single"/>
    </w:rPr>
  </w:style>
  <w:style w:type="paragraph" w:styleId="Ttulo8">
    <w:name w:val="heading 8"/>
    <w:basedOn w:val="Normal"/>
    <w:next w:val="Normal"/>
    <w:qFormat/>
    <w:pPr>
      <w:keepNext/>
      <w:spacing w:before="240"/>
      <w:ind w:left="320" w:firstLine="1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spacing w:before="240"/>
      <w:ind w:left="640" w:firstLine="1"/>
      <w:outlineLvl w:val="8"/>
    </w:pPr>
    <w:rPr>
      <w:i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1">
    <w:name w:val="WW8Num43z1"/>
    <w:rPr>
      <w:rFonts w:ascii="Wingdings" w:hAnsi="Wingdings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7z1">
    <w:name w:val="WW8Num47z1"/>
    <w:rPr>
      <w:rFonts w:ascii="Courier New" w:hAnsi="Courier New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8z1">
    <w:name w:val="WW8Num48z1"/>
    <w:rPr>
      <w:rFonts w:ascii="Courier New" w:hAnsi="Courier New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Vietas">
    <w:name w:val="Viñetas"/>
    <w:rPr>
      <w:rFonts w:ascii="StarSymbol" w:eastAsia="StarSymbol" w:hAnsi="StarSymbol"/>
      <w:sz w:val="18"/>
    </w:rPr>
  </w:style>
  <w:style w:type="paragraph" w:styleId="Textoindependiente">
    <w:name w:val="Body Text"/>
    <w:basedOn w:val="Normal"/>
    <w:pPr>
      <w:spacing w:before="220"/>
      <w:jc w:val="both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Times New Roman" w:hAnsi="Times New Roman"/>
      <w:i/>
      <w:sz w:val="20"/>
    </w:rPr>
  </w:style>
  <w:style w:type="paragraph" w:customStyle="1" w:styleId="ndice">
    <w:name w:val="Índice"/>
    <w:basedOn w:val="Normal"/>
    <w:pPr>
      <w:suppressLineNumbers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ndice1">
    <w:name w:val="index 1"/>
    <w:basedOn w:val="Normal"/>
    <w:next w:val="Normal"/>
    <w:semiHidden/>
    <w:pPr>
      <w:ind w:left="240" w:hanging="240"/>
    </w:pPr>
    <w:rPr>
      <w:rFonts w:ascii="Times New Roman" w:hAnsi="Times New Roman"/>
      <w:lang w:val="es-ES_tradnl"/>
    </w:rPr>
  </w:style>
  <w:style w:type="paragraph" w:styleId="Ttulodendice">
    <w:name w:val="index heading"/>
    <w:basedOn w:val="Normal"/>
    <w:next w:val="ndice1"/>
    <w:semiHidden/>
    <w:rPr>
      <w:rFonts w:ascii="Times New Roman" w:hAnsi="Times New Roman"/>
      <w:lang w:val="es-ES_tradnl"/>
    </w:rPr>
  </w:style>
  <w:style w:type="paragraph" w:customStyle="1" w:styleId="WW-Textoindependiente3">
    <w:name w:val="WW-Texto independiente 3"/>
    <w:basedOn w:val="Normal"/>
    <w:pPr>
      <w:tabs>
        <w:tab w:val="left" w:pos="5910"/>
      </w:tabs>
      <w:jc w:val="center"/>
    </w:pPr>
    <w:rPr>
      <w:rFonts w:ascii="Univers" w:hAnsi="Univers"/>
      <w:b/>
      <w:color w:val="000000"/>
      <w:sz w:val="96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FR1">
    <w:name w:val="FR1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FR2">
    <w:name w:val="FR2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WW-Textoindependiente2">
    <w:name w:val="WW-Texto independiente 2"/>
    <w:basedOn w:val="Normal"/>
    <w:pPr>
      <w:spacing w:before="460"/>
    </w:pPr>
    <w:rPr>
      <w:b/>
    </w:rPr>
  </w:style>
  <w:style w:type="paragraph" w:styleId="Sangradetextonormal">
    <w:name w:val="Body Text Indent"/>
    <w:basedOn w:val="Normal"/>
    <w:pPr>
      <w:ind w:left="760" w:hanging="400"/>
      <w:jc w:val="both"/>
    </w:pPr>
  </w:style>
  <w:style w:type="paragraph" w:customStyle="1" w:styleId="Estilo1">
    <w:name w:val="Estilo1"/>
    <w:basedOn w:val="Normal"/>
    <w:qFormat/>
    <w:pPr>
      <w:jc w:val="both"/>
    </w:pPr>
    <w:rPr>
      <w:rFonts w:eastAsia="Batang"/>
      <w:lang w:val="es-ES"/>
    </w:rPr>
  </w:style>
  <w:style w:type="paragraph" w:customStyle="1" w:styleId="Titulito">
    <w:name w:val="Titulito"/>
    <w:next w:val="Normal"/>
    <w:pPr>
      <w:tabs>
        <w:tab w:val="left" w:pos="5387"/>
      </w:tabs>
      <w:suppressAutoHyphens/>
      <w:jc w:val="both"/>
    </w:pPr>
    <w:rPr>
      <w:rFonts w:ascii="Arial" w:hAnsi="Arial"/>
      <w:b/>
      <w:i/>
      <w:sz w:val="24"/>
      <w:u w:val="single"/>
      <w:lang w:val="es-ES_tradnl" w:eastAsia="es-ES"/>
    </w:rPr>
  </w:style>
  <w:style w:type="paragraph" w:customStyle="1" w:styleId="llosson">
    <w:name w:val="llos son"/>
    <w:basedOn w:val="Normal"/>
    <w:pPr>
      <w:widowControl w:val="0"/>
      <w:jc w:val="both"/>
    </w:pPr>
    <w:rPr>
      <w:rFonts w:ascii="Times New Roman" w:hAnsi="Times New Roman"/>
      <w:lang w:val="es-ES"/>
    </w:rPr>
  </w:style>
  <w:style w:type="paragraph" w:customStyle="1" w:styleId="WW-Sangra2detindependiente">
    <w:name w:val="WW-Sangría 2 de t. independiente"/>
    <w:basedOn w:val="Normal"/>
    <w:pPr>
      <w:ind w:firstLine="708"/>
      <w:jc w:val="center"/>
    </w:pPr>
    <w:rPr>
      <w:b/>
      <w:color w:val="0000FF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i/>
    </w:rPr>
  </w:style>
  <w:style w:type="paragraph" w:styleId="Textoindependiente2">
    <w:name w:val="Body Text 2"/>
    <w:basedOn w:val="Normal"/>
    <w:pPr>
      <w:jc w:val="center"/>
    </w:pPr>
    <w:rPr>
      <w:b/>
      <w:bCs/>
      <w:lang w:val="es-ES"/>
    </w:rPr>
  </w:style>
  <w:style w:type="paragraph" w:styleId="Textoindependiente3">
    <w:name w:val="Body Text 3"/>
    <w:basedOn w:val="Normal"/>
    <w:pPr>
      <w:suppressAutoHyphens w:val="0"/>
      <w:jc w:val="both"/>
    </w:pPr>
    <w:rPr>
      <w:rFonts w:ascii="Times New Roman" w:hAnsi="Times New Roman"/>
      <w:sz w:val="32"/>
      <w:lang w:val="es-ES_tradnl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Pr>
      <w:b/>
      <w:bCs/>
    </w:rPr>
  </w:style>
  <w:style w:type="paragraph" w:styleId="NormalWeb">
    <w:name w:val="Normal (Web)"/>
    <w:basedOn w:val="Normal"/>
    <w:pPr>
      <w:suppressAutoHyphens w:val="0"/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paragraph" w:customStyle="1" w:styleId="CM51">
    <w:name w:val="CM51"/>
    <w:basedOn w:val="Normal"/>
    <w:next w:val="Normal"/>
    <w:pPr>
      <w:widowControl w:val="0"/>
      <w:suppressAutoHyphens w:val="0"/>
      <w:autoSpaceDE w:val="0"/>
      <w:autoSpaceDN w:val="0"/>
      <w:adjustRightInd w:val="0"/>
      <w:spacing w:after="275"/>
    </w:pPr>
    <w:rPr>
      <w:rFonts w:cs="Arial"/>
      <w:szCs w:val="24"/>
      <w:lang w:val="es-E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CM48">
    <w:name w:val="CM48"/>
    <w:basedOn w:val="Default"/>
    <w:next w:val="Default"/>
    <w:pPr>
      <w:spacing w:after="168"/>
    </w:pPr>
    <w:rPr>
      <w:color w:val="auto"/>
    </w:rPr>
  </w:style>
  <w:style w:type="paragraph" w:styleId="Prrafodelista">
    <w:name w:val="List Paragraph"/>
    <w:basedOn w:val="Normal"/>
    <w:qFormat/>
    <w:rsid w:val="00837C00"/>
    <w:pPr>
      <w:ind w:left="708"/>
    </w:pPr>
  </w:style>
  <w:style w:type="character" w:styleId="Nmerodelnea">
    <w:name w:val="line number"/>
    <w:basedOn w:val="Fuentedeprrafopredeter"/>
    <w:rsid w:val="00334ACB"/>
  </w:style>
  <w:style w:type="paragraph" w:customStyle="1" w:styleId="WW-Listaconvietas5">
    <w:name w:val="WW-Lista con viñetas 5"/>
    <w:basedOn w:val="Normal"/>
    <w:rsid w:val="00625890"/>
    <w:pPr>
      <w:spacing w:before="360" w:after="120"/>
    </w:pPr>
    <w:rPr>
      <w:rFonts w:ascii="Times New Roman" w:hAnsi="Times New Roman"/>
      <w:lang w:val="es-ES" w:eastAsia="he-IL" w:bidi="he-IL"/>
    </w:rPr>
  </w:style>
  <w:style w:type="character" w:styleId="Hipervnculo">
    <w:name w:val="Hyperlink"/>
    <w:uiPriority w:val="99"/>
    <w:rsid w:val="00625890"/>
    <w:rPr>
      <w:color w:val="0000FF"/>
      <w:u w:val="single"/>
    </w:rPr>
  </w:style>
  <w:style w:type="paragraph" w:customStyle="1" w:styleId="WW-Textodebloque">
    <w:name w:val="WW-Texto de bloque"/>
    <w:basedOn w:val="Normal"/>
    <w:rsid w:val="00B2580E"/>
    <w:pPr>
      <w:ind w:left="360" w:right="639" w:hanging="360"/>
      <w:jc w:val="both"/>
    </w:pPr>
    <w:rPr>
      <w:rFonts w:ascii="Times New Roman" w:hAnsi="Times New Roman"/>
      <w:b/>
      <w:szCs w:val="24"/>
      <w:lang w:val="es-ES_tradnl" w:eastAsia="ar-SA"/>
    </w:rPr>
  </w:style>
  <w:style w:type="paragraph" w:customStyle="1" w:styleId="Estilo2">
    <w:name w:val="Estilo2"/>
    <w:basedOn w:val="Estilo1"/>
    <w:qFormat/>
    <w:rsid w:val="00E73EF7"/>
    <w:pPr>
      <w:numPr>
        <w:numId w:val="9"/>
      </w:numPr>
      <w:suppressAutoHyphens w:val="0"/>
      <w:spacing w:before="120" w:after="100" w:afterAutospacing="1" w:line="360" w:lineRule="auto"/>
    </w:pPr>
    <w:rPr>
      <w:rFonts w:eastAsia="Times New Roman" w:cs="Arial"/>
      <w:szCs w:val="24"/>
      <w:lang w:val="es-MX"/>
    </w:rPr>
  </w:style>
  <w:style w:type="paragraph" w:customStyle="1" w:styleId="Estilo3">
    <w:name w:val="Estilo3"/>
    <w:basedOn w:val="Normal"/>
    <w:qFormat/>
    <w:rsid w:val="008D7204"/>
    <w:pPr>
      <w:numPr>
        <w:numId w:val="45"/>
      </w:numPr>
      <w:suppressAutoHyphens w:val="0"/>
      <w:spacing w:before="120" w:after="100" w:afterAutospacing="1" w:line="360" w:lineRule="auto"/>
      <w:jc w:val="both"/>
    </w:pPr>
    <w:rPr>
      <w:rFonts w:eastAsia="Calibri" w:cs="Arial"/>
      <w:szCs w:val="24"/>
    </w:rPr>
  </w:style>
  <w:style w:type="character" w:customStyle="1" w:styleId="PiedepginaCar">
    <w:name w:val="Pie de página Car"/>
    <w:link w:val="Piedepgina"/>
    <w:uiPriority w:val="99"/>
    <w:rsid w:val="005F26B9"/>
    <w:rPr>
      <w:rFonts w:ascii="Arial" w:hAnsi="Arial"/>
      <w:sz w:val="24"/>
      <w:lang w:eastAsia="es-ES"/>
    </w:rPr>
  </w:style>
  <w:style w:type="paragraph" w:styleId="Textodeglobo">
    <w:name w:val="Balloon Text"/>
    <w:basedOn w:val="Normal"/>
    <w:link w:val="TextodegloboCar"/>
    <w:rsid w:val="005F26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26B9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link w:val="Encabezado"/>
    <w:uiPriority w:val="99"/>
    <w:rsid w:val="005F26B9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7A6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021A1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qFormat/>
    <w:rsid w:val="00F021A1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F021A1"/>
    <w:pPr>
      <w:ind w:left="240"/>
    </w:pPr>
    <w:rPr>
      <w:rFonts w:ascii="Calibri" w:hAnsi="Calibri" w:cs="Calibri"/>
      <w:smallCap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5174A"/>
    <w:pPr>
      <w:ind w:left="480"/>
    </w:pPr>
    <w:rPr>
      <w:rFonts w:ascii="Calibri" w:hAnsi="Calibri" w:cs="Calibri"/>
      <w:i/>
      <w:iCs/>
      <w:sz w:val="20"/>
    </w:rPr>
  </w:style>
  <w:style w:type="paragraph" w:styleId="TDC4">
    <w:name w:val="toc 4"/>
    <w:basedOn w:val="Normal"/>
    <w:next w:val="Normal"/>
    <w:autoRedefine/>
    <w:rsid w:val="0045174A"/>
    <w:pPr>
      <w:ind w:left="720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autoRedefine/>
    <w:rsid w:val="0045174A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rsid w:val="0045174A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rsid w:val="0045174A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rsid w:val="0045174A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rsid w:val="0045174A"/>
    <w:pPr>
      <w:ind w:left="1920"/>
    </w:pPr>
    <w:rPr>
      <w:rFonts w:ascii="Calibri" w:hAnsi="Calibri" w:cs="Calibri"/>
      <w:sz w:val="18"/>
      <w:szCs w:val="18"/>
    </w:rPr>
  </w:style>
  <w:style w:type="table" w:styleId="Tablabsica1">
    <w:name w:val="Table Simple 1"/>
    <w:basedOn w:val="Tablanormal"/>
    <w:rsid w:val="0057325D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87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C63D7-5855-4B2B-9AFB-1EB0E60DB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Hotel Golden Tulip Aguas Claras Resort</vt:lpstr>
    </vt:vector>
  </TitlesOfParts>
  <Company>Servicios Informaticos</Company>
  <LinksUpToDate>false</LinksUpToDate>
  <CharactersWithSpaces>423</CharactersWithSpaces>
  <SharedDoc>false</SharedDoc>
  <HLinks>
    <vt:vector size="156" baseType="variant">
      <vt:variant>
        <vt:i4>1703994</vt:i4>
      </vt:variant>
      <vt:variant>
        <vt:i4>153</vt:i4>
      </vt:variant>
      <vt:variant>
        <vt:i4>0</vt:i4>
      </vt:variant>
      <vt:variant>
        <vt:i4>5</vt:i4>
      </vt:variant>
      <vt:variant>
        <vt:lpwstr>mailto:soporte@segurmatica.cu</vt:lpwstr>
      </vt:variant>
      <vt:variant>
        <vt:lpwstr/>
      </vt:variant>
      <vt:variant>
        <vt:i4>7798815</vt:i4>
      </vt:variant>
      <vt:variant>
        <vt:i4>150</vt:i4>
      </vt:variant>
      <vt:variant>
        <vt:i4>0</vt:i4>
      </vt:variant>
      <vt:variant>
        <vt:i4>5</vt:i4>
      </vt:variant>
      <vt:variant>
        <vt:lpwstr>mailto:negocios@vcl.desoft.cu</vt:lpwstr>
      </vt:variant>
      <vt:variant>
        <vt:lpwstr/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_Toc511754653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_Toc511754652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_Toc511754651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_Toc511754650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_Toc511754649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_Toc511754648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_Toc511754647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_Toc511754646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_Toc511754645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_Toc511754644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_Toc511754643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_Toc511754642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_Toc511754641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_Toc511754640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_Toc511754639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_Toc511754638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_Toc511754637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_Toc511754636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_Toc511754635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_Toc511754634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_Toc511754633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_Toc511754632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_Toc511754631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_Toc511754630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Golden Tulip Aguas Claras Resort</dc:title>
  <dc:creator>Barbara  Vivian Hernández Rivera</dc:creator>
  <cp:lastModifiedBy>Heidy Díaz Barrios</cp:lastModifiedBy>
  <cp:revision>12</cp:revision>
  <cp:lastPrinted>2015-09-14T14:06:00Z</cp:lastPrinted>
  <dcterms:created xsi:type="dcterms:W3CDTF">2018-04-23T18:14:00Z</dcterms:created>
  <dcterms:modified xsi:type="dcterms:W3CDTF">2018-04-23T18:30:00Z</dcterms:modified>
</cp:coreProperties>
</file>