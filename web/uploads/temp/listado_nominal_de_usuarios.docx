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49" w:rsidRDefault="00DB0849" w:rsidP="00DB0849">
      <w:pPr>
        <w:pStyle w:val="Estilo3"/>
        <w:numPr>
          <w:ilvl w:val="0"/>
          <w:numId w:val="0"/>
        </w:numPr>
        <w:spacing w:after="0" w:afterAutospacing="0" w:line="276" w:lineRule="auto"/>
        <w:outlineLvl w:val="1"/>
        <w:rPr>
          <w:rStyle w:val="nfasis"/>
          <w:b/>
          <w:i w:val="0"/>
        </w:rPr>
      </w:pPr>
    </w:p>
    <w:p w:rsidR="00DB79EB" w:rsidRPr="00DB0849" w:rsidRDefault="00DB79EB" w:rsidP="00BA768B">
      <w:pPr>
        <w:pStyle w:val="Estilo3"/>
        <w:numPr>
          <w:ilvl w:val="0"/>
          <w:numId w:val="0"/>
        </w:numPr>
        <w:spacing w:after="0" w:afterAutospacing="0" w:line="276" w:lineRule="auto"/>
        <w:ind w:left="1350" w:hanging="360"/>
        <w:jc w:val="center"/>
        <w:outlineLvl w:val="1"/>
        <w:rPr>
          <w:rStyle w:val="nfasis"/>
          <w:b/>
          <w:i w:val="0"/>
        </w:rPr>
      </w:pPr>
      <w:r w:rsidRPr="00DB0849">
        <w:rPr>
          <w:rStyle w:val="nfasis"/>
          <w:b/>
          <w:i w:val="0"/>
        </w:rPr>
        <w:t>Listado nominal de usuarios (Usuarios con acceso al correo electrónico y navegación)</w:t>
      </w:r>
    </w:p>
    <w:p w:rsidR="00DB79EB" w:rsidRPr="00A27E8B" w:rsidRDefault="00DB79EB" w:rsidP="00DB79EB">
      <w:pPr>
        <w:pStyle w:val="Estilo3"/>
        <w:numPr>
          <w:ilvl w:val="0"/>
          <w:numId w:val="0"/>
        </w:numPr>
        <w:spacing w:before="0" w:after="0" w:afterAutospacing="0" w:line="240" w:lineRule="auto"/>
        <w:ind w:left="1350" w:hanging="360"/>
        <w:outlineLvl w:val="1"/>
        <w:rPr>
          <w:rFonts w:ascii="Arial Narrow" w:hAnsi="Arial Narrow"/>
          <w:sz w:val="22"/>
          <w:szCs w:val="22"/>
        </w:rPr>
      </w:pPr>
    </w:p>
    <w:tbl>
      <w:tblPr>
        <w:tblStyle w:val="Tablabsica1"/>
        <w:tblpPr w:leftFromText="180" w:rightFromText="180" w:vertAnchor="text" w:horzAnchor="page" w:tblpX="521" w:tblpY="19"/>
        <w:tblW w:w="15125" w:type="dxa"/>
        <w:tblBorders>
          <w:top w:val="single" w:sz="12" w:space="0" w:color="943634" w:themeColor="accent2" w:themeShade="BF"/>
          <w:bottom w:val="single" w:sz="12" w:space="0" w:color="943634" w:themeColor="accent2" w:themeShade="BF"/>
          <w:insideH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2604"/>
        <w:gridCol w:w="2871"/>
        <w:gridCol w:w="1842"/>
        <w:gridCol w:w="1843"/>
        <w:gridCol w:w="1101"/>
        <w:gridCol w:w="1025"/>
        <w:gridCol w:w="851"/>
        <w:gridCol w:w="709"/>
        <w:gridCol w:w="708"/>
        <w:gridCol w:w="842"/>
      </w:tblGrid>
      <w:tr w:rsidR="006575BA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tblHeader/>
        </w:trPr>
        <w:tc>
          <w:tcPr>
            <w:tcW w:w="729" w:type="dxa"/>
            <w:vMerge w:val="restart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No.</w:t>
            </w:r>
          </w:p>
        </w:tc>
        <w:tc>
          <w:tcPr>
            <w:tcW w:w="2604" w:type="dxa"/>
            <w:vMerge w:val="restart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Nombres y Apellidos</w:t>
            </w:r>
          </w:p>
        </w:tc>
        <w:tc>
          <w:tcPr>
            <w:tcW w:w="2871" w:type="dxa"/>
            <w:vMerge w:val="restart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Cargo</w:t>
            </w:r>
          </w:p>
        </w:tc>
        <w:tc>
          <w:tcPr>
            <w:tcW w:w="1842" w:type="dxa"/>
            <w:vMerge w:val="restart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Desde la PC</w:t>
            </w:r>
          </w:p>
        </w:tc>
        <w:tc>
          <w:tcPr>
            <w:tcW w:w="7079" w:type="dxa"/>
            <w:gridSpan w:val="7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Identificador en:</w:t>
            </w:r>
          </w:p>
        </w:tc>
      </w:tr>
      <w:tr w:rsidR="006575BA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1"/>
          <w:tblHeader/>
        </w:trPr>
        <w:tc>
          <w:tcPr>
            <w:tcW w:w="729" w:type="dxa"/>
            <w:vMerge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604" w:type="dxa"/>
            <w:vMerge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871" w:type="dxa"/>
            <w:vMerge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842" w:type="dxa"/>
            <w:vMerge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Usuario de red</w:t>
            </w:r>
          </w:p>
        </w:tc>
        <w:tc>
          <w:tcPr>
            <w:tcW w:w="2126" w:type="dxa"/>
            <w:gridSpan w:val="2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Navegación</w:t>
            </w:r>
          </w:p>
        </w:tc>
        <w:tc>
          <w:tcPr>
            <w:tcW w:w="1560" w:type="dxa"/>
            <w:gridSpan w:val="2"/>
            <w:vAlign w:val="center"/>
          </w:tcPr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Correo electrónico:</w:t>
            </w:r>
          </w:p>
          <w:p w:rsidR="006575BA" w:rsidRPr="00DB79EB" w:rsidRDefault="006575BA" w:rsidP="006E0FE1">
            <w:pPr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@</w:t>
            </w:r>
            <w:r>
              <w:rPr>
                <w:rFonts w:cs="Arial"/>
                <w:b/>
                <w:sz w:val="20"/>
              </w:rPr>
              <w:t>goldentulipaguasclaras</w:t>
            </w:r>
            <w:r w:rsidRPr="00DB79EB">
              <w:rPr>
                <w:rFonts w:cs="Arial"/>
                <w:b/>
                <w:sz w:val="20"/>
              </w:rPr>
              <w:t>.co.cu</w:t>
            </w:r>
          </w:p>
        </w:tc>
        <w:tc>
          <w:tcPr>
            <w:tcW w:w="708" w:type="dxa"/>
            <w:vAlign w:val="center"/>
          </w:tcPr>
          <w:p w:rsidR="006575BA" w:rsidRPr="00DB79EB" w:rsidRDefault="006575BA" w:rsidP="006E0FE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842" w:type="dxa"/>
            <w:vAlign w:val="center"/>
          </w:tcPr>
          <w:p w:rsidR="006575BA" w:rsidRPr="00DB79EB" w:rsidRDefault="006575BA" w:rsidP="006E0FE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  <w:tblHeader/>
        </w:trPr>
        <w:tc>
          <w:tcPr>
            <w:tcW w:w="729" w:type="dxa"/>
            <w:vMerge/>
            <w:vAlign w:val="center"/>
          </w:tcPr>
          <w:p w:rsidR="00E0560E" w:rsidRPr="00DB79EB" w:rsidRDefault="00E0560E" w:rsidP="00E0560E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604" w:type="dxa"/>
            <w:vMerge/>
            <w:vAlign w:val="center"/>
          </w:tcPr>
          <w:p w:rsidR="00E0560E" w:rsidRPr="00DB79EB" w:rsidRDefault="00E0560E" w:rsidP="00E0560E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871" w:type="dxa"/>
            <w:vMerge/>
            <w:vAlign w:val="center"/>
          </w:tcPr>
          <w:p w:rsidR="00E0560E" w:rsidRPr="00DB79EB" w:rsidRDefault="00E0560E" w:rsidP="00E0560E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842" w:type="dxa"/>
            <w:vMerge/>
            <w:vAlign w:val="center"/>
          </w:tcPr>
          <w:p w:rsidR="00E0560E" w:rsidRPr="00DB79EB" w:rsidRDefault="00E0560E" w:rsidP="00E0560E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843" w:type="dxa"/>
            <w:vMerge/>
            <w:vAlign w:val="center"/>
          </w:tcPr>
          <w:p w:rsidR="00E0560E" w:rsidRPr="00DB79EB" w:rsidRDefault="00E0560E" w:rsidP="00E0560E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DB79EB">
              <w:rPr>
                <w:rFonts w:cs="Arial"/>
                <w:b/>
                <w:sz w:val="20"/>
              </w:rPr>
              <w:t>Nac</w:t>
            </w:r>
            <w:proofErr w:type="spellEnd"/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Inter.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DB79EB">
              <w:rPr>
                <w:rFonts w:cs="Arial"/>
                <w:b/>
                <w:sz w:val="20"/>
              </w:rPr>
              <w:t>Nac</w:t>
            </w:r>
            <w:proofErr w:type="spellEnd"/>
            <w:r w:rsidRPr="00DB79EB">
              <w:rPr>
                <w:rFonts w:cs="Arial"/>
                <w:b/>
                <w:sz w:val="20"/>
              </w:rPr>
              <w:t>.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Inter.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Ftp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jc w:val="center"/>
              <w:rPr>
                <w:rFonts w:cs="Arial"/>
                <w:b/>
                <w:sz w:val="20"/>
              </w:rPr>
            </w:pPr>
            <w:r w:rsidRPr="00DB79EB">
              <w:rPr>
                <w:rFonts w:cs="Arial"/>
                <w:b/>
                <w:sz w:val="20"/>
              </w:rPr>
              <w:t>Chat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Yanet González González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RECEPCIONISTA HOTELERO (RESERVA)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reservas1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Yarisbel Rosabal Carrión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RECEPCIONISTA HOTELERO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jefe2.recepcion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Maité Ruiz Morales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ENCARGADO DE RECEPCIÓN Y PIZARRA TELEFONICA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recepcion5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Kerwin Mora Monterrey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RECEPCIONISTA HOTELERO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recepcion4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Ahmed Casares Castellano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ENCARGADO RECEPCIÓN Y PIZARRA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cadeca1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6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Yasniel Espino Heredero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RECEPCIONISTA HOTELERO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recepcion6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7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Licet Navarro Lopez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RECEPCIONISTA HOTELERO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recepcion2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8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Yanelis García Hernández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RECEPCIONISTA HOTELERO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telefonista1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9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Yanelys Durán González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ENCARGADO RECEPCIÓN Y PIZARRA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telefonista2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10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Arletys del Valle Depestre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RECEPCIÓN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jefe.recepcion2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11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Yunior Díaz Sotolongo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RECEPCIONISTA HOTELERO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recepcion1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12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Liss Bárbara González Paret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RECEPCIONISTA HOTELERO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recepcion10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13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Yudislaisy Ordoñez Moya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CONTROLADOR FACTURADOR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factura4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14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Mayri Esther Porras Prieto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TÉCNICO A EN GESTIÓN DE RECURSOS HUMANOS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esp2.rrhh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15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Juan Manuel Vázquez Alarcón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GRUPO ECONOMIA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jefe.economia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16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Ana Gertrudis Paz Falco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CONTADOR D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cajera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17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Arleen Cañizares Salazar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CONTADOR C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esp3.economia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18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Yoelvis Madrigal Paez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CONTADOR C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esp2.riesgos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19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Milaida Navelo Velazquez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CONTADOR C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esp2.economia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20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Harold Jesús Contreras González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CONTADOR C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esp1.costos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21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Ismael Florentino -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CHEF DE COCINA (ASESOR EXTRANJERO)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chef.cocina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22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Yanet Cáseres Martínez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COCINA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jefe.cocina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23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Yamila Acosta Manso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AUXILIAR ECONOMICO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economica.cocina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24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Oreste Mesa Garcia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TELEMÁTICO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telematico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25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Yanisleidys González Almeida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GESTIÓN DE LA CALIDAD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esp1.calidad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26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Yiliém Claro Córdova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DIRECTOR ADJUNTO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director.adjunto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27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Silvio Orlando Carrandi Noa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CIENCIAS INFORMATICAS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informatico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28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Danay Hernández Inerarity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GESTIÓN DE LA CALIDAD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comercial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29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Jesús Curbelo Pérez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TECNICO B EN ALIMENTOS Y BEBIDAS (JEFE DE TURNO)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jefe2.ayb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30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Patricia Madrigal Yanes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TECNICO B EN ALIMENTOS Y BEBIDAS (JEFE DE TURNO)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ReservasR1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31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Ramón Gallo Benacho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ALIMENTOS Y BEBIDAS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jefe.ayb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32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Yaritza López Coba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COORDINADOR DE ALIMENTOS Y BEBIDAS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coordinador.ayb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33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Yerkis Moya Blanco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CONTADOR D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esp4.economia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34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Nabil Martinez Orozco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GESTIÓN DE LA CALIDAD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asesor.ayb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35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Osmildo B Fernandez Tejera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TECNICO A EN RELACIONES PUBLICAS PARA EL TURISMO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jefe.rrpp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36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Miguel A Diego Gutierrez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GESTIÓN DE LA CALIDAD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esp3.rrpp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37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Yailyn León Martín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GESTIÓN DE LA CALIDAD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esp2.rrpp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38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Marieta Viciedo Piedra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SERVICIOS TECNICOS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jefe.sstt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39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Yaima Guevara Ruiz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GOBERNANTE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gobernante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40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Odalys Marrero Pérez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TECNICO B EN SERVICIO DE ALOJAMINETO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pisos2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41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Marbelis de la Caridad Herrera Portal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GESTIÓN DE LA CALIDAD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coordinador.pisos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42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Rachel Denis Leiva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PISOS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pisos1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43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Katerin Pérez Casanova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COORDINADOR DE PISO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coordinador.pisos2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44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Dayan Rivera Garcia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ANIMACIÓN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jefe.animacion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45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Libys Delgado Ramirez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JARDINERIA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jefe.jardineria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46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Eduardo Mario Rivero González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DIRECTOR DE ÁREA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director.areas1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47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Miriam Arteaga Risquet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SERVICIOS TECNICOS (2do)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jefe2.sstt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48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Ivet Santos González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COORDINADOR DE SERVICIONS TÉCNICOS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coordinador.sstt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49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Osmel Bravo Otura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SEGURIDAD Y PROTECCION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jefe.seguridad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50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Laider Luis Prida Dorta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GESTIÓN DE LA CALIDAD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jefe.compras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51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Leidy Ruíz Montano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 DE RELACIONES PUBLICAS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jefe.rrpp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52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Airen Luis Bonachea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B EN COMERCIALIZACION DEL PRODUCTO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ejecutivo.ventas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53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Riviel García Ramírez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DIRECTOR DE ÁREA ASISTENTE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director.asistente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54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Yaleidis Bermúdez Pérez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ENCARGADO RECEPCIÓN Y PIZARRA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jefe.riesgos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55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Andria Monteagudo Rodriguez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GESTION DE LOS RECURSOS HUMANOS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esp1.rrhh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56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Julio Vega Fidalgo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GESTION DE LOS RECURSOS HUMANOS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esp2.rrhh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57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Yudit Acosta Sierra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C EN GESTION DE LOS RECURSOS HUMANOS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esp3.rrhh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58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Deivy Frank Pedraza Mulet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ESPECIALISTA B EN GESTION DE RECURSOS HUMANOS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esp4.rrhh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59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Aylin Espinosa Suarez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SECRETARIA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secretaria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60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Maibe  Sosa  Jil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RECEPCIONISTA HOTELERO (RESERVA)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reservas1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  <w:tr w:rsidR="00E0560E" w:rsidRPr="00DB79EB" w:rsidTr="00E0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tcW w:w="72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61</w:t>
            </w:r>
          </w:p>
        </w:tc>
        <w:tc>
          <w:tcPr>
            <w:tcW w:w="2604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Victor Manuel  Pimienta Rodríguez</w:t>
            </w:r>
          </w:p>
        </w:tc>
        <w:tc>
          <w:tcPr>
            <w:tcW w:w="287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TECNICO EN AHORRO Y USO RACIONAL DE LA ENERGIA</w:t>
            </w:r>
          </w:p>
        </w:tc>
        <w:tc>
          <w:tcPr>
            <w:tcW w:w="1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...</w:t>
            </w:r>
          </w:p>
        </w:tc>
        <w:tc>
          <w:tcPr>
            <w:tcW w:w="1843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energetico</w:t>
            </w:r>
          </w:p>
        </w:tc>
        <w:tc>
          <w:tcPr>
            <w:tcW w:w="110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1025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51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708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 </w:t>
            </w:r>
          </w:p>
        </w:tc>
        <w:tc>
          <w:tcPr>
            <w:tcW w:w="842" w:type="dxa"/>
            <w:vAlign w:val="center"/>
          </w:tcPr>
          <w:p w:rsidR="00E0560E" w:rsidRPr="00DB79EB" w:rsidRDefault="00E0560E" w:rsidP="00E0560E">
            <w:pPr>
              <w:rPr>
                <w:rFonts w:cs="Arial"/>
                <w:sz w:val="20"/>
              </w:rPr>
            </w:pPr>
            <w:r w:rsidRPr="00DB79EB">
              <w:rPr>
                <w:rFonts w:cs="Arial"/>
                <w:sz w:val="20"/>
              </w:rPr>
              <w:t>X</w:t>
            </w:r>
          </w:p>
        </w:tc>
      </w:tr>
    </w:tbl>
    <w:p w:rsidR="00DB79EB" w:rsidRPr="00A27E8B" w:rsidRDefault="00DB79EB" w:rsidP="00DB79EB">
      <w:pPr>
        <w:pStyle w:val="Estilo3"/>
        <w:numPr>
          <w:ilvl w:val="0"/>
          <w:numId w:val="0"/>
        </w:numPr>
        <w:tabs>
          <w:tab w:val="left" w:pos="3860"/>
        </w:tabs>
        <w:spacing w:before="0" w:after="0" w:afterAutospacing="0" w:line="240" w:lineRule="auto"/>
        <w:outlineLvl w:val="1"/>
        <w:rPr>
          <w:rFonts w:ascii="Arial Narrow" w:hAnsi="Arial Narrow"/>
          <w:sz w:val="22"/>
          <w:szCs w:val="22"/>
        </w:rPr>
      </w:pPr>
    </w:p>
    <w:p w:rsidR="00DB79EB" w:rsidRDefault="00DB79EB" w:rsidP="00DB79EB">
      <w:pPr>
        <w:pStyle w:val="Estilo3"/>
        <w:numPr>
          <w:ilvl w:val="0"/>
          <w:numId w:val="0"/>
        </w:numPr>
        <w:spacing w:before="0" w:after="0" w:afterAutospacing="0"/>
        <w:ind w:left="1350" w:hanging="360"/>
        <w:outlineLvl w:val="1"/>
        <w:rPr>
          <w:rFonts w:ascii="Arial Narrow" w:hAnsi="Arial Narrow"/>
          <w:sz w:val="22"/>
          <w:szCs w:val="22"/>
          <w:lang w:val="es-ES_tradnl"/>
        </w:rPr>
      </w:pPr>
      <w:bookmarkStart w:id="0" w:name="_Toc385499430"/>
      <w:bookmarkEnd w:id="0"/>
    </w:p>
    <w:p w:rsidR="00DB79EB" w:rsidRDefault="00DB79EB" w:rsidP="00DB79EB">
      <w:pPr>
        <w:pStyle w:val="Estilo3"/>
        <w:numPr>
          <w:ilvl w:val="0"/>
          <w:numId w:val="0"/>
        </w:numPr>
        <w:spacing w:before="0" w:after="0" w:afterAutospacing="0"/>
        <w:ind w:left="1350" w:hanging="360"/>
        <w:outlineLvl w:val="1"/>
        <w:rPr>
          <w:rFonts w:ascii="Arial Narrow" w:hAnsi="Arial Narrow"/>
          <w:sz w:val="22"/>
          <w:szCs w:val="22"/>
          <w:lang w:val="es-ES_tradnl"/>
        </w:rPr>
      </w:pPr>
      <w:bookmarkStart w:id="1" w:name="_GoBack"/>
      <w:bookmarkEnd w:id="1"/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2"/>
        <w:gridCol w:w="6343"/>
      </w:tblGrid>
      <w:tr w:rsidR="00DB79EB" w:rsidTr="00472CBA">
        <w:trPr>
          <w:trHeight w:val="534"/>
        </w:trPr>
        <w:tc>
          <w:tcPr>
            <w:tcW w:w="2674" w:type="pct"/>
          </w:tcPr>
          <w:p w:rsidR="00DB79EB" w:rsidRPr="00BA768B" w:rsidRDefault="00DB79EB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  <w:lang w:val="es-ES_tradnl"/>
              </w:rPr>
            </w:pPr>
            <w:r w:rsidRPr="00BA768B">
              <w:rPr>
                <w:sz w:val="22"/>
                <w:szCs w:val="22"/>
                <w:lang w:val="es-ES_tradnl"/>
              </w:rPr>
              <w:t>_________________________________</w:t>
            </w:r>
          </w:p>
          <w:p w:rsidR="00DB79EB" w:rsidRPr="00BA768B" w:rsidRDefault="00DB79EB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</w:rPr>
            </w:pPr>
            <w:r w:rsidRPr="00BA768B">
              <w:rPr>
                <w:sz w:val="22"/>
                <w:szCs w:val="22"/>
                <w:lang w:val="es-ES_tradnl"/>
              </w:rPr>
              <w:t>Yilién Claro Córdova</w:t>
            </w:r>
          </w:p>
          <w:p w:rsidR="00DB79EB" w:rsidRPr="00BA768B" w:rsidRDefault="00DB79EB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</w:rPr>
            </w:pPr>
            <w:r w:rsidRPr="00BA768B">
              <w:rPr>
                <w:sz w:val="22"/>
                <w:szCs w:val="22"/>
              </w:rPr>
              <w:t xml:space="preserve">Director Adjunto </w:t>
            </w:r>
          </w:p>
          <w:p w:rsidR="00DB79EB" w:rsidRPr="00BA768B" w:rsidRDefault="006575BA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Hotel Golden Tulip Aguas Claras</w:t>
            </w:r>
          </w:p>
        </w:tc>
        <w:tc>
          <w:tcPr>
            <w:tcW w:w="2326" w:type="pct"/>
          </w:tcPr>
          <w:p w:rsidR="00DB79EB" w:rsidRPr="00BA768B" w:rsidRDefault="00DB79EB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  <w:lang w:val="es-ES_tradnl"/>
              </w:rPr>
            </w:pPr>
            <w:r w:rsidRPr="00BA768B">
              <w:rPr>
                <w:sz w:val="22"/>
                <w:szCs w:val="22"/>
                <w:lang w:val="es-ES_tradnl"/>
              </w:rPr>
              <w:t>_________________________________</w:t>
            </w:r>
          </w:p>
          <w:p w:rsidR="00DB79EB" w:rsidRPr="00BA768B" w:rsidRDefault="00DB79EB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</w:rPr>
            </w:pPr>
            <w:r w:rsidRPr="00BA768B">
              <w:rPr>
                <w:sz w:val="22"/>
                <w:szCs w:val="22"/>
                <w:lang w:val="es-ES_tradnl"/>
              </w:rPr>
              <w:t>Silvio</w:t>
            </w:r>
          </w:p>
          <w:p w:rsidR="00DB79EB" w:rsidRPr="00BA768B" w:rsidRDefault="006575BA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Esp</w:t>
            </w:r>
            <w:proofErr w:type="spellEnd"/>
            <w:r>
              <w:rPr>
                <w:sz w:val="22"/>
                <w:szCs w:val="22"/>
              </w:rPr>
              <w:t xml:space="preserve"> C. Ciencias Informáticas</w:t>
            </w:r>
          </w:p>
          <w:p w:rsidR="00DB79EB" w:rsidRPr="00BA768B" w:rsidRDefault="006575BA" w:rsidP="00472CBA">
            <w:pPr>
              <w:pStyle w:val="Estilo3"/>
              <w:numPr>
                <w:ilvl w:val="0"/>
                <w:numId w:val="0"/>
              </w:numPr>
              <w:spacing w:before="0" w:after="0" w:afterAutospacing="0" w:line="240" w:lineRule="auto"/>
              <w:jc w:val="center"/>
              <w:outlineLvl w:val="1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Hotel Golden Tulip Aguas Claras</w:t>
            </w:r>
          </w:p>
        </w:tc>
      </w:tr>
    </w:tbl>
    <w:p w:rsidR="002A44F3" w:rsidRPr="00DB79EB" w:rsidRDefault="002A44F3" w:rsidP="00DB79EB">
      <w:pPr>
        <w:rPr>
          <w:rFonts w:eastAsia="Calibri"/>
        </w:rPr>
      </w:pPr>
    </w:p>
    <w:sectPr w:rsidR="002A44F3" w:rsidRPr="00DB79EB" w:rsidSect="00DB79EB">
      <w:headerReference w:type="default" r:id="rId8"/>
      <w:footerReference w:type="default" r:id="rId9"/>
      <w:pgSz w:w="15840" w:h="12240" w:orient="landscape" w:code="1"/>
      <w:pgMar w:top="720" w:right="1701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3E7" w:rsidRDefault="003803E7">
      <w:r>
        <w:separator/>
      </w:r>
    </w:p>
  </w:endnote>
  <w:endnote w:type="continuationSeparator" w:id="0">
    <w:p w:rsidR="003803E7" w:rsidRDefault="00380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6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14144"/>
      <w:gridCol w:w="707"/>
    </w:tblGrid>
    <w:tr w:rsidR="005F26B9" w:rsidTr="009D7427">
      <w:trPr>
        <w:trHeight w:val="372"/>
      </w:trPr>
      <w:tc>
        <w:tcPr>
          <w:tcW w:w="4762" w:type="pct"/>
        </w:tcPr>
        <w:p w:rsidR="005F26B9" w:rsidRDefault="00D02559">
          <w:pPr>
            <w:pStyle w:val="Piedepgina"/>
            <w:jc w:val="right"/>
          </w:pPr>
          <w:r>
            <w:rPr>
              <w:noProof/>
              <w:lang w:val="es-ES"/>
            </w:rPr>
            <w:drawing>
              <wp:inline distT="0" distB="0" distL="0" distR="0" wp14:anchorId="37CE1AE5" wp14:editId="78EA91F0">
                <wp:extent cx="1129665" cy="28575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lden-tulip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215" cy="286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" w:type="pct"/>
          <w:shd w:val="clear" w:color="auto" w:fill="8064A2"/>
        </w:tcPr>
        <w:p w:rsidR="005F26B9" w:rsidRPr="005F26B9" w:rsidRDefault="005F26B9">
          <w:pPr>
            <w:pStyle w:val="Piedepgina"/>
            <w:jc w:val="right"/>
            <w:rPr>
              <w:color w:val="FFFFFF"/>
            </w:rPr>
          </w:pPr>
          <w:r w:rsidRPr="005F26B9">
            <w:fldChar w:fldCharType="begin"/>
          </w:r>
          <w:r>
            <w:instrText>PAGE    \* MERGEFORMAT</w:instrText>
          </w:r>
          <w:r w:rsidRPr="005F26B9">
            <w:fldChar w:fldCharType="separate"/>
          </w:r>
          <w:r w:rsidR="00E0560E" w:rsidRPr="00E0560E">
            <w:rPr>
              <w:noProof/>
              <w:color w:val="FFFFFF"/>
              <w:lang w:val="es-ES"/>
            </w:rPr>
            <w:t>1</w:t>
          </w:r>
          <w:r w:rsidRPr="005F26B9">
            <w:rPr>
              <w:color w:val="FFFFFF"/>
            </w:rPr>
            <w:fldChar w:fldCharType="end"/>
          </w:r>
        </w:p>
      </w:tc>
    </w:tr>
  </w:tbl>
  <w:p w:rsidR="005F26B9" w:rsidRDefault="005F2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3E7" w:rsidRDefault="003803E7">
      <w:r>
        <w:separator/>
      </w:r>
    </w:p>
  </w:footnote>
  <w:footnote w:type="continuationSeparator" w:id="0">
    <w:p w:rsidR="003803E7" w:rsidRDefault="00380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4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738"/>
      <w:gridCol w:w="3120"/>
    </w:tblGrid>
    <w:tr w:rsidR="007A32D4" w:rsidTr="009D7427">
      <w:trPr>
        <w:trHeight w:val="554"/>
      </w:trPr>
      <w:tc>
        <w:tcPr>
          <w:tcW w:w="3950" w:type="pct"/>
          <w:tcBorders>
            <w:bottom w:val="single" w:sz="4" w:space="0" w:color="auto"/>
          </w:tcBorders>
          <w:vAlign w:val="bottom"/>
        </w:tcPr>
        <w:p w:rsidR="007A32D4" w:rsidRPr="007A32D4" w:rsidRDefault="007A32D4" w:rsidP="007A32D4">
          <w:pPr>
            <w:pStyle w:val="Encabezado"/>
            <w:spacing w:line="276" w:lineRule="auto"/>
            <w:jc w:val="right"/>
            <w:rPr>
              <w:color w:val="76923C"/>
              <w:szCs w:val="24"/>
            </w:rPr>
          </w:pPr>
          <w:r w:rsidRPr="007A32D4">
            <w:rPr>
              <w:b/>
              <w:sz w:val="32"/>
            </w:rPr>
            <w:t xml:space="preserve">Hotel Golden </w:t>
          </w:r>
          <w:proofErr w:type="spellStart"/>
          <w:r w:rsidRPr="007A32D4">
            <w:rPr>
              <w:b/>
              <w:sz w:val="32"/>
            </w:rPr>
            <w:t>Tulip</w:t>
          </w:r>
          <w:proofErr w:type="spellEnd"/>
          <w:r w:rsidRPr="007A32D4">
            <w:rPr>
              <w:b/>
              <w:sz w:val="32"/>
            </w:rPr>
            <w:t xml:space="preserve"> Aguas Claras Resort</w:t>
          </w:r>
        </w:p>
      </w:tc>
      <w:tc>
        <w:tcPr>
          <w:tcW w:w="105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7A32D4" w:rsidRPr="007A32D4" w:rsidRDefault="007A32D4">
          <w:pPr>
            <w:pStyle w:val="Encabezado"/>
            <w:rPr>
              <w:color w:val="FFFFFF"/>
            </w:rPr>
          </w:pPr>
          <w:r>
            <w:rPr>
              <w:color w:val="FFFFFF"/>
            </w:rPr>
            <w:t xml:space="preserve">CLASIFICACIÓN DEL DOCUMENTO: </w:t>
          </w:r>
          <w:r w:rsidRPr="007A32D4">
            <w:rPr>
              <w:b/>
              <w:color w:val="FFFFFF"/>
            </w:rPr>
            <w:t>LIMITADO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5C3E327E"/>
    <w:name w:val="WW8Num2"/>
    <w:lvl w:ilvl="0">
      <w:start w:val="1"/>
      <w:numFmt w:val="lowerLetter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lowerLetter"/>
      <w:suff w:val="nothing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2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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1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6"/>
    <w:multiLevelType w:val="multilevel"/>
    <w:tmpl w:val="90E41702"/>
    <w:name w:val="WW8Num11"/>
    <w:lvl w:ilvl="0">
      <w:start w:val="1"/>
      <w:numFmt w:val="decimal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1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1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4"/>
    <w:lvl w:ilvl="0">
      <w:start w:val="1"/>
      <w:numFmt w:val="lowerLetter"/>
      <w:suff w:val="nothing"/>
      <w:lvlText w:val="%1)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9">
    <w:nsid w:val="0000000A"/>
    <w:multiLevelType w:val="multilevel"/>
    <w:tmpl w:val="0000000A"/>
    <w:name w:val="WW8Num1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1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2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2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2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4">
    <w:nsid w:val="0000000F"/>
    <w:multiLevelType w:val="multilevel"/>
    <w:tmpl w:val="0000000F"/>
    <w:name w:val="WW8Num2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5">
    <w:nsid w:val="00000010"/>
    <w:multiLevelType w:val="multilevel"/>
    <w:tmpl w:val="00000010"/>
    <w:name w:val="WW8Num2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6">
    <w:nsid w:val="00000011"/>
    <w:multiLevelType w:val="multilevel"/>
    <w:tmpl w:val="00000011"/>
    <w:name w:val="WW8Num2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7">
    <w:nsid w:val="00000012"/>
    <w:multiLevelType w:val="multilevel"/>
    <w:tmpl w:val="00000012"/>
    <w:name w:val="WW8Num2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8">
    <w:nsid w:val="00000013"/>
    <w:multiLevelType w:val="multilevel"/>
    <w:tmpl w:val="00000013"/>
    <w:name w:val="WW8Num2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9">
    <w:nsid w:val="00000014"/>
    <w:multiLevelType w:val="multilevel"/>
    <w:tmpl w:val="43FEF0F4"/>
    <w:name w:val="WW8Num28"/>
    <w:lvl w:ilvl="0">
      <w:start w:val="1"/>
      <w:numFmt w:val="lowerLetter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0">
    <w:nsid w:val="00000015"/>
    <w:multiLevelType w:val="multilevel"/>
    <w:tmpl w:val="00000015"/>
    <w:name w:val="WW8Num2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1">
    <w:nsid w:val="00000016"/>
    <w:multiLevelType w:val="multilevel"/>
    <w:tmpl w:val="00000016"/>
    <w:name w:val="WW8Num3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2">
    <w:nsid w:val="00000017"/>
    <w:multiLevelType w:val="multilevel"/>
    <w:tmpl w:val="00000017"/>
    <w:name w:val="WW8Num3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3">
    <w:nsid w:val="00000018"/>
    <w:multiLevelType w:val="multilevel"/>
    <w:tmpl w:val="00000018"/>
    <w:name w:val="WW8Num3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4">
    <w:nsid w:val="00000019"/>
    <w:multiLevelType w:val="multilevel"/>
    <w:tmpl w:val="00000019"/>
    <w:name w:val="WW8Num3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5">
    <w:nsid w:val="0000001A"/>
    <w:multiLevelType w:val="multilevel"/>
    <w:tmpl w:val="0000001A"/>
    <w:name w:val="WW8Num3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>
    <w:nsid w:val="0000001B"/>
    <w:multiLevelType w:val="multilevel"/>
    <w:tmpl w:val="0000001B"/>
    <w:name w:val="WW8Num3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7">
    <w:nsid w:val="0000001C"/>
    <w:multiLevelType w:val="multilevel"/>
    <w:tmpl w:val="0000001C"/>
    <w:name w:val="WW8Num3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8">
    <w:nsid w:val="0000001D"/>
    <w:multiLevelType w:val="multilevel"/>
    <w:tmpl w:val="0000001D"/>
    <w:name w:val="WW8Num3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9">
    <w:nsid w:val="0000001E"/>
    <w:multiLevelType w:val="multilevel"/>
    <w:tmpl w:val="0000001E"/>
    <w:name w:val="WW8Num4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0">
    <w:nsid w:val="0000001F"/>
    <w:multiLevelType w:val="multilevel"/>
    <w:tmpl w:val="0000001F"/>
    <w:name w:val="WW8Num4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1">
    <w:nsid w:val="00000020"/>
    <w:multiLevelType w:val="multilevel"/>
    <w:tmpl w:val="00000020"/>
    <w:name w:val="WW8Num43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2">
    <w:nsid w:val="00000021"/>
    <w:multiLevelType w:val="multilevel"/>
    <w:tmpl w:val="00000021"/>
    <w:name w:val="WW8Num44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3">
    <w:nsid w:val="00000022"/>
    <w:multiLevelType w:val="multilevel"/>
    <w:tmpl w:val="00000022"/>
    <w:name w:val="WW8Num4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4">
    <w:nsid w:val="00000023"/>
    <w:multiLevelType w:val="multilevel"/>
    <w:tmpl w:val="00000023"/>
    <w:name w:val="WW8Num4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5">
    <w:nsid w:val="00000024"/>
    <w:multiLevelType w:val="multilevel"/>
    <w:tmpl w:val="00000024"/>
    <w:name w:val="WW8Num4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6">
    <w:nsid w:val="00000025"/>
    <w:multiLevelType w:val="multilevel"/>
    <w:tmpl w:val="00000025"/>
    <w:name w:val="WW8Num4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7">
    <w:nsid w:val="00000026"/>
    <w:multiLevelType w:val="multilevel"/>
    <w:tmpl w:val="04742BF4"/>
    <w:lvl w:ilvl="0">
      <w:start w:val="1"/>
      <w:numFmt w:val="decimal"/>
      <w:lvlText w:val="%1."/>
      <w:lvlJc w:val="left"/>
      <w:rPr>
        <w:b/>
        <w:sz w:val="24"/>
      </w:rPr>
    </w:lvl>
    <w:lvl w:ilvl="1">
      <w:start w:val="1"/>
      <w:numFmt w:val="decimal"/>
      <w:suff w:val="nothing"/>
      <w:lvlText w:val="%1.%2."/>
      <w:lvlJc w:val="left"/>
      <w:rPr>
        <w:b/>
        <w:sz w:val="24"/>
      </w:rPr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8">
    <w:nsid w:val="00D47772"/>
    <w:multiLevelType w:val="hybridMultilevel"/>
    <w:tmpl w:val="355ED2C8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08223A1C"/>
    <w:multiLevelType w:val="hybridMultilevel"/>
    <w:tmpl w:val="9016308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848514B"/>
    <w:multiLevelType w:val="hybridMultilevel"/>
    <w:tmpl w:val="55F2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90E1752"/>
    <w:multiLevelType w:val="hybridMultilevel"/>
    <w:tmpl w:val="C4A0A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E7671E3"/>
    <w:multiLevelType w:val="hybridMultilevel"/>
    <w:tmpl w:val="C7EAF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D34E14"/>
    <w:multiLevelType w:val="hybridMultilevel"/>
    <w:tmpl w:val="12F0ED2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>
    <w:nsid w:val="10C450A5"/>
    <w:multiLevelType w:val="hybridMultilevel"/>
    <w:tmpl w:val="331C33E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5">
    <w:nsid w:val="120B641C"/>
    <w:multiLevelType w:val="multilevel"/>
    <w:tmpl w:val="B8DECC90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6">
    <w:nsid w:val="12C41821"/>
    <w:multiLevelType w:val="hybridMultilevel"/>
    <w:tmpl w:val="A15CD0E6"/>
    <w:lvl w:ilvl="0" w:tplc="0C0A000B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4790AEB"/>
    <w:multiLevelType w:val="hybridMultilevel"/>
    <w:tmpl w:val="5044BFD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>
    <w:nsid w:val="1D6E45BA"/>
    <w:multiLevelType w:val="hybridMultilevel"/>
    <w:tmpl w:val="7B501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DB0D31"/>
    <w:multiLevelType w:val="hybridMultilevel"/>
    <w:tmpl w:val="82FA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F878CA"/>
    <w:multiLevelType w:val="hybridMultilevel"/>
    <w:tmpl w:val="23EA0C68"/>
    <w:lvl w:ilvl="0" w:tplc="5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>
    <w:nsid w:val="1EDF0787"/>
    <w:multiLevelType w:val="hybridMultilevel"/>
    <w:tmpl w:val="F9D06788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21F350B"/>
    <w:multiLevelType w:val="hybridMultilevel"/>
    <w:tmpl w:val="69E6F61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3">
    <w:nsid w:val="24480F45"/>
    <w:multiLevelType w:val="multilevel"/>
    <w:tmpl w:val="7686852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  <w:b/>
      </w:rPr>
    </w:lvl>
  </w:abstractNum>
  <w:abstractNum w:abstractNumId="54">
    <w:nsid w:val="259B6929"/>
    <w:multiLevelType w:val="hybridMultilevel"/>
    <w:tmpl w:val="3E4EAD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27017CA9"/>
    <w:multiLevelType w:val="hybridMultilevel"/>
    <w:tmpl w:val="75C223AC"/>
    <w:lvl w:ilvl="0" w:tplc="E402B132">
      <w:start w:val="1"/>
      <w:numFmt w:val="decimal"/>
      <w:pStyle w:val="Estilo3"/>
      <w:lvlText w:val="7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6">
    <w:nsid w:val="2B3B3D37"/>
    <w:multiLevelType w:val="hybridMultilevel"/>
    <w:tmpl w:val="2D3CE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08E7F25"/>
    <w:multiLevelType w:val="hybridMultilevel"/>
    <w:tmpl w:val="6FEC49A2"/>
    <w:lvl w:ilvl="0" w:tplc="3E42E4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4A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C29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E1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46C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7A5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E2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8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900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35316512"/>
    <w:multiLevelType w:val="hybridMultilevel"/>
    <w:tmpl w:val="85C8E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CE4486"/>
    <w:multiLevelType w:val="hybridMultilevel"/>
    <w:tmpl w:val="A1B4DE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>
    <w:nsid w:val="42A87324"/>
    <w:multiLevelType w:val="hybridMultilevel"/>
    <w:tmpl w:val="61C2B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DA663A"/>
    <w:multiLevelType w:val="hybridMultilevel"/>
    <w:tmpl w:val="EFE2777A"/>
    <w:lvl w:ilvl="0" w:tplc="75A255F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2C2D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ED0EC6C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A24255C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ABD2469C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162E7B4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9FC4988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BC68052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F96EA0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2">
    <w:nsid w:val="44826D5D"/>
    <w:multiLevelType w:val="hybridMultilevel"/>
    <w:tmpl w:val="CA361B80"/>
    <w:lvl w:ilvl="0" w:tplc="99A284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5D415C1"/>
    <w:multiLevelType w:val="hybridMultilevel"/>
    <w:tmpl w:val="613CC22C"/>
    <w:lvl w:ilvl="0" w:tplc="6078731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52CA394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E34BD2E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DDA98B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E84740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D2A246B0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286DD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6780323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A234160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4">
    <w:nsid w:val="46171E89"/>
    <w:multiLevelType w:val="hybridMultilevel"/>
    <w:tmpl w:val="3528A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6491E5D"/>
    <w:multiLevelType w:val="hybridMultilevel"/>
    <w:tmpl w:val="0DA493D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6">
    <w:nsid w:val="4C78530D"/>
    <w:multiLevelType w:val="hybridMultilevel"/>
    <w:tmpl w:val="4802EA3C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7">
    <w:nsid w:val="4CD413C7"/>
    <w:multiLevelType w:val="hybridMultilevel"/>
    <w:tmpl w:val="DC124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8">
    <w:nsid w:val="51F034FD"/>
    <w:multiLevelType w:val="hybridMultilevel"/>
    <w:tmpl w:val="3DE29C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9">
    <w:nsid w:val="51F9082C"/>
    <w:multiLevelType w:val="multilevel"/>
    <w:tmpl w:val="E0129CB0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  <w:sz w:val="24"/>
      </w:rPr>
    </w:lvl>
    <w:lvl w:ilvl="1">
      <w:start w:val="1"/>
      <w:numFmt w:val="decimal"/>
      <w:suff w:val="nothing"/>
      <w:lvlText w:val="%1.%2."/>
      <w:lvlJc w:val="left"/>
      <w:pPr>
        <w:ind w:left="360" w:firstLine="0"/>
      </w:pPr>
      <w:rPr>
        <w:rFonts w:hint="default"/>
        <w:sz w:val="24"/>
      </w:rPr>
    </w:lvl>
    <w:lvl w:ilvl="2">
      <w:start w:val="1"/>
      <w:numFmt w:val="decimal"/>
      <w:suff w:val="nothing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3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70">
    <w:nsid w:val="5364727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1">
    <w:nsid w:val="54FA5080"/>
    <w:multiLevelType w:val="hybridMultilevel"/>
    <w:tmpl w:val="FE2A40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55056238"/>
    <w:multiLevelType w:val="hybridMultilevel"/>
    <w:tmpl w:val="711CC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85A2E0D"/>
    <w:multiLevelType w:val="hybridMultilevel"/>
    <w:tmpl w:val="0C2AE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FAA36DD"/>
    <w:multiLevelType w:val="hybridMultilevel"/>
    <w:tmpl w:val="FCE6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542545A"/>
    <w:multiLevelType w:val="hybridMultilevel"/>
    <w:tmpl w:val="DAF6CE8A"/>
    <w:lvl w:ilvl="0" w:tplc="0C0A000B">
      <w:start w:val="1"/>
      <w:numFmt w:val="decimal"/>
      <w:pStyle w:val="Estilo2"/>
      <w:lvlText w:val="6.%1"/>
      <w:lvlJc w:val="left"/>
      <w:pPr>
        <w:ind w:left="1077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797" w:hanging="360"/>
      </w:pPr>
    </w:lvl>
    <w:lvl w:ilvl="2" w:tplc="0C0A0005" w:tentative="1">
      <w:start w:val="1"/>
      <w:numFmt w:val="lowerRoman"/>
      <w:lvlText w:val="%3."/>
      <w:lvlJc w:val="right"/>
      <w:pPr>
        <w:ind w:left="2517" w:hanging="180"/>
      </w:pPr>
    </w:lvl>
    <w:lvl w:ilvl="3" w:tplc="0C0A0001" w:tentative="1">
      <w:start w:val="1"/>
      <w:numFmt w:val="decimal"/>
      <w:lvlText w:val="%4."/>
      <w:lvlJc w:val="left"/>
      <w:pPr>
        <w:ind w:left="3237" w:hanging="360"/>
      </w:pPr>
    </w:lvl>
    <w:lvl w:ilvl="4" w:tplc="0C0A0003" w:tentative="1">
      <w:start w:val="1"/>
      <w:numFmt w:val="lowerLetter"/>
      <w:lvlText w:val="%5."/>
      <w:lvlJc w:val="left"/>
      <w:pPr>
        <w:ind w:left="3957" w:hanging="360"/>
      </w:pPr>
    </w:lvl>
    <w:lvl w:ilvl="5" w:tplc="0C0A0005" w:tentative="1">
      <w:start w:val="1"/>
      <w:numFmt w:val="lowerRoman"/>
      <w:lvlText w:val="%6."/>
      <w:lvlJc w:val="right"/>
      <w:pPr>
        <w:ind w:left="4677" w:hanging="180"/>
      </w:pPr>
    </w:lvl>
    <w:lvl w:ilvl="6" w:tplc="0C0A0001" w:tentative="1">
      <w:start w:val="1"/>
      <w:numFmt w:val="decimal"/>
      <w:lvlText w:val="%7."/>
      <w:lvlJc w:val="left"/>
      <w:pPr>
        <w:ind w:left="5397" w:hanging="360"/>
      </w:pPr>
    </w:lvl>
    <w:lvl w:ilvl="7" w:tplc="0C0A0003" w:tentative="1">
      <w:start w:val="1"/>
      <w:numFmt w:val="lowerLetter"/>
      <w:lvlText w:val="%8."/>
      <w:lvlJc w:val="left"/>
      <w:pPr>
        <w:ind w:left="6117" w:hanging="360"/>
      </w:pPr>
    </w:lvl>
    <w:lvl w:ilvl="8" w:tplc="0C0A0005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6">
    <w:nsid w:val="6A034866"/>
    <w:multiLevelType w:val="hybridMultilevel"/>
    <w:tmpl w:val="FD7AB9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>
    <w:nsid w:val="6A737AAC"/>
    <w:multiLevelType w:val="hybridMultilevel"/>
    <w:tmpl w:val="CC206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B43D18"/>
    <w:multiLevelType w:val="hybridMultilevel"/>
    <w:tmpl w:val="10FC1062"/>
    <w:lvl w:ilvl="0" w:tplc="540A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C36171A"/>
    <w:multiLevelType w:val="multilevel"/>
    <w:tmpl w:val="C946129E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0">
    <w:nsid w:val="6D0076A8"/>
    <w:multiLevelType w:val="multilevel"/>
    <w:tmpl w:val="C3120224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701E7A0B"/>
    <w:multiLevelType w:val="hybridMultilevel"/>
    <w:tmpl w:val="F2E84620"/>
    <w:lvl w:ilvl="0" w:tplc="0C0A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0886367"/>
    <w:multiLevelType w:val="hybridMultilevel"/>
    <w:tmpl w:val="6D2EED2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3">
    <w:nsid w:val="712314BD"/>
    <w:multiLevelType w:val="hybridMultilevel"/>
    <w:tmpl w:val="B90C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23E0F7E"/>
    <w:multiLevelType w:val="hybridMultilevel"/>
    <w:tmpl w:val="95602B28"/>
    <w:lvl w:ilvl="0" w:tplc="0C0A000B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5">
    <w:nsid w:val="733E541E"/>
    <w:multiLevelType w:val="hybridMultilevel"/>
    <w:tmpl w:val="6456AF74"/>
    <w:lvl w:ilvl="0" w:tplc="0C0A0001">
      <w:start w:val="1"/>
      <w:numFmt w:val="decimal"/>
      <w:lvlText w:val="%1."/>
      <w:lvlJc w:val="left"/>
      <w:pPr>
        <w:ind w:left="502" w:hanging="360"/>
      </w:pPr>
    </w:lvl>
    <w:lvl w:ilvl="1" w:tplc="0C0A0003" w:tentative="1">
      <w:start w:val="1"/>
      <w:numFmt w:val="lowerLetter"/>
      <w:lvlText w:val="%2."/>
      <w:lvlJc w:val="left"/>
      <w:pPr>
        <w:ind w:left="1222" w:hanging="360"/>
      </w:pPr>
    </w:lvl>
    <w:lvl w:ilvl="2" w:tplc="0C0A0005" w:tentative="1">
      <w:start w:val="1"/>
      <w:numFmt w:val="lowerRoman"/>
      <w:lvlText w:val="%3."/>
      <w:lvlJc w:val="right"/>
      <w:pPr>
        <w:ind w:left="1942" w:hanging="180"/>
      </w:pPr>
    </w:lvl>
    <w:lvl w:ilvl="3" w:tplc="0C0A0001" w:tentative="1">
      <w:start w:val="1"/>
      <w:numFmt w:val="decimal"/>
      <w:lvlText w:val="%4."/>
      <w:lvlJc w:val="left"/>
      <w:pPr>
        <w:ind w:left="2662" w:hanging="360"/>
      </w:pPr>
    </w:lvl>
    <w:lvl w:ilvl="4" w:tplc="0C0A0003" w:tentative="1">
      <w:start w:val="1"/>
      <w:numFmt w:val="lowerLetter"/>
      <w:lvlText w:val="%5."/>
      <w:lvlJc w:val="left"/>
      <w:pPr>
        <w:ind w:left="3382" w:hanging="360"/>
      </w:pPr>
    </w:lvl>
    <w:lvl w:ilvl="5" w:tplc="0C0A0005" w:tentative="1">
      <w:start w:val="1"/>
      <w:numFmt w:val="lowerRoman"/>
      <w:lvlText w:val="%6."/>
      <w:lvlJc w:val="right"/>
      <w:pPr>
        <w:ind w:left="4102" w:hanging="180"/>
      </w:pPr>
    </w:lvl>
    <w:lvl w:ilvl="6" w:tplc="0C0A0001" w:tentative="1">
      <w:start w:val="1"/>
      <w:numFmt w:val="decimal"/>
      <w:lvlText w:val="%7."/>
      <w:lvlJc w:val="left"/>
      <w:pPr>
        <w:ind w:left="4822" w:hanging="360"/>
      </w:pPr>
    </w:lvl>
    <w:lvl w:ilvl="7" w:tplc="0C0A0003" w:tentative="1">
      <w:start w:val="1"/>
      <w:numFmt w:val="lowerLetter"/>
      <w:lvlText w:val="%8."/>
      <w:lvlJc w:val="left"/>
      <w:pPr>
        <w:ind w:left="5542" w:hanging="360"/>
      </w:pPr>
    </w:lvl>
    <w:lvl w:ilvl="8" w:tplc="0C0A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6">
    <w:nsid w:val="751212AC"/>
    <w:multiLevelType w:val="hybridMultilevel"/>
    <w:tmpl w:val="E878E49E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7">
    <w:nsid w:val="75341662"/>
    <w:multiLevelType w:val="hybridMultilevel"/>
    <w:tmpl w:val="C10C8EC0"/>
    <w:lvl w:ilvl="0" w:tplc="0C0A000F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8">
    <w:nsid w:val="770A0350"/>
    <w:multiLevelType w:val="hybridMultilevel"/>
    <w:tmpl w:val="56DCCB5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>
    <w:nsid w:val="77467A55"/>
    <w:multiLevelType w:val="hybridMultilevel"/>
    <w:tmpl w:val="C324B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87D1D54"/>
    <w:multiLevelType w:val="hybridMultilevel"/>
    <w:tmpl w:val="AF8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89E0DE6"/>
    <w:multiLevelType w:val="hybridMultilevel"/>
    <w:tmpl w:val="AABC5B8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2">
    <w:nsid w:val="7E8B7BCF"/>
    <w:multiLevelType w:val="hybridMultilevel"/>
    <w:tmpl w:val="2110E1A8"/>
    <w:lvl w:ilvl="0" w:tplc="0C0A0019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57"/>
  </w:num>
  <w:num w:numId="4">
    <w:abstractNumId w:val="78"/>
  </w:num>
  <w:num w:numId="5">
    <w:abstractNumId w:val="83"/>
  </w:num>
  <w:num w:numId="6">
    <w:abstractNumId w:val="45"/>
  </w:num>
  <w:num w:numId="7">
    <w:abstractNumId w:val="46"/>
  </w:num>
  <w:num w:numId="8">
    <w:abstractNumId w:val="79"/>
  </w:num>
  <w:num w:numId="9">
    <w:abstractNumId w:val="75"/>
  </w:num>
  <w:num w:numId="10">
    <w:abstractNumId w:val="82"/>
  </w:num>
  <w:num w:numId="11">
    <w:abstractNumId w:val="91"/>
  </w:num>
  <w:num w:numId="12">
    <w:abstractNumId w:val="67"/>
  </w:num>
  <w:num w:numId="13">
    <w:abstractNumId w:val="68"/>
  </w:num>
  <w:num w:numId="14">
    <w:abstractNumId w:val="85"/>
  </w:num>
  <w:num w:numId="15">
    <w:abstractNumId w:val="61"/>
  </w:num>
  <w:num w:numId="16">
    <w:abstractNumId w:val="43"/>
  </w:num>
  <w:num w:numId="17">
    <w:abstractNumId w:val="52"/>
  </w:num>
  <w:num w:numId="18">
    <w:abstractNumId w:val="87"/>
  </w:num>
  <w:num w:numId="19">
    <w:abstractNumId w:val="72"/>
  </w:num>
  <w:num w:numId="20">
    <w:abstractNumId w:val="54"/>
  </w:num>
  <w:num w:numId="21">
    <w:abstractNumId w:val="40"/>
  </w:num>
  <w:num w:numId="22">
    <w:abstractNumId w:val="63"/>
  </w:num>
  <w:num w:numId="23">
    <w:abstractNumId w:val="44"/>
  </w:num>
  <w:num w:numId="24">
    <w:abstractNumId w:val="47"/>
  </w:num>
  <w:num w:numId="25">
    <w:abstractNumId w:val="65"/>
  </w:num>
  <w:num w:numId="26">
    <w:abstractNumId w:val="92"/>
  </w:num>
  <w:num w:numId="27">
    <w:abstractNumId w:val="84"/>
  </w:num>
  <w:num w:numId="28">
    <w:abstractNumId w:val="73"/>
  </w:num>
  <w:num w:numId="29">
    <w:abstractNumId w:val="81"/>
  </w:num>
  <w:num w:numId="30">
    <w:abstractNumId w:val="76"/>
  </w:num>
  <w:num w:numId="31">
    <w:abstractNumId w:val="50"/>
  </w:num>
  <w:num w:numId="32">
    <w:abstractNumId w:val="39"/>
  </w:num>
  <w:num w:numId="33">
    <w:abstractNumId w:val="86"/>
  </w:num>
  <w:num w:numId="34">
    <w:abstractNumId w:val="88"/>
  </w:num>
  <w:num w:numId="35">
    <w:abstractNumId w:val="53"/>
  </w:num>
  <w:num w:numId="36">
    <w:abstractNumId w:val="59"/>
  </w:num>
  <w:num w:numId="37">
    <w:abstractNumId w:val="74"/>
  </w:num>
  <w:num w:numId="38">
    <w:abstractNumId w:val="56"/>
  </w:num>
  <w:num w:numId="39">
    <w:abstractNumId w:val="49"/>
  </w:num>
  <w:num w:numId="40">
    <w:abstractNumId w:val="42"/>
  </w:num>
  <w:num w:numId="41">
    <w:abstractNumId w:val="90"/>
  </w:num>
  <w:num w:numId="42">
    <w:abstractNumId w:val="51"/>
  </w:num>
  <w:num w:numId="43">
    <w:abstractNumId w:val="64"/>
  </w:num>
  <w:num w:numId="44">
    <w:abstractNumId w:val="41"/>
  </w:num>
  <w:num w:numId="45">
    <w:abstractNumId w:val="55"/>
  </w:num>
  <w:num w:numId="46">
    <w:abstractNumId w:val="70"/>
  </w:num>
  <w:num w:numId="47">
    <w:abstractNumId w:val="62"/>
  </w:num>
  <w:num w:numId="48">
    <w:abstractNumId w:val="66"/>
  </w:num>
  <w:num w:numId="49">
    <w:abstractNumId w:val="77"/>
  </w:num>
  <w:num w:numId="50">
    <w:abstractNumId w:val="60"/>
  </w:num>
  <w:num w:numId="51">
    <w:abstractNumId w:val="38"/>
  </w:num>
  <w:num w:numId="52">
    <w:abstractNumId w:val="89"/>
  </w:num>
  <w:num w:numId="53">
    <w:abstractNumId w:val="48"/>
  </w:num>
  <w:num w:numId="54">
    <w:abstractNumId w:val="71"/>
  </w:num>
  <w:num w:numId="55">
    <w:abstractNumId w:val="58"/>
  </w:num>
  <w:num w:numId="56">
    <w:abstractNumId w:val="69"/>
  </w:num>
  <w:num w:numId="57">
    <w:abstractNumId w:val="80"/>
  </w:num>
  <w:num w:numId="5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92"/>
    <w:rsid w:val="00000BDC"/>
    <w:rsid w:val="00000F62"/>
    <w:rsid w:val="000037E8"/>
    <w:rsid w:val="00016DC4"/>
    <w:rsid w:val="00020250"/>
    <w:rsid w:val="000227FF"/>
    <w:rsid w:val="00026D52"/>
    <w:rsid w:val="00026F58"/>
    <w:rsid w:val="0003124F"/>
    <w:rsid w:val="000319AA"/>
    <w:rsid w:val="00034225"/>
    <w:rsid w:val="00037CE5"/>
    <w:rsid w:val="00037EC2"/>
    <w:rsid w:val="00040C93"/>
    <w:rsid w:val="000460E7"/>
    <w:rsid w:val="00047674"/>
    <w:rsid w:val="00047981"/>
    <w:rsid w:val="000518D9"/>
    <w:rsid w:val="00072ED1"/>
    <w:rsid w:val="000737C0"/>
    <w:rsid w:val="000810BE"/>
    <w:rsid w:val="000859E0"/>
    <w:rsid w:val="00092260"/>
    <w:rsid w:val="000A0E52"/>
    <w:rsid w:val="000A7121"/>
    <w:rsid w:val="000B5557"/>
    <w:rsid w:val="000B6919"/>
    <w:rsid w:val="000C0B9F"/>
    <w:rsid w:val="000C1039"/>
    <w:rsid w:val="000C7E2D"/>
    <w:rsid w:val="000D549B"/>
    <w:rsid w:val="000E0244"/>
    <w:rsid w:val="000E2727"/>
    <w:rsid w:val="000E4568"/>
    <w:rsid w:val="000E6824"/>
    <w:rsid w:val="000E7810"/>
    <w:rsid w:val="000F47CF"/>
    <w:rsid w:val="000F6740"/>
    <w:rsid w:val="00106590"/>
    <w:rsid w:val="00126025"/>
    <w:rsid w:val="00126E26"/>
    <w:rsid w:val="0013362B"/>
    <w:rsid w:val="00133749"/>
    <w:rsid w:val="00135BD5"/>
    <w:rsid w:val="001368E9"/>
    <w:rsid w:val="001405D8"/>
    <w:rsid w:val="001444E4"/>
    <w:rsid w:val="001513BD"/>
    <w:rsid w:val="00152B94"/>
    <w:rsid w:val="00175A44"/>
    <w:rsid w:val="001801F8"/>
    <w:rsid w:val="00182BEF"/>
    <w:rsid w:val="001912ED"/>
    <w:rsid w:val="001938A1"/>
    <w:rsid w:val="00194410"/>
    <w:rsid w:val="001A785B"/>
    <w:rsid w:val="001B096C"/>
    <w:rsid w:val="001C2B91"/>
    <w:rsid w:val="001C381C"/>
    <w:rsid w:val="001C478D"/>
    <w:rsid w:val="001C7119"/>
    <w:rsid w:val="001D06C9"/>
    <w:rsid w:val="001D7FDC"/>
    <w:rsid w:val="001E1D65"/>
    <w:rsid w:val="001E1F0B"/>
    <w:rsid w:val="001E4933"/>
    <w:rsid w:val="001E6C02"/>
    <w:rsid w:val="001F0E0F"/>
    <w:rsid w:val="001F20BC"/>
    <w:rsid w:val="001F3587"/>
    <w:rsid w:val="001F7694"/>
    <w:rsid w:val="001F7FDF"/>
    <w:rsid w:val="002011B7"/>
    <w:rsid w:val="002052F6"/>
    <w:rsid w:val="00221385"/>
    <w:rsid w:val="00226BA6"/>
    <w:rsid w:val="002319AA"/>
    <w:rsid w:val="00235CFB"/>
    <w:rsid w:val="00240978"/>
    <w:rsid w:val="0024215D"/>
    <w:rsid w:val="0024219C"/>
    <w:rsid w:val="00251C42"/>
    <w:rsid w:val="0025473F"/>
    <w:rsid w:val="00260FFF"/>
    <w:rsid w:val="00261758"/>
    <w:rsid w:val="00265843"/>
    <w:rsid w:val="002668F3"/>
    <w:rsid w:val="00273E24"/>
    <w:rsid w:val="00276517"/>
    <w:rsid w:val="002801F9"/>
    <w:rsid w:val="002813DD"/>
    <w:rsid w:val="00286065"/>
    <w:rsid w:val="002873A7"/>
    <w:rsid w:val="0029137F"/>
    <w:rsid w:val="00296C85"/>
    <w:rsid w:val="002A44F3"/>
    <w:rsid w:val="002A78F9"/>
    <w:rsid w:val="002B7B83"/>
    <w:rsid w:val="002D15F2"/>
    <w:rsid w:val="002D49BF"/>
    <w:rsid w:val="002F0012"/>
    <w:rsid w:val="002F2478"/>
    <w:rsid w:val="002F7425"/>
    <w:rsid w:val="0030096E"/>
    <w:rsid w:val="00301F6A"/>
    <w:rsid w:val="00304CEA"/>
    <w:rsid w:val="003118FD"/>
    <w:rsid w:val="00321A9C"/>
    <w:rsid w:val="00334ACB"/>
    <w:rsid w:val="003437C9"/>
    <w:rsid w:val="0034714F"/>
    <w:rsid w:val="00355BE1"/>
    <w:rsid w:val="0035628E"/>
    <w:rsid w:val="00357CF1"/>
    <w:rsid w:val="00361246"/>
    <w:rsid w:val="00362BE3"/>
    <w:rsid w:val="00362BF3"/>
    <w:rsid w:val="00362C6E"/>
    <w:rsid w:val="003701A3"/>
    <w:rsid w:val="00370ABF"/>
    <w:rsid w:val="003757C3"/>
    <w:rsid w:val="00375FD6"/>
    <w:rsid w:val="00377612"/>
    <w:rsid w:val="00377F5B"/>
    <w:rsid w:val="003803E7"/>
    <w:rsid w:val="003842A3"/>
    <w:rsid w:val="003A6913"/>
    <w:rsid w:val="003A6A62"/>
    <w:rsid w:val="003B515C"/>
    <w:rsid w:val="003C3A30"/>
    <w:rsid w:val="003C5237"/>
    <w:rsid w:val="003C778F"/>
    <w:rsid w:val="003C77A7"/>
    <w:rsid w:val="003D1BED"/>
    <w:rsid w:val="003D20A7"/>
    <w:rsid w:val="003D2F98"/>
    <w:rsid w:val="003D3579"/>
    <w:rsid w:val="003D389B"/>
    <w:rsid w:val="003E11BC"/>
    <w:rsid w:val="003E7B16"/>
    <w:rsid w:val="003F12DB"/>
    <w:rsid w:val="003F3134"/>
    <w:rsid w:val="003F5788"/>
    <w:rsid w:val="003F59E9"/>
    <w:rsid w:val="00403035"/>
    <w:rsid w:val="00403581"/>
    <w:rsid w:val="004044F4"/>
    <w:rsid w:val="00415243"/>
    <w:rsid w:val="00416C77"/>
    <w:rsid w:val="004209D3"/>
    <w:rsid w:val="004278C1"/>
    <w:rsid w:val="00432F64"/>
    <w:rsid w:val="00434487"/>
    <w:rsid w:val="00441154"/>
    <w:rsid w:val="00446A13"/>
    <w:rsid w:val="0045174A"/>
    <w:rsid w:val="00453934"/>
    <w:rsid w:val="00456B65"/>
    <w:rsid w:val="00462734"/>
    <w:rsid w:val="00464DCE"/>
    <w:rsid w:val="0047285F"/>
    <w:rsid w:val="00476841"/>
    <w:rsid w:val="00476EE0"/>
    <w:rsid w:val="0048352E"/>
    <w:rsid w:val="00484CB1"/>
    <w:rsid w:val="00492F07"/>
    <w:rsid w:val="004A2ACD"/>
    <w:rsid w:val="004A42B3"/>
    <w:rsid w:val="004A549D"/>
    <w:rsid w:val="004B09BD"/>
    <w:rsid w:val="004B1D8D"/>
    <w:rsid w:val="004B3233"/>
    <w:rsid w:val="004B7FF5"/>
    <w:rsid w:val="004C0094"/>
    <w:rsid w:val="004C3450"/>
    <w:rsid w:val="004C5928"/>
    <w:rsid w:val="004C62A9"/>
    <w:rsid w:val="004C7BBD"/>
    <w:rsid w:val="004C7EE3"/>
    <w:rsid w:val="004E565B"/>
    <w:rsid w:val="004F127E"/>
    <w:rsid w:val="004F3C2F"/>
    <w:rsid w:val="004F52FC"/>
    <w:rsid w:val="004F65B0"/>
    <w:rsid w:val="004F73B8"/>
    <w:rsid w:val="004F7B01"/>
    <w:rsid w:val="00500E1A"/>
    <w:rsid w:val="00516F23"/>
    <w:rsid w:val="005464A4"/>
    <w:rsid w:val="00547FD8"/>
    <w:rsid w:val="00547FFC"/>
    <w:rsid w:val="00550695"/>
    <w:rsid w:val="00554A37"/>
    <w:rsid w:val="005556E2"/>
    <w:rsid w:val="00555E90"/>
    <w:rsid w:val="00562990"/>
    <w:rsid w:val="00567EE2"/>
    <w:rsid w:val="0057325D"/>
    <w:rsid w:val="00590915"/>
    <w:rsid w:val="005910BE"/>
    <w:rsid w:val="00594F17"/>
    <w:rsid w:val="005975B7"/>
    <w:rsid w:val="005A3B65"/>
    <w:rsid w:val="005A6C23"/>
    <w:rsid w:val="005B3499"/>
    <w:rsid w:val="005B4B8B"/>
    <w:rsid w:val="005B6F9C"/>
    <w:rsid w:val="005C0E23"/>
    <w:rsid w:val="005D1FDD"/>
    <w:rsid w:val="005D34CA"/>
    <w:rsid w:val="005D61D9"/>
    <w:rsid w:val="005E03E4"/>
    <w:rsid w:val="005E4832"/>
    <w:rsid w:val="005F26B9"/>
    <w:rsid w:val="0060570B"/>
    <w:rsid w:val="00607559"/>
    <w:rsid w:val="006078B7"/>
    <w:rsid w:val="00615346"/>
    <w:rsid w:val="0062035E"/>
    <w:rsid w:val="00620908"/>
    <w:rsid w:val="00621962"/>
    <w:rsid w:val="00623D91"/>
    <w:rsid w:val="00623F45"/>
    <w:rsid w:val="00624000"/>
    <w:rsid w:val="00624F22"/>
    <w:rsid w:val="00625890"/>
    <w:rsid w:val="00633EA7"/>
    <w:rsid w:val="00644075"/>
    <w:rsid w:val="006444F3"/>
    <w:rsid w:val="00651E32"/>
    <w:rsid w:val="00652CDF"/>
    <w:rsid w:val="006542AC"/>
    <w:rsid w:val="00655CEE"/>
    <w:rsid w:val="006575BA"/>
    <w:rsid w:val="006608A2"/>
    <w:rsid w:val="006627B8"/>
    <w:rsid w:val="0066343E"/>
    <w:rsid w:val="00663A98"/>
    <w:rsid w:val="00670899"/>
    <w:rsid w:val="00672F27"/>
    <w:rsid w:val="00673244"/>
    <w:rsid w:val="0068377A"/>
    <w:rsid w:val="006877FC"/>
    <w:rsid w:val="006901BE"/>
    <w:rsid w:val="006A4BB9"/>
    <w:rsid w:val="006B6130"/>
    <w:rsid w:val="006C1BE1"/>
    <w:rsid w:val="006C37F8"/>
    <w:rsid w:val="006C6982"/>
    <w:rsid w:val="006D3BCE"/>
    <w:rsid w:val="006D76B5"/>
    <w:rsid w:val="006E0AE5"/>
    <w:rsid w:val="006E0FE1"/>
    <w:rsid w:val="006E1374"/>
    <w:rsid w:val="006E41DE"/>
    <w:rsid w:val="006F0B60"/>
    <w:rsid w:val="006F1ED4"/>
    <w:rsid w:val="006F7ECE"/>
    <w:rsid w:val="00702032"/>
    <w:rsid w:val="00703521"/>
    <w:rsid w:val="0070675E"/>
    <w:rsid w:val="00717543"/>
    <w:rsid w:val="00720737"/>
    <w:rsid w:val="0072183A"/>
    <w:rsid w:val="00725C99"/>
    <w:rsid w:val="007278F5"/>
    <w:rsid w:val="00747172"/>
    <w:rsid w:val="00747176"/>
    <w:rsid w:val="007508C5"/>
    <w:rsid w:val="00752AA6"/>
    <w:rsid w:val="00752C1A"/>
    <w:rsid w:val="00755BBC"/>
    <w:rsid w:val="007579D7"/>
    <w:rsid w:val="00760879"/>
    <w:rsid w:val="00760D3D"/>
    <w:rsid w:val="0076363E"/>
    <w:rsid w:val="00771022"/>
    <w:rsid w:val="007730B4"/>
    <w:rsid w:val="00774509"/>
    <w:rsid w:val="00780BCC"/>
    <w:rsid w:val="00780DE5"/>
    <w:rsid w:val="00780ECE"/>
    <w:rsid w:val="007916F8"/>
    <w:rsid w:val="007A32D4"/>
    <w:rsid w:val="007A3E95"/>
    <w:rsid w:val="007A6FD2"/>
    <w:rsid w:val="007B0B82"/>
    <w:rsid w:val="007B3BF4"/>
    <w:rsid w:val="007D1E0A"/>
    <w:rsid w:val="007D3C62"/>
    <w:rsid w:val="007D7B5F"/>
    <w:rsid w:val="007E4047"/>
    <w:rsid w:val="007E5752"/>
    <w:rsid w:val="007E5CB8"/>
    <w:rsid w:val="007E7134"/>
    <w:rsid w:val="007F0615"/>
    <w:rsid w:val="008068B3"/>
    <w:rsid w:val="00814B2E"/>
    <w:rsid w:val="00815D1E"/>
    <w:rsid w:val="0082574F"/>
    <w:rsid w:val="00837C00"/>
    <w:rsid w:val="00841A41"/>
    <w:rsid w:val="00842531"/>
    <w:rsid w:val="00850AFD"/>
    <w:rsid w:val="0085561A"/>
    <w:rsid w:val="00860004"/>
    <w:rsid w:val="00863830"/>
    <w:rsid w:val="00864526"/>
    <w:rsid w:val="0086698A"/>
    <w:rsid w:val="00870784"/>
    <w:rsid w:val="00876F88"/>
    <w:rsid w:val="00880F1F"/>
    <w:rsid w:val="00885135"/>
    <w:rsid w:val="00885F05"/>
    <w:rsid w:val="0089412E"/>
    <w:rsid w:val="0089631D"/>
    <w:rsid w:val="008B3080"/>
    <w:rsid w:val="008B70A9"/>
    <w:rsid w:val="008D2F88"/>
    <w:rsid w:val="008D7204"/>
    <w:rsid w:val="008D72BE"/>
    <w:rsid w:val="008E172D"/>
    <w:rsid w:val="008E3ABE"/>
    <w:rsid w:val="008E4298"/>
    <w:rsid w:val="008E4BFC"/>
    <w:rsid w:val="008F0BB6"/>
    <w:rsid w:val="008F225B"/>
    <w:rsid w:val="008F3BB9"/>
    <w:rsid w:val="008F7DE1"/>
    <w:rsid w:val="00900D99"/>
    <w:rsid w:val="00905A84"/>
    <w:rsid w:val="00910F00"/>
    <w:rsid w:val="009168DA"/>
    <w:rsid w:val="0092086E"/>
    <w:rsid w:val="00920F64"/>
    <w:rsid w:val="0092131B"/>
    <w:rsid w:val="0093074C"/>
    <w:rsid w:val="0093257A"/>
    <w:rsid w:val="00935816"/>
    <w:rsid w:val="00936232"/>
    <w:rsid w:val="009364BC"/>
    <w:rsid w:val="0094624F"/>
    <w:rsid w:val="009515A3"/>
    <w:rsid w:val="00952B35"/>
    <w:rsid w:val="0095340D"/>
    <w:rsid w:val="00953A99"/>
    <w:rsid w:val="00960C7B"/>
    <w:rsid w:val="00960C94"/>
    <w:rsid w:val="0096655C"/>
    <w:rsid w:val="00966E14"/>
    <w:rsid w:val="00972DCC"/>
    <w:rsid w:val="0098496B"/>
    <w:rsid w:val="00987969"/>
    <w:rsid w:val="00993107"/>
    <w:rsid w:val="00993EED"/>
    <w:rsid w:val="00996102"/>
    <w:rsid w:val="009A2633"/>
    <w:rsid w:val="009A3392"/>
    <w:rsid w:val="009B4A46"/>
    <w:rsid w:val="009B7152"/>
    <w:rsid w:val="009C1007"/>
    <w:rsid w:val="009C1895"/>
    <w:rsid w:val="009C57E2"/>
    <w:rsid w:val="009D0295"/>
    <w:rsid w:val="009D128A"/>
    <w:rsid w:val="009D4D3C"/>
    <w:rsid w:val="009D7427"/>
    <w:rsid w:val="009E169F"/>
    <w:rsid w:val="009E4E54"/>
    <w:rsid w:val="009E611F"/>
    <w:rsid w:val="009F5BDD"/>
    <w:rsid w:val="00A03B98"/>
    <w:rsid w:val="00A132A3"/>
    <w:rsid w:val="00A17541"/>
    <w:rsid w:val="00A223FF"/>
    <w:rsid w:val="00A2733E"/>
    <w:rsid w:val="00A27FE6"/>
    <w:rsid w:val="00A30414"/>
    <w:rsid w:val="00A34497"/>
    <w:rsid w:val="00A34541"/>
    <w:rsid w:val="00A4002E"/>
    <w:rsid w:val="00A43939"/>
    <w:rsid w:val="00A46316"/>
    <w:rsid w:val="00A52370"/>
    <w:rsid w:val="00A55C45"/>
    <w:rsid w:val="00A5660C"/>
    <w:rsid w:val="00A57CEB"/>
    <w:rsid w:val="00A615F0"/>
    <w:rsid w:val="00A629C6"/>
    <w:rsid w:val="00A62B41"/>
    <w:rsid w:val="00A6551A"/>
    <w:rsid w:val="00A67688"/>
    <w:rsid w:val="00A72374"/>
    <w:rsid w:val="00A73BEE"/>
    <w:rsid w:val="00A839D9"/>
    <w:rsid w:val="00A875AC"/>
    <w:rsid w:val="00A9428C"/>
    <w:rsid w:val="00AA5682"/>
    <w:rsid w:val="00AB3915"/>
    <w:rsid w:val="00AC146A"/>
    <w:rsid w:val="00AC2438"/>
    <w:rsid w:val="00AC3BB2"/>
    <w:rsid w:val="00AC4378"/>
    <w:rsid w:val="00AD0963"/>
    <w:rsid w:val="00AD099F"/>
    <w:rsid w:val="00AD0E0E"/>
    <w:rsid w:val="00AD5E21"/>
    <w:rsid w:val="00AE3E91"/>
    <w:rsid w:val="00AE6DAD"/>
    <w:rsid w:val="00AE7A51"/>
    <w:rsid w:val="00AF5836"/>
    <w:rsid w:val="00B10557"/>
    <w:rsid w:val="00B21D8E"/>
    <w:rsid w:val="00B2580E"/>
    <w:rsid w:val="00B25E27"/>
    <w:rsid w:val="00B3082A"/>
    <w:rsid w:val="00B36C03"/>
    <w:rsid w:val="00B41AA0"/>
    <w:rsid w:val="00B42192"/>
    <w:rsid w:val="00B50A16"/>
    <w:rsid w:val="00B52FD3"/>
    <w:rsid w:val="00B57D93"/>
    <w:rsid w:val="00B71189"/>
    <w:rsid w:val="00B74854"/>
    <w:rsid w:val="00B77B4C"/>
    <w:rsid w:val="00B82939"/>
    <w:rsid w:val="00B82A40"/>
    <w:rsid w:val="00B832E6"/>
    <w:rsid w:val="00B833E7"/>
    <w:rsid w:val="00B86074"/>
    <w:rsid w:val="00B91081"/>
    <w:rsid w:val="00B93E02"/>
    <w:rsid w:val="00BA042D"/>
    <w:rsid w:val="00BA3102"/>
    <w:rsid w:val="00BA768B"/>
    <w:rsid w:val="00BA773C"/>
    <w:rsid w:val="00BA7F5C"/>
    <w:rsid w:val="00BB46DB"/>
    <w:rsid w:val="00BC3DA3"/>
    <w:rsid w:val="00BC62AE"/>
    <w:rsid w:val="00BD26EF"/>
    <w:rsid w:val="00C10310"/>
    <w:rsid w:val="00C10F6F"/>
    <w:rsid w:val="00C12151"/>
    <w:rsid w:val="00C17832"/>
    <w:rsid w:val="00C25D8C"/>
    <w:rsid w:val="00C26228"/>
    <w:rsid w:val="00C33F75"/>
    <w:rsid w:val="00C5360E"/>
    <w:rsid w:val="00C53B8E"/>
    <w:rsid w:val="00C56873"/>
    <w:rsid w:val="00C60367"/>
    <w:rsid w:val="00C66CCB"/>
    <w:rsid w:val="00C772EB"/>
    <w:rsid w:val="00C82889"/>
    <w:rsid w:val="00C82A77"/>
    <w:rsid w:val="00C8560A"/>
    <w:rsid w:val="00C87113"/>
    <w:rsid w:val="00C90C37"/>
    <w:rsid w:val="00C96CBB"/>
    <w:rsid w:val="00CA68AD"/>
    <w:rsid w:val="00CB4350"/>
    <w:rsid w:val="00CB7D13"/>
    <w:rsid w:val="00CD2FB7"/>
    <w:rsid w:val="00CD369A"/>
    <w:rsid w:val="00CD575E"/>
    <w:rsid w:val="00CD65AD"/>
    <w:rsid w:val="00CD6FC5"/>
    <w:rsid w:val="00CD7FE5"/>
    <w:rsid w:val="00CE1F61"/>
    <w:rsid w:val="00CE4E31"/>
    <w:rsid w:val="00CE5F54"/>
    <w:rsid w:val="00CE6750"/>
    <w:rsid w:val="00CF0828"/>
    <w:rsid w:val="00CF11CB"/>
    <w:rsid w:val="00CF16E6"/>
    <w:rsid w:val="00CF1F7F"/>
    <w:rsid w:val="00CF40C3"/>
    <w:rsid w:val="00CF44CA"/>
    <w:rsid w:val="00CF6369"/>
    <w:rsid w:val="00D00366"/>
    <w:rsid w:val="00D01812"/>
    <w:rsid w:val="00D02559"/>
    <w:rsid w:val="00D03489"/>
    <w:rsid w:val="00D06216"/>
    <w:rsid w:val="00D06CC5"/>
    <w:rsid w:val="00D232DB"/>
    <w:rsid w:val="00D24A87"/>
    <w:rsid w:val="00D25922"/>
    <w:rsid w:val="00D27604"/>
    <w:rsid w:val="00D27D57"/>
    <w:rsid w:val="00D31C75"/>
    <w:rsid w:val="00D3265E"/>
    <w:rsid w:val="00D40C27"/>
    <w:rsid w:val="00D41CDE"/>
    <w:rsid w:val="00D472D1"/>
    <w:rsid w:val="00D525A1"/>
    <w:rsid w:val="00D53F13"/>
    <w:rsid w:val="00D63C36"/>
    <w:rsid w:val="00D63F10"/>
    <w:rsid w:val="00D82000"/>
    <w:rsid w:val="00D91414"/>
    <w:rsid w:val="00D96B01"/>
    <w:rsid w:val="00DB0849"/>
    <w:rsid w:val="00DB79EB"/>
    <w:rsid w:val="00DC23CA"/>
    <w:rsid w:val="00DC29F1"/>
    <w:rsid w:val="00DC6378"/>
    <w:rsid w:val="00DD52B7"/>
    <w:rsid w:val="00DD61A9"/>
    <w:rsid w:val="00DD7E36"/>
    <w:rsid w:val="00DF1060"/>
    <w:rsid w:val="00DF4477"/>
    <w:rsid w:val="00DF4556"/>
    <w:rsid w:val="00DF4A04"/>
    <w:rsid w:val="00DF744B"/>
    <w:rsid w:val="00E00DF9"/>
    <w:rsid w:val="00E03A42"/>
    <w:rsid w:val="00E040AF"/>
    <w:rsid w:val="00E0560E"/>
    <w:rsid w:val="00E06700"/>
    <w:rsid w:val="00E10B36"/>
    <w:rsid w:val="00E131A9"/>
    <w:rsid w:val="00E14A21"/>
    <w:rsid w:val="00E17922"/>
    <w:rsid w:val="00E2716A"/>
    <w:rsid w:val="00E27422"/>
    <w:rsid w:val="00E3209B"/>
    <w:rsid w:val="00E347B1"/>
    <w:rsid w:val="00E42A7F"/>
    <w:rsid w:val="00E434A1"/>
    <w:rsid w:val="00E4754B"/>
    <w:rsid w:val="00E51ED8"/>
    <w:rsid w:val="00E5753E"/>
    <w:rsid w:val="00E62ADD"/>
    <w:rsid w:val="00E646EB"/>
    <w:rsid w:val="00E7076E"/>
    <w:rsid w:val="00E73EF7"/>
    <w:rsid w:val="00E87E2E"/>
    <w:rsid w:val="00E912F2"/>
    <w:rsid w:val="00E963D3"/>
    <w:rsid w:val="00EA3C61"/>
    <w:rsid w:val="00EB6848"/>
    <w:rsid w:val="00EC2E35"/>
    <w:rsid w:val="00ED2705"/>
    <w:rsid w:val="00ED4A2F"/>
    <w:rsid w:val="00ED7917"/>
    <w:rsid w:val="00EE35FC"/>
    <w:rsid w:val="00EE4426"/>
    <w:rsid w:val="00EE4A5C"/>
    <w:rsid w:val="00EF5A4E"/>
    <w:rsid w:val="00EF6575"/>
    <w:rsid w:val="00F006B1"/>
    <w:rsid w:val="00F0140E"/>
    <w:rsid w:val="00F021A1"/>
    <w:rsid w:val="00F11788"/>
    <w:rsid w:val="00F135E4"/>
    <w:rsid w:val="00F1786F"/>
    <w:rsid w:val="00F2084E"/>
    <w:rsid w:val="00F22227"/>
    <w:rsid w:val="00F26914"/>
    <w:rsid w:val="00F33E9C"/>
    <w:rsid w:val="00F40734"/>
    <w:rsid w:val="00F423E4"/>
    <w:rsid w:val="00F46427"/>
    <w:rsid w:val="00F474B5"/>
    <w:rsid w:val="00F5097A"/>
    <w:rsid w:val="00F51BAB"/>
    <w:rsid w:val="00F5549B"/>
    <w:rsid w:val="00F55DBE"/>
    <w:rsid w:val="00F610F2"/>
    <w:rsid w:val="00F63E92"/>
    <w:rsid w:val="00F64322"/>
    <w:rsid w:val="00F6667A"/>
    <w:rsid w:val="00F742A3"/>
    <w:rsid w:val="00F83B5E"/>
    <w:rsid w:val="00F922FC"/>
    <w:rsid w:val="00F93749"/>
    <w:rsid w:val="00F93754"/>
    <w:rsid w:val="00F94EE1"/>
    <w:rsid w:val="00F94F5B"/>
    <w:rsid w:val="00F9637C"/>
    <w:rsid w:val="00F9699E"/>
    <w:rsid w:val="00FA0118"/>
    <w:rsid w:val="00FA3047"/>
    <w:rsid w:val="00FA3FAE"/>
    <w:rsid w:val="00FA5A16"/>
    <w:rsid w:val="00FA62D0"/>
    <w:rsid w:val="00FA738C"/>
    <w:rsid w:val="00FA7434"/>
    <w:rsid w:val="00FC401A"/>
    <w:rsid w:val="00FC4961"/>
    <w:rsid w:val="00FC4FD1"/>
    <w:rsid w:val="00FC5F07"/>
    <w:rsid w:val="00FD5773"/>
    <w:rsid w:val="00FE1AB3"/>
    <w:rsid w:val="00FE1FDA"/>
    <w:rsid w:val="00FE3213"/>
    <w:rsid w:val="00FE7BF6"/>
    <w:rsid w:val="00FF144F"/>
    <w:rsid w:val="00FF2E4D"/>
    <w:rsid w:val="00FF315E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64E4A02-5432-4350-8ACC-1CCF427A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i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spacing w:before="240" w:after="60"/>
      <w:ind w:left="1224" w:hanging="504"/>
      <w:outlineLvl w:val="2"/>
    </w:pPr>
    <w:rPr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1728" w:hanging="64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2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outlineLvl w:val="5"/>
    </w:pPr>
    <w:rPr>
      <w:b/>
      <w:u w:val="single"/>
    </w:rPr>
  </w:style>
  <w:style w:type="paragraph" w:styleId="Ttulo7">
    <w:name w:val="heading 7"/>
    <w:basedOn w:val="Normal"/>
    <w:next w:val="Normal"/>
    <w:qFormat/>
    <w:pPr>
      <w:keepNext/>
      <w:spacing w:before="500"/>
      <w:ind w:left="640" w:firstLine="1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/>
      <w:ind w:left="320" w:firstLine="1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spacing w:before="240"/>
      <w:ind w:left="640" w:firstLine="1"/>
      <w:outlineLvl w:val="8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/>
      <w:sz w:val="18"/>
    </w:rPr>
  </w:style>
  <w:style w:type="paragraph" w:styleId="Textoindependiente">
    <w:name w:val="Body Text"/>
    <w:basedOn w:val="Normal"/>
    <w:pPr>
      <w:spacing w:before="220"/>
      <w:jc w:val="both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 New Roman" w:hAnsi="Times New Roman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semiHidden/>
    <w:pPr>
      <w:ind w:left="240" w:hanging="240"/>
    </w:pPr>
    <w:rPr>
      <w:rFonts w:ascii="Times New Roman" w:hAnsi="Times New Roman"/>
      <w:lang w:val="es-ES_tradnl"/>
    </w:rPr>
  </w:style>
  <w:style w:type="paragraph" w:styleId="Ttulodendice">
    <w:name w:val="index heading"/>
    <w:basedOn w:val="Normal"/>
    <w:next w:val="ndice1"/>
    <w:semiHidden/>
    <w:rPr>
      <w:rFonts w:ascii="Times New Roman" w:hAnsi="Times New Roman"/>
      <w:lang w:val="es-ES_tradnl"/>
    </w:rPr>
  </w:style>
  <w:style w:type="paragraph" w:customStyle="1" w:styleId="WW-Textoindependiente3">
    <w:name w:val="WW-Texto independiente 3"/>
    <w:basedOn w:val="Normal"/>
    <w:pPr>
      <w:tabs>
        <w:tab w:val="left" w:pos="5910"/>
      </w:tabs>
      <w:jc w:val="center"/>
    </w:pPr>
    <w:rPr>
      <w:rFonts w:ascii="Univers" w:hAnsi="Univers"/>
      <w:b/>
      <w:color w:val="000000"/>
      <w:sz w:val="96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FR1">
    <w:name w:val="FR1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FR2">
    <w:name w:val="FR2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WW-Textoindependiente2">
    <w:name w:val="WW-Texto independiente 2"/>
    <w:basedOn w:val="Normal"/>
    <w:pPr>
      <w:spacing w:before="460"/>
    </w:pPr>
    <w:rPr>
      <w:b/>
    </w:rPr>
  </w:style>
  <w:style w:type="paragraph" w:styleId="Sangradetextonormal">
    <w:name w:val="Body Text Indent"/>
    <w:basedOn w:val="Normal"/>
    <w:pPr>
      <w:ind w:left="760" w:hanging="400"/>
      <w:jc w:val="both"/>
    </w:pPr>
  </w:style>
  <w:style w:type="paragraph" w:customStyle="1" w:styleId="Estilo1">
    <w:name w:val="Estilo1"/>
    <w:basedOn w:val="Normal"/>
    <w:qFormat/>
    <w:pPr>
      <w:jc w:val="both"/>
    </w:pPr>
    <w:rPr>
      <w:rFonts w:eastAsia="Batang"/>
      <w:lang w:val="es-ES"/>
    </w:rPr>
  </w:style>
  <w:style w:type="paragraph" w:customStyle="1" w:styleId="Titulito">
    <w:name w:val="Titulito"/>
    <w:next w:val="Normal"/>
    <w:pPr>
      <w:tabs>
        <w:tab w:val="left" w:pos="5387"/>
      </w:tabs>
      <w:suppressAutoHyphens/>
      <w:jc w:val="both"/>
    </w:pPr>
    <w:rPr>
      <w:rFonts w:ascii="Arial" w:hAnsi="Arial"/>
      <w:b/>
      <w:i/>
      <w:sz w:val="24"/>
      <w:u w:val="single"/>
      <w:lang w:val="es-ES_tradnl" w:eastAsia="es-ES"/>
    </w:rPr>
  </w:style>
  <w:style w:type="paragraph" w:customStyle="1" w:styleId="llosson">
    <w:name w:val="llos son"/>
    <w:basedOn w:val="Normal"/>
    <w:pPr>
      <w:widowControl w:val="0"/>
      <w:jc w:val="both"/>
    </w:pPr>
    <w:rPr>
      <w:rFonts w:ascii="Times New Roman" w:hAnsi="Times New Roman"/>
      <w:lang w:val="es-ES"/>
    </w:rPr>
  </w:style>
  <w:style w:type="paragraph" w:customStyle="1" w:styleId="WW-Sangra2detindependiente">
    <w:name w:val="WW-Sangría 2 de t. independiente"/>
    <w:basedOn w:val="Normal"/>
    <w:pPr>
      <w:ind w:firstLine="708"/>
      <w:jc w:val="center"/>
    </w:pPr>
    <w:rPr>
      <w:b/>
      <w:color w:val="0000FF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Textoindependiente2">
    <w:name w:val="Body Text 2"/>
    <w:basedOn w:val="Normal"/>
    <w:pPr>
      <w:jc w:val="center"/>
    </w:pPr>
    <w:rPr>
      <w:b/>
      <w:bCs/>
      <w:lang w:val="es-ES"/>
    </w:rPr>
  </w:style>
  <w:style w:type="paragraph" w:styleId="Textoindependiente3">
    <w:name w:val="Body Text 3"/>
    <w:basedOn w:val="Normal"/>
    <w:pPr>
      <w:suppressAutoHyphens w:val="0"/>
      <w:jc w:val="both"/>
    </w:pPr>
    <w:rPr>
      <w:rFonts w:ascii="Times New Roman" w:hAnsi="Times New Roman"/>
      <w:sz w:val="32"/>
      <w:lang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NormalWeb">
    <w:name w:val="Normal (Web)"/>
    <w:basedOn w:val="Normal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CM51">
    <w:name w:val="CM51"/>
    <w:basedOn w:val="Normal"/>
    <w:next w:val="Normal"/>
    <w:pPr>
      <w:widowControl w:val="0"/>
      <w:suppressAutoHyphens w:val="0"/>
      <w:autoSpaceDE w:val="0"/>
      <w:autoSpaceDN w:val="0"/>
      <w:adjustRightInd w:val="0"/>
      <w:spacing w:after="275"/>
    </w:pPr>
    <w:rPr>
      <w:rFonts w:cs="Arial"/>
      <w:szCs w:val="24"/>
      <w:lang w:val="es-E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48">
    <w:name w:val="CM48"/>
    <w:basedOn w:val="Default"/>
    <w:next w:val="Default"/>
    <w:pPr>
      <w:spacing w:after="168"/>
    </w:pPr>
    <w:rPr>
      <w:color w:val="auto"/>
    </w:rPr>
  </w:style>
  <w:style w:type="paragraph" w:styleId="Prrafodelista">
    <w:name w:val="List Paragraph"/>
    <w:basedOn w:val="Normal"/>
    <w:qFormat/>
    <w:rsid w:val="00837C00"/>
    <w:pPr>
      <w:ind w:left="708"/>
    </w:pPr>
  </w:style>
  <w:style w:type="character" w:styleId="Nmerodelnea">
    <w:name w:val="line number"/>
    <w:basedOn w:val="Fuentedeprrafopredeter"/>
    <w:rsid w:val="00334ACB"/>
  </w:style>
  <w:style w:type="paragraph" w:customStyle="1" w:styleId="WW-Listaconvietas5">
    <w:name w:val="WW-Lista con viñetas 5"/>
    <w:basedOn w:val="Normal"/>
    <w:rsid w:val="00625890"/>
    <w:pPr>
      <w:spacing w:before="360" w:after="120"/>
    </w:pPr>
    <w:rPr>
      <w:rFonts w:ascii="Times New Roman" w:hAnsi="Times New Roman"/>
      <w:lang w:val="es-ES" w:eastAsia="he-IL" w:bidi="he-IL"/>
    </w:rPr>
  </w:style>
  <w:style w:type="character" w:styleId="Hipervnculo">
    <w:name w:val="Hyperlink"/>
    <w:uiPriority w:val="99"/>
    <w:rsid w:val="00625890"/>
    <w:rPr>
      <w:color w:val="0000FF"/>
      <w:u w:val="single"/>
    </w:rPr>
  </w:style>
  <w:style w:type="paragraph" w:customStyle="1" w:styleId="WW-Textodebloque">
    <w:name w:val="WW-Texto de bloque"/>
    <w:basedOn w:val="Normal"/>
    <w:rsid w:val="00B2580E"/>
    <w:pPr>
      <w:ind w:left="360" w:right="639" w:hanging="360"/>
      <w:jc w:val="both"/>
    </w:pPr>
    <w:rPr>
      <w:rFonts w:ascii="Times New Roman" w:hAnsi="Times New Roman"/>
      <w:b/>
      <w:szCs w:val="24"/>
      <w:lang w:val="es-ES_tradnl" w:eastAsia="ar-SA"/>
    </w:rPr>
  </w:style>
  <w:style w:type="paragraph" w:customStyle="1" w:styleId="Estilo2">
    <w:name w:val="Estilo2"/>
    <w:basedOn w:val="Estilo1"/>
    <w:qFormat/>
    <w:rsid w:val="00E73EF7"/>
    <w:pPr>
      <w:numPr>
        <w:numId w:val="9"/>
      </w:numPr>
      <w:suppressAutoHyphens w:val="0"/>
      <w:spacing w:before="120" w:after="100" w:afterAutospacing="1" w:line="360" w:lineRule="auto"/>
    </w:pPr>
    <w:rPr>
      <w:rFonts w:eastAsia="Times New Roman" w:cs="Arial"/>
      <w:szCs w:val="24"/>
      <w:lang w:val="es-MX"/>
    </w:rPr>
  </w:style>
  <w:style w:type="paragraph" w:customStyle="1" w:styleId="Estilo3">
    <w:name w:val="Estilo3"/>
    <w:basedOn w:val="Normal"/>
    <w:qFormat/>
    <w:rsid w:val="008D7204"/>
    <w:pPr>
      <w:numPr>
        <w:numId w:val="45"/>
      </w:numPr>
      <w:suppressAutoHyphens w:val="0"/>
      <w:spacing w:before="120" w:after="100" w:afterAutospacing="1" w:line="360" w:lineRule="auto"/>
      <w:jc w:val="both"/>
    </w:pPr>
    <w:rPr>
      <w:rFonts w:eastAsia="Calibri" w:cs="Arial"/>
      <w:szCs w:val="24"/>
    </w:rPr>
  </w:style>
  <w:style w:type="character" w:customStyle="1" w:styleId="PiedepginaCar">
    <w:name w:val="Pie de página Car"/>
    <w:link w:val="Piedepgina"/>
    <w:uiPriority w:val="99"/>
    <w:rsid w:val="005F26B9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rsid w:val="005F2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26B9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link w:val="Encabezado"/>
    <w:uiPriority w:val="99"/>
    <w:rsid w:val="005F26B9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7A6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21A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qFormat/>
    <w:rsid w:val="00F021A1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F021A1"/>
    <w:pPr>
      <w:ind w:left="240"/>
    </w:pPr>
    <w:rPr>
      <w:rFonts w:ascii="Calibri" w:hAnsi="Calibri" w:cs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5174A"/>
    <w:pPr>
      <w:ind w:left="480"/>
    </w:pPr>
    <w:rPr>
      <w:rFonts w:ascii="Calibri" w:hAnsi="Calibri" w:cs="Calibri"/>
      <w:i/>
      <w:iCs/>
      <w:sz w:val="20"/>
    </w:rPr>
  </w:style>
  <w:style w:type="paragraph" w:styleId="TDC4">
    <w:name w:val="toc 4"/>
    <w:basedOn w:val="Normal"/>
    <w:next w:val="Normal"/>
    <w:autoRedefine/>
    <w:rsid w:val="0045174A"/>
    <w:pPr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rsid w:val="0045174A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rsid w:val="0045174A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rsid w:val="0045174A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rsid w:val="0045174A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rsid w:val="0045174A"/>
    <w:pPr>
      <w:ind w:left="1920"/>
    </w:pPr>
    <w:rPr>
      <w:rFonts w:ascii="Calibri" w:hAnsi="Calibri" w:cs="Calibri"/>
      <w:sz w:val="18"/>
      <w:szCs w:val="18"/>
    </w:rPr>
  </w:style>
  <w:style w:type="table" w:styleId="Tablabsica1">
    <w:name w:val="Table Simple 1"/>
    <w:basedOn w:val="Tablanormal"/>
    <w:rsid w:val="0057325D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nfasis">
    <w:name w:val="Emphasis"/>
    <w:basedOn w:val="Fuentedeprrafopredeter"/>
    <w:qFormat/>
    <w:rsid w:val="00DB0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87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043DB-F71F-417E-8E09-91172A81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Hotel Golden Tulip Aguas Claras Resort</vt:lpstr>
    </vt:vector>
  </TitlesOfParts>
  <Company>Servicios Informaticos</Company>
  <LinksUpToDate>false</LinksUpToDate>
  <CharactersWithSpaces>556</CharactersWithSpaces>
  <SharedDoc>false</SharedDoc>
  <HLinks>
    <vt:vector size="156" baseType="variant">
      <vt:variant>
        <vt:i4>1703994</vt:i4>
      </vt:variant>
      <vt:variant>
        <vt:i4>153</vt:i4>
      </vt:variant>
      <vt:variant>
        <vt:i4>0</vt:i4>
      </vt:variant>
      <vt:variant>
        <vt:i4>5</vt:i4>
      </vt:variant>
      <vt:variant>
        <vt:lpwstr>mailto:soporte@segurmatica.cu</vt:lpwstr>
      </vt:variant>
      <vt:variant>
        <vt:lpwstr/>
      </vt:variant>
      <vt:variant>
        <vt:i4>7798815</vt:i4>
      </vt:variant>
      <vt:variant>
        <vt:i4>150</vt:i4>
      </vt:variant>
      <vt:variant>
        <vt:i4>0</vt:i4>
      </vt:variant>
      <vt:variant>
        <vt:i4>5</vt:i4>
      </vt:variant>
      <vt:variant>
        <vt:lpwstr>mailto:negocios@vcl.desoft.cu</vt:lpwstr>
      </vt:variant>
      <vt:variant>
        <vt:lpwstr/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_Toc511754653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_Toc511754652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_Toc511754651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_Toc511754650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_Toc511754649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_Toc511754648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_Toc511754647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_Toc511754646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_Toc511754645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_Toc511754644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_Toc511754643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_Toc511754642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_Toc511754641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_Toc511754640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_Toc511754639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_Toc511754638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_Toc511754637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_Toc511754636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_Toc511754635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_Toc511754634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_Toc511754633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_Toc511754632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_Toc511754631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_Toc511754630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Golden Tulip Aguas Claras Resort</dc:title>
  <dc:creator>Barbara  Vivian Hernández Rivera</dc:creator>
  <cp:lastModifiedBy>Usuario de Windows</cp:lastModifiedBy>
  <cp:revision>24</cp:revision>
  <cp:lastPrinted>2015-09-14T14:06:00Z</cp:lastPrinted>
  <dcterms:created xsi:type="dcterms:W3CDTF">2018-04-23T18:14:00Z</dcterms:created>
  <dcterms:modified xsi:type="dcterms:W3CDTF">2018-07-26T10:08:00Z</dcterms:modified>
</cp:coreProperties>
</file>